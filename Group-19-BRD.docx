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2AA" w:rsidRDefault="004132AA">
      <w:pPr>
        <w:spacing w:before="5" w:line="160" w:lineRule="exact"/>
        <w:rPr>
          <w:sz w:val="17"/>
          <w:szCs w:val="17"/>
        </w:rPr>
      </w:pPr>
    </w:p>
    <w:p w:rsidR="004132AA" w:rsidRDefault="004132AA">
      <w:pPr>
        <w:spacing w:line="200" w:lineRule="exact"/>
      </w:pPr>
    </w:p>
    <w:p w:rsidR="004132AA" w:rsidRDefault="004132AA">
      <w:pPr>
        <w:spacing w:line="200" w:lineRule="exact"/>
      </w:pPr>
    </w:p>
    <w:p w:rsidR="004132AA" w:rsidRDefault="004132AA">
      <w:pPr>
        <w:spacing w:line="200" w:lineRule="exact"/>
      </w:pPr>
    </w:p>
    <w:p w:rsidR="004132AA" w:rsidRDefault="004132AA">
      <w:pPr>
        <w:spacing w:line="200" w:lineRule="exact"/>
      </w:pPr>
    </w:p>
    <w:p w:rsidR="004132AA" w:rsidRDefault="004132AA">
      <w:pPr>
        <w:spacing w:line="200" w:lineRule="exact"/>
      </w:pPr>
    </w:p>
    <w:p w:rsidR="004132AA" w:rsidRDefault="004132AA">
      <w:pPr>
        <w:spacing w:line="200" w:lineRule="exact"/>
      </w:pPr>
    </w:p>
    <w:p w:rsidR="004132AA" w:rsidRDefault="004132AA">
      <w:pPr>
        <w:spacing w:line="200" w:lineRule="exact"/>
      </w:pPr>
    </w:p>
    <w:p w:rsidR="004132AA" w:rsidRDefault="004132AA">
      <w:pPr>
        <w:spacing w:line="200" w:lineRule="exact"/>
      </w:pPr>
    </w:p>
    <w:p w:rsidR="004132AA" w:rsidRDefault="004132AA">
      <w:pPr>
        <w:spacing w:line="200" w:lineRule="exact"/>
      </w:pPr>
    </w:p>
    <w:p w:rsidR="00B37402" w:rsidRDefault="00B37402" w:rsidP="00A57678">
      <w:pPr>
        <w:pStyle w:val="Quote"/>
        <w:rPr>
          <w:rFonts w:eastAsia="Calibri"/>
          <w:b/>
          <w:bCs/>
          <w:sz w:val="48"/>
          <w:szCs w:val="48"/>
        </w:rPr>
      </w:pPr>
    </w:p>
    <w:p w:rsidR="00B37402" w:rsidRDefault="00B37402" w:rsidP="00A57678">
      <w:pPr>
        <w:pStyle w:val="Quote"/>
        <w:rPr>
          <w:rFonts w:eastAsia="Calibri"/>
          <w:b/>
          <w:bCs/>
          <w:sz w:val="48"/>
          <w:szCs w:val="48"/>
        </w:rPr>
      </w:pPr>
    </w:p>
    <w:p w:rsidR="00B37402" w:rsidRDefault="00B37402" w:rsidP="00A57678">
      <w:pPr>
        <w:pStyle w:val="Quote"/>
        <w:rPr>
          <w:rFonts w:eastAsia="Calibri"/>
          <w:b/>
          <w:bCs/>
          <w:sz w:val="48"/>
          <w:szCs w:val="48"/>
        </w:rPr>
      </w:pPr>
    </w:p>
    <w:p w:rsidR="004132AA" w:rsidRPr="00A57678" w:rsidRDefault="00A57678" w:rsidP="00A57678">
      <w:pPr>
        <w:pStyle w:val="Quote"/>
        <w:rPr>
          <w:rFonts w:eastAsia="Calibri"/>
          <w:b/>
          <w:bCs/>
          <w:sz w:val="48"/>
          <w:szCs w:val="48"/>
        </w:rPr>
      </w:pPr>
      <w:r w:rsidRPr="00A57678">
        <w:rPr>
          <w:rFonts w:eastAsia="Calibri"/>
          <w:b/>
          <w:bCs/>
          <w:sz w:val="48"/>
          <w:szCs w:val="48"/>
        </w:rPr>
        <w:t>Market Control System</w:t>
      </w:r>
    </w:p>
    <w:p w:rsidR="004132AA" w:rsidRDefault="004132AA">
      <w:pPr>
        <w:spacing w:before="9" w:line="160" w:lineRule="exact"/>
        <w:rPr>
          <w:sz w:val="16"/>
          <w:szCs w:val="16"/>
        </w:rPr>
      </w:pPr>
    </w:p>
    <w:p w:rsidR="004132AA" w:rsidRDefault="004132AA">
      <w:pPr>
        <w:spacing w:line="200" w:lineRule="exact"/>
      </w:pPr>
    </w:p>
    <w:p w:rsidR="004132AA" w:rsidRDefault="001A3664">
      <w:pPr>
        <w:ind w:left="4028" w:right="4054"/>
        <w:jc w:val="center"/>
        <w:rPr>
          <w:rFonts w:ascii="Arial" w:eastAsia="Arial" w:hAnsi="Arial" w:cs="Arial"/>
          <w:sz w:val="30"/>
          <w:szCs w:val="30"/>
        </w:rPr>
      </w:pPr>
      <w:r>
        <w:rPr>
          <w:rFonts w:ascii="Arial" w:eastAsia="Arial" w:hAnsi="Arial" w:cs="Arial"/>
          <w:color w:val="666666"/>
          <w:sz w:val="30"/>
          <w:szCs w:val="30"/>
        </w:rPr>
        <w:t>BRD</w:t>
      </w:r>
    </w:p>
    <w:p w:rsidR="004132AA" w:rsidRDefault="004132AA">
      <w:pPr>
        <w:spacing w:line="180" w:lineRule="exact"/>
        <w:rPr>
          <w:sz w:val="19"/>
          <w:szCs w:val="19"/>
        </w:rPr>
      </w:pPr>
    </w:p>
    <w:p w:rsidR="004132AA" w:rsidRDefault="004132AA">
      <w:pPr>
        <w:spacing w:line="200" w:lineRule="exact"/>
      </w:pPr>
    </w:p>
    <w:p w:rsidR="004132AA" w:rsidRDefault="001A3664">
      <w:pPr>
        <w:ind w:left="2318" w:right="2345"/>
        <w:jc w:val="center"/>
        <w:rPr>
          <w:rFonts w:ascii="Arial" w:eastAsia="Arial" w:hAnsi="Arial" w:cs="Arial"/>
          <w:sz w:val="30"/>
          <w:szCs w:val="30"/>
        </w:rPr>
        <w:sectPr w:rsidR="004132AA">
          <w:pgSz w:w="12240" w:h="15840"/>
          <w:pgMar w:top="1480" w:right="1720" w:bottom="280" w:left="1720" w:header="720" w:footer="720" w:gutter="0"/>
          <w:cols w:space="720"/>
        </w:sectPr>
      </w:pPr>
      <w:r>
        <w:rPr>
          <w:rFonts w:ascii="Arial" w:eastAsia="Arial" w:hAnsi="Arial" w:cs="Arial"/>
          <w:color w:val="666666"/>
          <w:sz w:val="30"/>
          <w:szCs w:val="30"/>
        </w:rPr>
        <w:t xml:space="preserve">Introduced </w:t>
      </w:r>
      <w:proofErr w:type="gramStart"/>
      <w:r>
        <w:rPr>
          <w:rFonts w:ascii="Arial" w:eastAsia="Arial" w:hAnsi="Arial" w:cs="Arial"/>
          <w:color w:val="666666"/>
          <w:sz w:val="30"/>
          <w:szCs w:val="30"/>
        </w:rPr>
        <w:t>By</w:t>
      </w:r>
      <w:proofErr w:type="gramEnd"/>
      <w:r>
        <w:rPr>
          <w:rFonts w:ascii="Arial" w:eastAsia="Arial" w:hAnsi="Arial" w:cs="Arial"/>
          <w:color w:val="666666"/>
          <w:sz w:val="30"/>
          <w:szCs w:val="30"/>
        </w:rPr>
        <w:t xml:space="preserve"> </w:t>
      </w:r>
      <w:r w:rsidR="00A57678">
        <w:rPr>
          <w:rFonts w:ascii="Arial" w:eastAsia="Arial" w:hAnsi="Arial" w:cs="Arial"/>
          <w:color w:val="666666"/>
          <w:sz w:val="30"/>
          <w:szCs w:val="30"/>
        </w:rPr>
        <w:t>Group</w:t>
      </w:r>
      <w:r w:rsidR="003717B9">
        <w:rPr>
          <w:rFonts w:ascii="Arial" w:eastAsia="Arial" w:hAnsi="Arial" w:cs="Arial" w:hint="cs"/>
          <w:color w:val="666666"/>
          <w:sz w:val="30"/>
          <w:szCs w:val="30"/>
          <w:rtl/>
        </w:rPr>
        <w:t xml:space="preserve"> 19</w:t>
      </w:r>
      <w:r w:rsidR="00A57678">
        <w:rPr>
          <w:rFonts w:ascii="Arial" w:eastAsia="Arial" w:hAnsi="Arial" w:cs="Arial"/>
          <w:color w:val="666666"/>
          <w:sz w:val="30"/>
          <w:szCs w:val="30"/>
        </w:rPr>
        <w:t xml:space="preserve"> </w:t>
      </w:r>
    </w:p>
    <w:p w:rsidR="008A1A8C" w:rsidRPr="00A57678" w:rsidRDefault="008A1A8C" w:rsidP="008A1A8C">
      <w:pPr>
        <w:pStyle w:val="Subtitle"/>
        <w:rPr>
          <w:rStyle w:val="Emphasis"/>
          <w:b/>
          <w:bCs/>
          <w:i w:val="0"/>
          <w:iCs w:val="0"/>
          <w:color w:val="7F7F7F" w:themeColor="text1" w:themeTint="80"/>
          <w:sz w:val="46"/>
          <w:szCs w:val="46"/>
        </w:rPr>
      </w:pPr>
      <w:r w:rsidRPr="00A57678">
        <w:rPr>
          <w:rStyle w:val="Emphasis"/>
          <w:b/>
          <w:bCs/>
          <w:i w:val="0"/>
          <w:iCs w:val="0"/>
          <w:color w:val="7F7F7F" w:themeColor="text1" w:themeTint="80"/>
          <w:sz w:val="46"/>
          <w:szCs w:val="46"/>
        </w:rPr>
        <w:lastRenderedPageBreak/>
        <w:t>Introducti</w:t>
      </w:r>
      <w:r w:rsidRPr="00A57678">
        <w:rPr>
          <w:rStyle w:val="Emphasis"/>
          <w:rFonts w:eastAsia="Calibri"/>
          <w:b/>
          <w:bCs/>
          <w:i w:val="0"/>
          <w:iCs w:val="0"/>
          <w:color w:val="7F7F7F" w:themeColor="text1" w:themeTint="80"/>
          <w:sz w:val="46"/>
          <w:szCs w:val="46"/>
        </w:rPr>
        <w:t>o</w:t>
      </w:r>
      <w:r w:rsidRPr="00A57678">
        <w:rPr>
          <w:rStyle w:val="Emphasis"/>
          <w:b/>
          <w:bCs/>
          <w:i w:val="0"/>
          <w:iCs w:val="0"/>
          <w:color w:val="7F7F7F" w:themeColor="text1" w:themeTint="80"/>
          <w:sz w:val="46"/>
          <w:szCs w:val="46"/>
        </w:rPr>
        <w:t>n</w:t>
      </w:r>
    </w:p>
    <w:p w:rsidR="008A1A8C" w:rsidRPr="00A57678" w:rsidRDefault="008A1A8C" w:rsidP="008A1A8C">
      <w:pPr>
        <w:spacing w:line="200" w:lineRule="exact"/>
        <w:rPr>
          <w:sz w:val="22"/>
          <w:szCs w:val="22"/>
        </w:rPr>
      </w:pPr>
    </w:p>
    <w:p w:rsidR="008A1A8C" w:rsidRPr="00A57678" w:rsidRDefault="008A1A8C" w:rsidP="008A1A8C">
      <w:pPr>
        <w:spacing w:before="16" w:line="260" w:lineRule="exact"/>
        <w:rPr>
          <w:sz w:val="28"/>
          <w:szCs w:val="28"/>
        </w:rPr>
      </w:pPr>
    </w:p>
    <w:p w:rsidR="008A1A8C" w:rsidRPr="00A57678" w:rsidRDefault="008A1A8C" w:rsidP="008A1A8C">
      <w:pPr>
        <w:pStyle w:val="Subtitle"/>
        <w:rPr>
          <w:rStyle w:val="Emphasis"/>
          <w:b/>
          <w:bCs/>
          <w:i w:val="0"/>
          <w:iCs w:val="0"/>
          <w:color w:val="C00000"/>
          <w:sz w:val="40"/>
          <w:szCs w:val="40"/>
        </w:rPr>
      </w:pPr>
      <w:r w:rsidRPr="00A57678">
        <w:rPr>
          <w:rStyle w:val="Emphasis"/>
          <w:b/>
          <w:bCs/>
          <w:i w:val="0"/>
          <w:iCs w:val="0"/>
          <w:color w:val="C00000"/>
          <w:sz w:val="40"/>
          <w:szCs w:val="40"/>
        </w:rPr>
        <w:t>Executive Summary</w:t>
      </w:r>
    </w:p>
    <w:p w:rsidR="008A1A8C" w:rsidRPr="00A57678" w:rsidRDefault="008A1A8C" w:rsidP="008A1A8C">
      <w:pPr>
        <w:spacing w:before="1" w:line="220" w:lineRule="exact"/>
        <w:rPr>
          <w:sz w:val="24"/>
          <w:szCs w:val="24"/>
        </w:rPr>
      </w:pPr>
    </w:p>
    <w:p w:rsidR="008A1A8C" w:rsidRDefault="008A1A8C" w:rsidP="008A1A8C">
      <w:pPr>
        <w:spacing w:before="16" w:line="200" w:lineRule="exact"/>
        <w:rPr>
          <w:rFonts w:ascii="Calibri" w:eastAsia="Calibri" w:hAnsi="Calibri" w:cs="Calibri"/>
          <w:sz w:val="24"/>
          <w:szCs w:val="24"/>
        </w:rPr>
      </w:pPr>
      <w:proofErr w:type="gramStart"/>
      <w:r>
        <w:rPr>
          <w:rFonts w:ascii="Calibri" w:eastAsia="Calibri" w:hAnsi="Calibri" w:cs="Calibri"/>
          <w:sz w:val="24"/>
          <w:szCs w:val="24"/>
        </w:rPr>
        <w:t>Market  Control</w:t>
      </w:r>
      <w:proofErr w:type="gramEnd"/>
      <w:r>
        <w:rPr>
          <w:rFonts w:ascii="Calibri" w:eastAsia="Calibri" w:hAnsi="Calibri" w:cs="Calibri"/>
          <w:sz w:val="24"/>
          <w:szCs w:val="24"/>
        </w:rPr>
        <w:t xml:space="preserve">  System  is  a</w:t>
      </w:r>
      <w:r w:rsidRPr="00A57678">
        <w:rPr>
          <w:rFonts w:ascii="Calibri" w:eastAsia="Calibri" w:hAnsi="Calibri" w:cs="Calibri"/>
          <w:sz w:val="24"/>
          <w:szCs w:val="24"/>
        </w:rPr>
        <w:t xml:space="preserve">  </w:t>
      </w:r>
      <w:r>
        <w:rPr>
          <w:rFonts w:ascii="Calibri" w:eastAsia="Calibri" w:hAnsi="Calibri" w:cs="Calibri"/>
          <w:sz w:val="24"/>
          <w:szCs w:val="24"/>
        </w:rPr>
        <w:t xml:space="preserve">technological  solution  offering  easy  control  for  any  market </w:t>
      </w:r>
    </w:p>
    <w:p w:rsidR="008A1A8C" w:rsidRDefault="008A1A8C" w:rsidP="008A1A8C">
      <w:pPr>
        <w:spacing w:before="16" w:line="200" w:lineRule="exact"/>
        <w:rPr>
          <w:rFonts w:ascii="Calibri" w:eastAsia="Calibri" w:hAnsi="Calibri" w:cs="Calibri"/>
          <w:sz w:val="24"/>
          <w:szCs w:val="24"/>
        </w:rPr>
      </w:pPr>
    </w:p>
    <w:p w:rsidR="008A1A8C" w:rsidRDefault="008A1A8C" w:rsidP="008A1A8C">
      <w:pPr>
        <w:spacing w:before="16" w:line="200" w:lineRule="exact"/>
        <w:rPr>
          <w:rFonts w:ascii="Calibri" w:eastAsia="Calibri" w:hAnsi="Calibri" w:cs="Calibri"/>
          <w:sz w:val="24"/>
          <w:szCs w:val="24"/>
        </w:rPr>
      </w:pPr>
      <w:proofErr w:type="gramStart"/>
      <w:r>
        <w:rPr>
          <w:rFonts w:ascii="Calibri" w:eastAsia="Calibri" w:hAnsi="Calibri" w:cs="Calibri"/>
          <w:sz w:val="24"/>
          <w:szCs w:val="24"/>
        </w:rPr>
        <w:t>whatever  how</w:t>
      </w:r>
      <w:proofErr w:type="gramEnd"/>
      <w:r>
        <w:rPr>
          <w:rFonts w:ascii="Calibri" w:eastAsia="Calibri" w:hAnsi="Calibri" w:cs="Calibri"/>
          <w:sz w:val="24"/>
          <w:szCs w:val="24"/>
        </w:rPr>
        <w:t xml:space="preserve">  large  this  market  is. </w:t>
      </w:r>
      <w:proofErr w:type="gramStart"/>
      <w:r>
        <w:rPr>
          <w:rFonts w:ascii="Calibri" w:eastAsia="Calibri" w:hAnsi="Calibri" w:cs="Calibri"/>
          <w:sz w:val="24"/>
          <w:szCs w:val="24"/>
        </w:rPr>
        <w:t>This  system</w:t>
      </w:r>
      <w:proofErr w:type="gramEnd"/>
      <w:r>
        <w:rPr>
          <w:rFonts w:ascii="Calibri" w:eastAsia="Calibri" w:hAnsi="Calibri" w:cs="Calibri"/>
          <w:sz w:val="24"/>
          <w:szCs w:val="24"/>
        </w:rPr>
        <w:t xml:space="preserve">  offers  many  solutions  for  easy automatic </w:t>
      </w:r>
    </w:p>
    <w:p w:rsidR="008A1A8C" w:rsidRDefault="008A1A8C" w:rsidP="008A1A8C">
      <w:pPr>
        <w:spacing w:before="16" w:line="200" w:lineRule="exact"/>
        <w:rPr>
          <w:rFonts w:ascii="Calibri" w:eastAsia="Calibri" w:hAnsi="Calibri" w:cs="Calibri"/>
          <w:sz w:val="24"/>
          <w:szCs w:val="24"/>
        </w:rPr>
      </w:pPr>
    </w:p>
    <w:p w:rsidR="008A1A8C" w:rsidRDefault="008A1A8C" w:rsidP="008A1A8C">
      <w:pPr>
        <w:spacing w:before="16" w:line="200" w:lineRule="exact"/>
        <w:rPr>
          <w:rFonts w:ascii="Calibri" w:eastAsia="Calibri" w:hAnsi="Calibri" w:cs="Calibri"/>
          <w:sz w:val="24"/>
          <w:szCs w:val="24"/>
        </w:rPr>
      </w:pPr>
      <w:proofErr w:type="gramStart"/>
      <w:r>
        <w:rPr>
          <w:rFonts w:ascii="Calibri" w:eastAsia="Calibri" w:hAnsi="Calibri" w:cs="Calibri"/>
          <w:sz w:val="24"/>
          <w:szCs w:val="24"/>
        </w:rPr>
        <w:t>control  .</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It  can</w:t>
      </w:r>
      <w:proofErr w:type="gramEnd"/>
      <w:r>
        <w:rPr>
          <w:rFonts w:ascii="Calibri" w:eastAsia="Calibri" w:hAnsi="Calibri" w:cs="Calibri"/>
          <w:sz w:val="24"/>
          <w:szCs w:val="24"/>
        </w:rPr>
        <w:t xml:space="preserve">   also  be  used  in  houses   or  in  any  place.  </w:t>
      </w:r>
      <w:proofErr w:type="gramStart"/>
      <w:r>
        <w:rPr>
          <w:rFonts w:ascii="Calibri" w:eastAsia="Calibri" w:hAnsi="Calibri" w:cs="Calibri"/>
          <w:sz w:val="24"/>
          <w:szCs w:val="24"/>
        </w:rPr>
        <w:t>This  system</w:t>
      </w:r>
      <w:proofErr w:type="gramEnd"/>
      <w:r>
        <w:rPr>
          <w:rFonts w:ascii="Calibri" w:eastAsia="Calibri" w:hAnsi="Calibri" w:cs="Calibri"/>
          <w:sz w:val="24"/>
          <w:szCs w:val="24"/>
        </w:rPr>
        <w:t xml:space="preserve">  also maintains  </w:t>
      </w:r>
    </w:p>
    <w:p w:rsidR="008A1A8C" w:rsidRDefault="008A1A8C" w:rsidP="008A1A8C">
      <w:pPr>
        <w:spacing w:before="16" w:line="200" w:lineRule="exact"/>
        <w:rPr>
          <w:rFonts w:ascii="Calibri" w:eastAsia="Calibri" w:hAnsi="Calibri" w:cs="Calibri"/>
          <w:sz w:val="24"/>
          <w:szCs w:val="24"/>
        </w:rPr>
      </w:pPr>
    </w:p>
    <w:p w:rsidR="008A1A8C" w:rsidRDefault="008A1A8C" w:rsidP="008A1A8C">
      <w:pPr>
        <w:spacing w:before="16" w:line="200" w:lineRule="exact"/>
        <w:rPr>
          <w:rFonts w:ascii="Calibri" w:eastAsia="Calibri" w:hAnsi="Calibri" w:cs="Calibri"/>
          <w:sz w:val="24"/>
          <w:szCs w:val="24"/>
        </w:rPr>
      </w:pPr>
      <w:proofErr w:type="gramStart"/>
      <w:r>
        <w:rPr>
          <w:rFonts w:ascii="Calibri" w:eastAsia="Calibri" w:hAnsi="Calibri" w:cs="Calibri"/>
          <w:sz w:val="24"/>
          <w:szCs w:val="24"/>
        </w:rPr>
        <w:t>security  for</w:t>
      </w:r>
      <w:proofErr w:type="gramEnd"/>
      <w:r>
        <w:rPr>
          <w:rFonts w:ascii="Calibri" w:eastAsia="Calibri" w:hAnsi="Calibri" w:cs="Calibri"/>
          <w:sz w:val="24"/>
          <w:szCs w:val="24"/>
        </w:rPr>
        <w:t xml:space="preserve"> the  market  and  its  resources .</w:t>
      </w:r>
    </w:p>
    <w:p w:rsidR="008A1A8C" w:rsidRDefault="008A1A8C" w:rsidP="008A1A8C">
      <w:pPr>
        <w:spacing w:before="16" w:line="200" w:lineRule="exact"/>
        <w:rPr>
          <w:rFonts w:ascii="Calibri" w:eastAsia="Calibri" w:hAnsi="Calibri" w:cs="Calibri"/>
          <w:sz w:val="24"/>
          <w:szCs w:val="24"/>
        </w:rPr>
      </w:pPr>
    </w:p>
    <w:p w:rsidR="008A1A8C" w:rsidRDefault="008A1A8C" w:rsidP="008A1A8C">
      <w:pPr>
        <w:spacing w:before="16" w:line="200" w:lineRule="exact"/>
        <w:rPr>
          <w:rFonts w:ascii="Calibri" w:eastAsia="Calibri" w:hAnsi="Calibri" w:cs="Calibri"/>
          <w:sz w:val="24"/>
          <w:szCs w:val="24"/>
        </w:rPr>
      </w:pPr>
      <w:proofErr w:type="gramStart"/>
      <w:r>
        <w:rPr>
          <w:rFonts w:ascii="Calibri" w:eastAsia="Calibri" w:hAnsi="Calibri" w:cs="Calibri"/>
          <w:sz w:val="24"/>
          <w:szCs w:val="24"/>
        </w:rPr>
        <w:t>This  system</w:t>
      </w:r>
      <w:proofErr w:type="gramEnd"/>
      <w:r>
        <w:rPr>
          <w:rFonts w:ascii="Calibri" w:eastAsia="Calibri" w:hAnsi="Calibri" w:cs="Calibri"/>
          <w:sz w:val="24"/>
          <w:szCs w:val="24"/>
        </w:rPr>
        <w:t xml:space="preserve">  can  be connected  to  mobile  or  to  a  database  to  check  the  inputs  and  the  </w:t>
      </w:r>
    </w:p>
    <w:p w:rsidR="008A1A8C" w:rsidRDefault="008A1A8C" w:rsidP="008A1A8C">
      <w:pPr>
        <w:spacing w:before="16" w:line="200" w:lineRule="exact"/>
        <w:rPr>
          <w:rFonts w:ascii="Calibri" w:eastAsia="Calibri" w:hAnsi="Calibri" w:cs="Calibri"/>
          <w:sz w:val="24"/>
          <w:szCs w:val="24"/>
        </w:rPr>
      </w:pPr>
    </w:p>
    <w:p w:rsidR="008A1A8C" w:rsidRDefault="008A1A8C" w:rsidP="008A1A8C">
      <w:pPr>
        <w:spacing w:before="16" w:line="200" w:lineRule="exact"/>
        <w:rPr>
          <w:rFonts w:ascii="Calibri" w:eastAsia="Calibri" w:hAnsi="Calibri" w:cs="Calibri"/>
          <w:sz w:val="24"/>
          <w:szCs w:val="24"/>
        </w:rPr>
      </w:pPr>
      <w:proofErr w:type="gramStart"/>
      <w:r>
        <w:rPr>
          <w:rFonts w:ascii="Calibri" w:eastAsia="Calibri" w:hAnsi="Calibri" w:cs="Calibri"/>
          <w:sz w:val="24"/>
          <w:szCs w:val="24"/>
        </w:rPr>
        <w:t>outputs  of</w:t>
      </w:r>
      <w:proofErr w:type="gramEnd"/>
      <w:r>
        <w:rPr>
          <w:rFonts w:ascii="Calibri" w:eastAsia="Calibri" w:hAnsi="Calibri" w:cs="Calibri"/>
          <w:sz w:val="24"/>
          <w:szCs w:val="24"/>
        </w:rPr>
        <w:t xml:space="preserve">  the market  ,  to  check  the  conditions  of  the  place  remotely  or  to  check  the </w:t>
      </w:r>
    </w:p>
    <w:p w:rsidR="008A1A8C" w:rsidRDefault="008A1A8C" w:rsidP="008A1A8C">
      <w:pPr>
        <w:spacing w:before="16" w:line="200" w:lineRule="exact"/>
        <w:rPr>
          <w:rFonts w:ascii="Calibri" w:eastAsia="Calibri" w:hAnsi="Calibri" w:cs="Calibri"/>
          <w:sz w:val="24"/>
          <w:szCs w:val="24"/>
        </w:rPr>
      </w:pPr>
    </w:p>
    <w:p w:rsidR="008A1A8C" w:rsidRDefault="008A1A8C" w:rsidP="008A1A8C">
      <w:pPr>
        <w:spacing w:before="16" w:line="200" w:lineRule="exact"/>
        <w:rPr>
          <w:rFonts w:ascii="Calibri" w:eastAsia="Calibri" w:hAnsi="Calibri" w:cs="Calibri"/>
          <w:sz w:val="24"/>
          <w:szCs w:val="24"/>
        </w:rPr>
      </w:pPr>
      <w:proofErr w:type="gramStart"/>
      <w:r>
        <w:rPr>
          <w:rFonts w:ascii="Calibri" w:eastAsia="Calibri" w:hAnsi="Calibri" w:cs="Calibri"/>
          <w:sz w:val="24"/>
          <w:szCs w:val="24"/>
        </w:rPr>
        <w:t>security  of</w:t>
      </w:r>
      <w:proofErr w:type="gramEnd"/>
      <w:r>
        <w:rPr>
          <w:rFonts w:ascii="Calibri" w:eastAsia="Calibri" w:hAnsi="Calibri" w:cs="Calibri"/>
          <w:sz w:val="24"/>
          <w:szCs w:val="24"/>
        </w:rPr>
        <w:t xml:space="preserve">  the  market .  </w:t>
      </w:r>
      <w:proofErr w:type="gramStart"/>
      <w:r>
        <w:rPr>
          <w:rFonts w:ascii="Calibri" w:eastAsia="Calibri" w:hAnsi="Calibri" w:cs="Calibri"/>
          <w:sz w:val="24"/>
          <w:szCs w:val="24"/>
        </w:rPr>
        <w:t>Also ,</w:t>
      </w:r>
      <w:proofErr w:type="gramEnd"/>
      <w:r>
        <w:rPr>
          <w:rFonts w:ascii="Calibri" w:eastAsia="Calibri" w:hAnsi="Calibri" w:cs="Calibri"/>
          <w:sz w:val="24"/>
          <w:szCs w:val="24"/>
        </w:rPr>
        <w:t xml:space="preserve"> the circumstances  of  the  place  can  be automatically  adjusted  </w:t>
      </w:r>
    </w:p>
    <w:p w:rsidR="008A1A8C" w:rsidRDefault="008A1A8C" w:rsidP="008A1A8C">
      <w:pPr>
        <w:spacing w:before="16" w:line="200" w:lineRule="exact"/>
        <w:rPr>
          <w:rFonts w:ascii="Calibri" w:eastAsia="Calibri" w:hAnsi="Calibri" w:cs="Calibri"/>
          <w:sz w:val="24"/>
          <w:szCs w:val="24"/>
        </w:rPr>
      </w:pPr>
    </w:p>
    <w:p w:rsidR="008A1A8C" w:rsidRDefault="008A1A8C" w:rsidP="008A1A8C">
      <w:pPr>
        <w:spacing w:before="16" w:line="200" w:lineRule="exact"/>
        <w:rPr>
          <w:rFonts w:ascii="Calibri" w:eastAsia="Calibri" w:hAnsi="Calibri" w:cs="Calibri"/>
          <w:sz w:val="24"/>
          <w:szCs w:val="24"/>
        </w:rPr>
      </w:pPr>
      <w:proofErr w:type="gramStart"/>
      <w:r>
        <w:rPr>
          <w:rFonts w:ascii="Calibri" w:eastAsia="Calibri" w:hAnsi="Calibri" w:cs="Calibri"/>
          <w:sz w:val="24"/>
          <w:szCs w:val="24"/>
        </w:rPr>
        <w:t>by  this</w:t>
      </w:r>
      <w:proofErr w:type="gramEnd"/>
      <w:r>
        <w:rPr>
          <w:rFonts w:ascii="Calibri" w:eastAsia="Calibri" w:hAnsi="Calibri" w:cs="Calibri"/>
          <w:sz w:val="24"/>
          <w:szCs w:val="24"/>
        </w:rPr>
        <w:t xml:space="preserve">  system.</w:t>
      </w:r>
    </w:p>
    <w:p w:rsidR="008A1A8C" w:rsidRDefault="008A1A8C" w:rsidP="008A1A8C">
      <w:pPr>
        <w:spacing w:before="16" w:line="200" w:lineRule="exact"/>
        <w:rPr>
          <w:sz w:val="22"/>
          <w:szCs w:val="22"/>
        </w:rPr>
      </w:pPr>
    </w:p>
    <w:p w:rsidR="008A1A8C" w:rsidRPr="00A57678" w:rsidRDefault="008A1A8C" w:rsidP="008A1A8C">
      <w:pPr>
        <w:spacing w:before="16" w:line="200" w:lineRule="exact"/>
        <w:rPr>
          <w:sz w:val="22"/>
          <w:szCs w:val="22"/>
        </w:rPr>
      </w:pPr>
    </w:p>
    <w:p w:rsidR="008A1A8C" w:rsidRPr="00A57678" w:rsidRDefault="008A1A8C" w:rsidP="008A1A8C">
      <w:pPr>
        <w:pStyle w:val="Subtitle"/>
        <w:rPr>
          <w:rStyle w:val="Emphasis"/>
          <w:b/>
          <w:i w:val="0"/>
          <w:iCs w:val="0"/>
          <w:color w:val="C00000"/>
          <w:sz w:val="40"/>
          <w:szCs w:val="40"/>
        </w:rPr>
      </w:pPr>
      <w:r w:rsidRPr="00A57678">
        <w:rPr>
          <w:rStyle w:val="Emphasis"/>
          <w:b/>
          <w:i w:val="0"/>
          <w:iCs w:val="0"/>
          <w:color w:val="C00000"/>
          <w:sz w:val="40"/>
          <w:szCs w:val="40"/>
        </w:rPr>
        <w:t>Document Overview</w:t>
      </w:r>
    </w:p>
    <w:p w:rsidR="008A1A8C" w:rsidRPr="00A57678" w:rsidRDefault="008A1A8C" w:rsidP="008A1A8C">
      <w:pPr>
        <w:spacing w:before="1" w:line="220" w:lineRule="exact"/>
        <w:rPr>
          <w:sz w:val="24"/>
          <w:szCs w:val="24"/>
        </w:rPr>
      </w:pPr>
    </w:p>
    <w:p w:rsidR="008A1A8C" w:rsidRPr="00A57678" w:rsidRDefault="008A1A8C" w:rsidP="008A1A8C">
      <w:pPr>
        <w:spacing w:line="348" w:lineRule="auto"/>
        <w:ind w:left="100" w:right="71"/>
        <w:rPr>
          <w:rFonts w:ascii="Calibri" w:eastAsia="Calibri" w:hAnsi="Calibri" w:cs="Calibri"/>
          <w:sz w:val="24"/>
          <w:szCs w:val="24"/>
        </w:rPr>
      </w:pPr>
      <w:proofErr w:type="gramStart"/>
      <w:r w:rsidRPr="00A57678">
        <w:rPr>
          <w:rFonts w:ascii="Calibri" w:eastAsia="Calibri" w:hAnsi="Calibri" w:cs="Calibri"/>
          <w:sz w:val="24"/>
          <w:szCs w:val="24"/>
        </w:rPr>
        <w:t>This  document</w:t>
      </w:r>
      <w:proofErr w:type="gramEnd"/>
      <w:r w:rsidRPr="00A57678">
        <w:rPr>
          <w:rFonts w:ascii="Calibri" w:eastAsia="Calibri" w:hAnsi="Calibri" w:cs="Calibri"/>
          <w:sz w:val="24"/>
          <w:szCs w:val="24"/>
        </w:rPr>
        <w:t xml:space="preserve">  introduce</w:t>
      </w:r>
      <w:r>
        <w:rPr>
          <w:rFonts w:ascii="Calibri" w:eastAsia="Calibri" w:hAnsi="Calibri" w:cs="Calibri"/>
          <w:sz w:val="24"/>
          <w:szCs w:val="24"/>
        </w:rPr>
        <w:t>s</w:t>
      </w:r>
      <w:r w:rsidRPr="00A57678">
        <w:rPr>
          <w:rFonts w:ascii="Calibri" w:eastAsia="Calibri" w:hAnsi="Calibri" w:cs="Calibri"/>
          <w:sz w:val="24"/>
          <w:szCs w:val="24"/>
        </w:rPr>
        <w:t xml:space="preserve">  </w:t>
      </w:r>
      <w:r>
        <w:rPr>
          <w:rFonts w:ascii="Calibri" w:eastAsia="Calibri" w:hAnsi="Calibri" w:cs="Calibri"/>
          <w:sz w:val="24"/>
          <w:szCs w:val="24"/>
        </w:rPr>
        <w:t>Market Control System</w:t>
      </w:r>
      <w:r w:rsidRPr="00A57678">
        <w:rPr>
          <w:rFonts w:ascii="Calibri" w:eastAsia="Calibri" w:hAnsi="Calibri" w:cs="Calibri"/>
          <w:sz w:val="24"/>
          <w:szCs w:val="24"/>
        </w:rPr>
        <w:t xml:space="preserve">  study  plan.  </w:t>
      </w:r>
      <w:proofErr w:type="gramStart"/>
      <w:r w:rsidRPr="00A57678">
        <w:rPr>
          <w:rFonts w:ascii="Calibri" w:eastAsia="Calibri" w:hAnsi="Calibri" w:cs="Calibri"/>
          <w:sz w:val="24"/>
          <w:szCs w:val="24"/>
        </w:rPr>
        <w:t>It  introduce</w:t>
      </w:r>
      <w:r>
        <w:rPr>
          <w:rFonts w:ascii="Calibri" w:eastAsia="Calibri" w:hAnsi="Calibri" w:cs="Calibri"/>
          <w:sz w:val="24"/>
          <w:szCs w:val="24"/>
        </w:rPr>
        <w:t>s</w:t>
      </w:r>
      <w:proofErr w:type="gramEnd"/>
      <w:r w:rsidRPr="00A57678">
        <w:rPr>
          <w:rFonts w:ascii="Calibri" w:eastAsia="Calibri" w:hAnsi="Calibri" w:cs="Calibri"/>
          <w:sz w:val="24"/>
          <w:szCs w:val="24"/>
        </w:rPr>
        <w:t xml:space="preserve">  general  description,  technical description, development plan, operation plan, cost analysis and marketing study.</w:t>
      </w:r>
    </w:p>
    <w:p w:rsidR="008A1A8C" w:rsidRPr="00A57678" w:rsidRDefault="008A1A8C" w:rsidP="008A1A8C">
      <w:pPr>
        <w:spacing w:before="16" w:line="200" w:lineRule="exact"/>
        <w:rPr>
          <w:sz w:val="22"/>
          <w:szCs w:val="22"/>
        </w:rPr>
      </w:pPr>
    </w:p>
    <w:p w:rsidR="008A1A8C" w:rsidRPr="00A57678" w:rsidRDefault="008A1A8C" w:rsidP="008A1A8C">
      <w:pPr>
        <w:pStyle w:val="Subtitle"/>
        <w:rPr>
          <w:rStyle w:val="Emphasis"/>
          <w:b/>
          <w:color w:val="C00000"/>
        </w:rPr>
      </w:pPr>
      <w:r w:rsidRPr="00A57678">
        <w:rPr>
          <w:rStyle w:val="Emphasis"/>
          <w:b/>
          <w:i w:val="0"/>
          <w:iCs w:val="0"/>
          <w:color w:val="C00000"/>
          <w:sz w:val="40"/>
          <w:szCs w:val="40"/>
        </w:rPr>
        <w:t>Business</w:t>
      </w:r>
      <w:r>
        <w:rPr>
          <w:rStyle w:val="Emphasis"/>
          <w:b/>
          <w:i w:val="0"/>
          <w:iCs w:val="0"/>
          <w:color w:val="C00000"/>
          <w:sz w:val="40"/>
          <w:szCs w:val="40"/>
        </w:rPr>
        <w:t xml:space="preserve"> </w:t>
      </w:r>
      <w:r w:rsidRPr="00A57678">
        <w:rPr>
          <w:rStyle w:val="Emphasis"/>
          <w:b/>
          <w:i w:val="0"/>
          <w:iCs w:val="0"/>
          <w:color w:val="C00000"/>
          <w:sz w:val="40"/>
          <w:szCs w:val="40"/>
        </w:rPr>
        <w:t>Objectives</w:t>
      </w:r>
    </w:p>
    <w:p w:rsidR="008A1A8C" w:rsidRPr="00A57678" w:rsidRDefault="008A1A8C" w:rsidP="008A1A8C">
      <w:pPr>
        <w:spacing w:before="1" w:line="220" w:lineRule="exact"/>
        <w:rPr>
          <w:sz w:val="24"/>
          <w:szCs w:val="24"/>
        </w:rPr>
      </w:pPr>
    </w:p>
    <w:p w:rsidR="008A1A8C" w:rsidRPr="00A57678" w:rsidRDefault="008A1A8C" w:rsidP="008A1A8C">
      <w:pPr>
        <w:ind w:left="460"/>
        <w:rPr>
          <w:rFonts w:ascii="Calibri" w:eastAsia="Calibri" w:hAnsi="Calibri" w:cs="Calibri"/>
          <w:sz w:val="24"/>
          <w:szCs w:val="24"/>
        </w:rPr>
      </w:pPr>
      <w:r w:rsidRPr="00A57678">
        <w:rPr>
          <w:rFonts w:ascii="Arial" w:eastAsia="Arial" w:hAnsi="Arial" w:cs="Arial"/>
          <w:sz w:val="24"/>
          <w:szCs w:val="24"/>
        </w:rPr>
        <w:t xml:space="preserve">●    </w:t>
      </w:r>
      <w:r w:rsidRPr="00A57678">
        <w:rPr>
          <w:rFonts w:ascii="Calibri" w:eastAsia="Calibri" w:hAnsi="Calibri" w:cs="Calibri"/>
          <w:sz w:val="24"/>
          <w:szCs w:val="24"/>
        </w:rPr>
        <w:t>Offer</w:t>
      </w:r>
      <w:r>
        <w:rPr>
          <w:rFonts w:ascii="Calibri" w:eastAsia="Calibri" w:hAnsi="Calibri" w:cs="Calibri"/>
          <w:sz w:val="24"/>
          <w:szCs w:val="24"/>
        </w:rPr>
        <w:t>s</w:t>
      </w:r>
      <w:r w:rsidRPr="00A57678">
        <w:rPr>
          <w:rFonts w:ascii="Calibri" w:eastAsia="Calibri" w:hAnsi="Calibri" w:cs="Calibri"/>
          <w:sz w:val="24"/>
          <w:szCs w:val="24"/>
        </w:rPr>
        <w:t xml:space="preserve"> easy and effective </w:t>
      </w:r>
      <w:r>
        <w:rPr>
          <w:rFonts w:ascii="Calibri" w:eastAsia="Calibri" w:hAnsi="Calibri" w:cs="Calibri"/>
          <w:sz w:val="24"/>
          <w:szCs w:val="24"/>
        </w:rPr>
        <w:t>control for the temperature</w:t>
      </w:r>
      <w:r w:rsidRPr="00A57678">
        <w:rPr>
          <w:rFonts w:ascii="Calibri" w:eastAsia="Calibri" w:hAnsi="Calibri" w:cs="Calibri"/>
          <w:sz w:val="24"/>
          <w:szCs w:val="24"/>
        </w:rPr>
        <w:t>.</w:t>
      </w:r>
    </w:p>
    <w:p w:rsidR="008A1A8C" w:rsidRPr="00A57678" w:rsidRDefault="008A1A8C" w:rsidP="008A1A8C">
      <w:pPr>
        <w:spacing w:before="1" w:line="120" w:lineRule="exact"/>
        <w:rPr>
          <w:sz w:val="14"/>
          <w:szCs w:val="14"/>
        </w:rPr>
      </w:pPr>
    </w:p>
    <w:p w:rsidR="008A1A8C" w:rsidRPr="00A57678" w:rsidRDefault="008A1A8C" w:rsidP="008A1A8C">
      <w:pPr>
        <w:ind w:left="460"/>
        <w:rPr>
          <w:rFonts w:ascii="Calibri" w:eastAsia="Calibri" w:hAnsi="Calibri" w:cs="Calibri"/>
          <w:sz w:val="24"/>
          <w:szCs w:val="24"/>
        </w:rPr>
      </w:pPr>
      <w:r w:rsidRPr="00A57678">
        <w:rPr>
          <w:rFonts w:ascii="Arial" w:eastAsia="Arial" w:hAnsi="Arial" w:cs="Arial"/>
          <w:sz w:val="24"/>
          <w:szCs w:val="24"/>
        </w:rPr>
        <w:t xml:space="preserve">●    </w:t>
      </w:r>
      <w:r w:rsidRPr="00A57678">
        <w:rPr>
          <w:rFonts w:ascii="Calibri" w:eastAsia="Calibri" w:hAnsi="Calibri" w:cs="Calibri"/>
          <w:sz w:val="24"/>
          <w:szCs w:val="24"/>
        </w:rPr>
        <w:t>Offer</w:t>
      </w:r>
      <w:r>
        <w:rPr>
          <w:rFonts w:ascii="Calibri" w:eastAsia="Calibri" w:hAnsi="Calibri" w:cs="Calibri"/>
          <w:sz w:val="24"/>
          <w:szCs w:val="24"/>
        </w:rPr>
        <w:t>s security for the market</w:t>
      </w:r>
      <w:r w:rsidRPr="00A57678">
        <w:rPr>
          <w:rFonts w:ascii="Calibri" w:eastAsia="Calibri" w:hAnsi="Calibri" w:cs="Calibri"/>
          <w:sz w:val="24"/>
          <w:szCs w:val="24"/>
        </w:rPr>
        <w:t>.</w:t>
      </w:r>
    </w:p>
    <w:p w:rsidR="008A1A8C" w:rsidRPr="00A57678" w:rsidRDefault="008A1A8C" w:rsidP="008A1A8C">
      <w:pPr>
        <w:spacing w:before="1" w:line="120" w:lineRule="exact"/>
        <w:rPr>
          <w:sz w:val="14"/>
          <w:szCs w:val="14"/>
        </w:rPr>
      </w:pPr>
    </w:p>
    <w:p w:rsidR="008A1A8C" w:rsidRPr="00A57678" w:rsidRDefault="008A1A8C" w:rsidP="008A1A8C">
      <w:pPr>
        <w:ind w:left="460"/>
        <w:rPr>
          <w:rFonts w:ascii="Calibri" w:eastAsia="Calibri" w:hAnsi="Calibri" w:cs="Calibri"/>
          <w:sz w:val="24"/>
          <w:szCs w:val="24"/>
        </w:rPr>
      </w:pPr>
      <w:r w:rsidRPr="00A57678">
        <w:rPr>
          <w:rFonts w:ascii="Arial" w:eastAsia="Arial" w:hAnsi="Arial" w:cs="Arial"/>
          <w:sz w:val="24"/>
          <w:szCs w:val="24"/>
        </w:rPr>
        <w:t xml:space="preserve">●    </w:t>
      </w:r>
      <w:r w:rsidRPr="00A57678">
        <w:rPr>
          <w:rFonts w:ascii="Calibri" w:eastAsia="Calibri" w:hAnsi="Calibri" w:cs="Calibri"/>
          <w:sz w:val="24"/>
          <w:szCs w:val="24"/>
        </w:rPr>
        <w:t>Offer</w:t>
      </w:r>
      <w:r>
        <w:rPr>
          <w:rFonts w:ascii="Calibri" w:eastAsia="Calibri" w:hAnsi="Calibri" w:cs="Calibri"/>
          <w:sz w:val="24"/>
          <w:szCs w:val="24"/>
        </w:rPr>
        <w:t>s</w:t>
      </w:r>
      <w:r w:rsidRPr="00A57678">
        <w:rPr>
          <w:rFonts w:ascii="Calibri" w:eastAsia="Calibri" w:hAnsi="Calibri" w:cs="Calibri"/>
          <w:sz w:val="24"/>
          <w:szCs w:val="24"/>
        </w:rPr>
        <w:t xml:space="preserve"> </w:t>
      </w:r>
      <w:r>
        <w:rPr>
          <w:rFonts w:ascii="Calibri" w:eastAsia="Calibri" w:hAnsi="Calibri" w:cs="Calibri"/>
          <w:sz w:val="24"/>
          <w:szCs w:val="24"/>
        </w:rPr>
        <w:t>remotely communication and control</w:t>
      </w:r>
      <w:r w:rsidRPr="00A57678">
        <w:rPr>
          <w:rFonts w:ascii="Calibri" w:eastAsia="Calibri" w:hAnsi="Calibri" w:cs="Calibri"/>
          <w:sz w:val="24"/>
          <w:szCs w:val="24"/>
        </w:rPr>
        <w:t>.</w:t>
      </w:r>
    </w:p>
    <w:p w:rsidR="008A1A8C" w:rsidRPr="00A57678" w:rsidRDefault="008A1A8C" w:rsidP="008A1A8C">
      <w:pPr>
        <w:spacing w:before="1" w:line="120" w:lineRule="exact"/>
        <w:rPr>
          <w:sz w:val="14"/>
          <w:szCs w:val="14"/>
        </w:rPr>
      </w:pPr>
    </w:p>
    <w:p w:rsidR="008A1A8C" w:rsidRDefault="008A1A8C" w:rsidP="008A1A8C">
      <w:pPr>
        <w:ind w:left="460"/>
        <w:rPr>
          <w:rFonts w:ascii="Calibri" w:eastAsia="Calibri" w:hAnsi="Calibri" w:cs="Calibri"/>
          <w:sz w:val="24"/>
          <w:szCs w:val="24"/>
        </w:rPr>
      </w:pPr>
      <w:r w:rsidRPr="00A57678">
        <w:rPr>
          <w:rFonts w:ascii="Arial" w:eastAsia="Arial" w:hAnsi="Arial" w:cs="Arial"/>
          <w:sz w:val="24"/>
          <w:szCs w:val="24"/>
        </w:rPr>
        <w:t xml:space="preserve">●    </w:t>
      </w:r>
      <w:r w:rsidRPr="00A57678">
        <w:rPr>
          <w:rFonts w:ascii="Calibri" w:eastAsia="Calibri" w:hAnsi="Calibri" w:cs="Calibri"/>
          <w:sz w:val="24"/>
          <w:szCs w:val="24"/>
        </w:rPr>
        <w:t>Off</w:t>
      </w:r>
      <w:r>
        <w:rPr>
          <w:rFonts w:ascii="Calibri" w:eastAsia="Calibri" w:hAnsi="Calibri" w:cs="Calibri"/>
          <w:sz w:val="24"/>
          <w:szCs w:val="24"/>
        </w:rPr>
        <w:t>ers security for the market.</w:t>
      </w:r>
    </w:p>
    <w:p w:rsidR="008A1A8C" w:rsidRDefault="008A1A8C" w:rsidP="008A1A8C">
      <w:pPr>
        <w:ind w:firstLine="460"/>
        <w:rPr>
          <w:rFonts w:ascii="Calibri" w:eastAsia="Calibri" w:hAnsi="Calibri" w:cs="Calibri"/>
          <w:sz w:val="24"/>
          <w:szCs w:val="24"/>
        </w:rPr>
      </w:pPr>
    </w:p>
    <w:p w:rsidR="008A1A8C" w:rsidRDefault="008A1A8C" w:rsidP="008A1A8C">
      <w:pPr>
        <w:ind w:firstLine="460"/>
        <w:rPr>
          <w:rFonts w:ascii="Calibri" w:eastAsia="Calibri" w:hAnsi="Calibri" w:cs="Calibri"/>
          <w:sz w:val="24"/>
          <w:szCs w:val="24"/>
        </w:rPr>
      </w:pPr>
      <w:r w:rsidRPr="00A57678">
        <w:rPr>
          <w:rFonts w:ascii="Arial" w:eastAsia="Arial" w:hAnsi="Arial" w:cs="Arial"/>
          <w:sz w:val="24"/>
          <w:szCs w:val="24"/>
        </w:rPr>
        <w:t xml:space="preserve">●    </w:t>
      </w:r>
      <w:r w:rsidRPr="00A57678">
        <w:rPr>
          <w:rFonts w:ascii="Calibri" w:eastAsia="Calibri" w:hAnsi="Calibri" w:cs="Calibri"/>
          <w:sz w:val="24"/>
          <w:szCs w:val="24"/>
        </w:rPr>
        <w:t>Off</w:t>
      </w:r>
      <w:r>
        <w:rPr>
          <w:rFonts w:ascii="Calibri" w:eastAsia="Calibri" w:hAnsi="Calibri" w:cs="Calibri"/>
          <w:sz w:val="24"/>
          <w:szCs w:val="24"/>
        </w:rPr>
        <w:t>ers price searching using barcode (Kasher system)</w:t>
      </w:r>
    </w:p>
    <w:p w:rsidR="008A1A8C" w:rsidRDefault="008A1A8C" w:rsidP="008A1A8C">
      <w:pPr>
        <w:ind w:left="460"/>
        <w:rPr>
          <w:rFonts w:ascii="Calibri" w:eastAsia="Calibri" w:hAnsi="Calibri" w:cs="Calibri"/>
          <w:sz w:val="24"/>
          <w:szCs w:val="24"/>
        </w:rPr>
      </w:pPr>
    </w:p>
    <w:p w:rsidR="004132AA" w:rsidRDefault="004132AA">
      <w:pPr>
        <w:spacing w:line="200" w:lineRule="exact"/>
      </w:pPr>
    </w:p>
    <w:p w:rsidR="004132AA" w:rsidRDefault="004132AA">
      <w:pPr>
        <w:spacing w:line="200" w:lineRule="exact"/>
      </w:pPr>
    </w:p>
    <w:p w:rsidR="008A1A8C" w:rsidRDefault="008A1A8C" w:rsidP="00AD4B4D">
      <w:pPr>
        <w:spacing w:line="580" w:lineRule="exact"/>
        <w:ind w:left="100"/>
        <w:rPr>
          <w:rFonts w:ascii="Calibri" w:eastAsia="Calibri" w:hAnsi="Calibri" w:cs="Calibri"/>
          <w:b/>
          <w:color w:val="666666"/>
          <w:sz w:val="48"/>
          <w:szCs w:val="48"/>
        </w:rPr>
      </w:pPr>
    </w:p>
    <w:p w:rsidR="008A1A8C" w:rsidRDefault="008A1A8C" w:rsidP="00AD4B4D">
      <w:pPr>
        <w:spacing w:line="580" w:lineRule="exact"/>
        <w:ind w:left="100"/>
        <w:rPr>
          <w:rFonts w:ascii="Calibri" w:eastAsia="Calibri" w:hAnsi="Calibri" w:cs="Calibri"/>
          <w:b/>
          <w:color w:val="666666"/>
          <w:sz w:val="48"/>
          <w:szCs w:val="48"/>
        </w:rPr>
      </w:pPr>
    </w:p>
    <w:p w:rsidR="008A1A8C" w:rsidRDefault="008A1A8C" w:rsidP="00AD4B4D">
      <w:pPr>
        <w:spacing w:line="580" w:lineRule="exact"/>
        <w:ind w:left="100"/>
        <w:rPr>
          <w:rFonts w:ascii="Calibri" w:eastAsia="Calibri" w:hAnsi="Calibri" w:cs="Calibri"/>
          <w:b/>
          <w:color w:val="666666"/>
          <w:sz w:val="48"/>
          <w:szCs w:val="48"/>
        </w:rPr>
      </w:pPr>
    </w:p>
    <w:p w:rsidR="008A1A8C" w:rsidRDefault="008A1A8C" w:rsidP="008A1A8C">
      <w:pPr>
        <w:spacing w:line="580" w:lineRule="exact"/>
        <w:rPr>
          <w:rFonts w:ascii="Calibri" w:eastAsia="Calibri" w:hAnsi="Calibri" w:cs="Calibri"/>
          <w:b/>
          <w:color w:val="666666"/>
          <w:sz w:val="48"/>
          <w:szCs w:val="48"/>
        </w:rPr>
      </w:pPr>
    </w:p>
    <w:p w:rsidR="00AD4B4D" w:rsidRDefault="00AD4B4D" w:rsidP="008A1A8C">
      <w:pPr>
        <w:spacing w:line="580" w:lineRule="exact"/>
        <w:rPr>
          <w:rFonts w:ascii="Calibri" w:eastAsia="Calibri" w:hAnsi="Calibri" w:cs="Calibri"/>
          <w:sz w:val="48"/>
          <w:szCs w:val="48"/>
        </w:rPr>
      </w:pPr>
      <w:r>
        <w:rPr>
          <w:rFonts w:ascii="Calibri" w:eastAsia="Calibri" w:hAnsi="Calibri" w:cs="Calibri"/>
          <w:b/>
          <w:color w:val="666666"/>
          <w:sz w:val="48"/>
          <w:szCs w:val="48"/>
        </w:rPr>
        <w:lastRenderedPageBreak/>
        <w:t>Background</w:t>
      </w:r>
    </w:p>
    <w:p w:rsidR="00AD4B4D" w:rsidRDefault="00AD4B4D" w:rsidP="00AD4B4D">
      <w:pPr>
        <w:spacing w:before="1" w:line="220" w:lineRule="exact"/>
        <w:rPr>
          <w:sz w:val="22"/>
          <w:szCs w:val="22"/>
        </w:rPr>
      </w:pPr>
    </w:p>
    <w:p w:rsidR="00AD4B4D" w:rsidRDefault="00AD4B4D" w:rsidP="00AD4B4D">
      <w:pPr>
        <w:ind w:left="100"/>
        <w:rPr>
          <w:rFonts w:ascii="Calibri" w:eastAsia="Calibri" w:hAnsi="Calibri" w:cs="Calibri"/>
          <w:sz w:val="36"/>
          <w:szCs w:val="36"/>
        </w:rPr>
      </w:pPr>
      <w:r>
        <w:rPr>
          <w:rFonts w:ascii="Calibri" w:eastAsia="Calibri" w:hAnsi="Calibri" w:cs="Calibri"/>
          <w:b/>
          <w:color w:val="980000"/>
          <w:sz w:val="36"/>
          <w:szCs w:val="36"/>
        </w:rPr>
        <w:t>Introduction [1]</w:t>
      </w:r>
    </w:p>
    <w:p w:rsidR="00AD4B4D" w:rsidRDefault="00AD4B4D" w:rsidP="00AD4B4D">
      <w:pPr>
        <w:spacing w:before="6" w:line="200" w:lineRule="exact"/>
      </w:pPr>
    </w:p>
    <w:p w:rsidR="00AD4B4D" w:rsidRDefault="00AD4B4D" w:rsidP="008A1A8C">
      <w:pPr>
        <w:spacing w:line="266" w:lineRule="auto"/>
        <w:ind w:left="100" w:right="75"/>
        <w:rPr>
          <w:rFonts w:ascii="Calibri" w:eastAsia="Calibri" w:hAnsi="Calibri" w:cs="Calibri"/>
          <w:sz w:val="22"/>
          <w:szCs w:val="22"/>
        </w:rPr>
      </w:pPr>
      <w:r>
        <w:rPr>
          <w:rFonts w:ascii="Calibri" w:eastAsia="Calibri" w:hAnsi="Calibri" w:cs="Calibri"/>
          <w:sz w:val="22"/>
          <w:szCs w:val="22"/>
        </w:rPr>
        <w:t>We are living in the Embedded Magic-World. We are surrounded with and become habitual to many embedded products and our daily life largely depends on the proper functioning of these gadgets. Television, Radio, CD player of your living room, Washing Machine or Microwave Oven in your kitchen, Card Readers, Access Controllers, Palm devices of our work space enable us to do many of your tasks very effectively. Apart from all these, many controllers embedded in your car take care of car operations between the bumpers and most of the times you tend to ignore all these controllers. Embedded system takes care of Mission Critical Systems (MCS) like nuclear reactor plant, production divisions, flight control etc. which are expected to run continuously for years without errors and in some cases recover by them self if an error occurs.  Now a days Embedded Systems are integral part of all aspects modern life</w:t>
      </w:r>
    </w:p>
    <w:p w:rsidR="00AD4B4D" w:rsidRDefault="00AD4B4D" w:rsidP="008A1A8C">
      <w:pPr>
        <w:spacing w:before="9" w:line="100" w:lineRule="exact"/>
        <w:rPr>
          <w:sz w:val="10"/>
          <w:szCs w:val="10"/>
        </w:rPr>
      </w:pPr>
    </w:p>
    <w:p w:rsidR="00AD4B4D" w:rsidRDefault="00AD4B4D" w:rsidP="008A1A8C">
      <w:pPr>
        <w:spacing w:line="200" w:lineRule="exact"/>
      </w:pPr>
    </w:p>
    <w:p w:rsidR="00AD4B4D" w:rsidRDefault="00AD4B4D" w:rsidP="008A1A8C">
      <w:pPr>
        <w:ind w:left="460"/>
        <w:rPr>
          <w:rFonts w:ascii="Calibri" w:eastAsia="Calibri" w:hAnsi="Calibri" w:cs="Calibri"/>
          <w:sz w:val="34"/>
          <w:szCs w:val="34"/>
        </w:rPr>
      </w:pPr>
      <w:proofErr w:type="gramStart"/>
      <w:r>
        <w:rPr>
          <w:rFonts w:ascii="Arial" w:eastAsia="Arial" w:hAnsi="Arial" w:cs="Arial"/>
          <w:color w:val="990000"/>
          <w:sz w:val="34"/>
          <w:szCs w:val="34"/>
        </w:rPr>
        <w:t xml:space="preserve">●  </w:t>
      </w:r>
      <w:r>
        <w:rPr>
          <w:rFonts w:ascii="Calibri" w:eastAsia="Calibri" w:hAnsi="Calibri" w:cs="Calibri"/>
          <w:color w:val="990000"/>
          <w:sz w:val="34"/>
          <w:szCs w:val="34"/>
        </w:rPr>
        <w:t>What</w:t>
      </w:r>
      <w:proofErr w:type="gramEnd"/>
      <w:r>
        <w:rPr>
          <w:rFonts w:ascii="Calibri" w:eastAsia="Calibri" w:hAnsi="Calibri" w:cs="Calibri"/>
          <w:color w:val="990000"/>
          <w:sz w:val="34"/>
          <w:szCs w:val="34"/>
        </w:rPr>
        <w:t xml:space="preserve"> is an embedded system ?</w:t>
      </w:r>
    </w:p>
    <w:p w:rsidR="00AD4B4D" w:rsidRDefault="00AD4B4D" w:rsidP="008A1A8C">
      <w:pPr>
        <w:spacing w:before="6" w:line="140" w:lineRule="exact"/>
        <w:rPr>
          <w:sz w:val="14"/>
          <w:szCs w:val="14"/>
        </w:rPr>
      </w:pPr>
    </w:p>
    <w:p w:rsidR="00AD4B4D" w:rsidRDefault="00AD4B4D" w:rsidP="008A1A8C">
      <w:pPr>
        <w:spacing w:line="200" w:lineRule="exact"/>
      </w:pPr>
    </w:p>
    <w:p w:rsidR="00AD4B4D" w:rsidRDefault="00AD4B4D" w:rsidP="008A1A8C">
      <w:pPr>
        <w:spacing w:line="266" w:lineRule="auto"/>
        <w:ind w:left="100" w:right="190"/>
        <w:rPr>
          <w:rFonts w:ascii="Calibri" w:eastAsia="Calibri" w:hAnsi="Calibri" w:cs="Calibri"/>
          <w:sz w:val="22"/>
          <w:szCs w:val="22"/>
        </w:rPr>
      </w:pPr>
      <w:r>
        <w:rPr>
          <w:rFonts w:ascii="Calibri" w:eastAsia="Calibri" w:hAnsi="Calibri" w:cs="Calibri"/>
          <w:sz w:val="22"/>
          <w:szCs w:val="22"/>
        </w:rPr>
        <w:t xml:space="preserve">An embedded system is a special purpose computer system designed to perform one or a few dedicated functions, often with real-time computing constraints. It is usually embedded as part of a complete device including hardware and mechanical parts, anything that uses a microprocessor but isn't a general-purpose computer.  </w:t>
      </w:r>
      <w:proofErr w:type="gramStart"/>
      <w:r>
        <w:rPr>
          <w:rFonts w:ascii="Calibri" w:eastAsia="Calibri" w:hAnsi="Calibri" w:cs="Calibri"/>
          <w:sz w:val="22"/>
          <w:szCs w:val="22"/>
        </w:rPr>
        <w:t>PDAs  Set</w:t>
      </w:r>
      <w:proofErr w:type="gramEnd"/>
      <w:r>
        <w:rPr>
          <w:rFonts w:ascii="Calibri" w:eastAsia="Calibri" w:hAnsi="Calibri" w:cs="Calibri"/>
          <w:sz w:val="22"/>
          <w:szCs w:val="22"/>
        </w:rPr>
        <w:t>-top boxes  Televisions  Video Games  Refrigerators  Cars  Planes  Elevators  Remote Controls  Alarm Systems</w:t>
      </w:r>
    </w:p>
    <w:p w:rsidR="00AD4B4D" w:rsidRDefault="00AD4B4D" w:rsidP="008A1A8C">
      <w:pPr>
        <w:spacing w:before="5" w:line="266" w:lineRule="auto"/>
        <w:ind w:left="100" w:right="221"/>
        <w:rPr>
          <w:rFonts w:ascii="Calibri" w:eastAsia="Calibri" w:hAnsi="Calibri" w:cs="Calibri"/>
          <w:sz w:val="22"/>
          <w:szCs w:val="22"/>
        </w:rPr>
      </w:pPr>
      <w:r>
        <w:rPr>
          <w:rFonts w:ascii="Calibri" w:eastAsia="Calibri" w:hAnsi="Calibri" w:cs="Calibri"/>
          <w:sz w:val="22"/>
          <w:szCs w:val="22"/>
        </w:rPr>
        <w:t>Stationary installations like traffic lights, factory controllers, or the systems controlling nuclear power plants came under these systems. Since the embedded system is dedicated to specific tasks, design engineers can optimize it reducing the size and cost of the product or increasing the reliability and performance. In general, "embedded system" is not an exactly defined term, as many systems have some element of programmability. For example, Handheld computers share some elements with embedded systems - such as the operating systems and microprocessors which power them - but are not truly embedded systems, because they allow different applications to be loaded and peripherals to be connected.</w:t>
      </w:r>
    </w:p>
    <w:p w:rsidR="00AD4B4D" w:rsidRDefault="00AD4B4D" w:rsidP="008A1A8C">
      <w:pPr>
        <w:spacing w:before="5"/>
        <w:ind w:left="100"/>
        <w:rPr>
          <w:rFonts w:ascii="Calibri" w:eastAsia="Calibri" w:hAnsi="Calibri" w:cs="Calibri"/>
          <w:sz w:val="22"/>
          <w:szCs w:val="22"/>
        </w:rPr>
      </w:pPr>
      <w:r>
        <w:rPr>
          <w:rFonts w:ascii="Calibri" w:eastAsia="Calibri" w:hAnsi="Calibri" w:cs="Calibri"/>
          <w:sz w:val="22"/>
          <w:szCs w:val="22"/>
        </w:rPr>
        <w:t>Impact</w:t>
      </w: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40" w:lineRule="exact"/>
        <w:rPr>
          <w:sz w:val="24"/>
          <w:szCs w:val="24"/>
        </w:rPr>
      </w:pPr>
    </w:p>
    <w:p w:rsidR="00AD4B4D" w:rsidRDefault="00AD4B4D" w:rsidP="008A1A8C">
      <w:pPr>
        <w:spacing w:line="283" w:lineRule="auto"/>
        <w:ind w:left="820" w:right="497" w:hanging="360"/>
        <w:rPr>
          <w:rFonts w:ascii="Arial" w:eastAsia="Arial" w:hAnsi="Arial" w:cs="Arial"/>
          <w:sz w:val="33"/>
          <w:szCs w:val="33"/>
        </w:rPr>
      </w:pPr>
      <w:proofErr w:type="gramStart"/>
      <w:r>
        <w:rPr>
          <w:rFonts w:ascii="Arial" w:eastAsia="Arial" w:hAnsi="Arial" w:cs="Arial"/>
          <w:b/>
          <w:color w:val="CC4025"/>
          <w:sz w:val="33"/>
          <w:szCs w:val="33"/>
        </w:rPr>
        <w:t>●  There</w:t>
      </w:r>
      <w:proofErr w:type="gramEnd"/>
      <w:r>
        <w:rPr>
          <w:rFonts w:ascii="Arial" w:eastAsia="Arial" w:hAnsi="Arial" w:cs="Arial"/>
          <w:b/>
          <w:color w:val="CC4025"/>
          <w:sz w:val="33"/>
          <w:szCs w:val="33"/>
        </w:rPr>
        <w:t xml:space="preserve"> are some advantages of microcontrollers are given below,</w:t>
      </w:r>
    </w:p>
    <w:p w:rsidR="00AD4B4D" w:rsidRDefault="00AD4B4D" w:rsidP="008A1A8C">
      <w:pPr>
        <w:spacing w:line="260" w:lineRule="exact"/>
        <w:ind w:left="880"/>
        <w:rPr>
          <w:rFonts w:ascii="Calibri" w:eastAsia="Calibri" w:hAnsi="Calibri" w:cs="Calibri"/>
          <w:sz w:val="22"/>
          <w:szCs w:val="22"/>
        </w:rPr>
      </w:pPr>
      <w:r>
        <w:rPr>
          <w:rFonts w:ascii="Arial" w:eastAsia="Arial" w:hAnsi="Arial" w:cs="Arial"/>
          <w:color w:val="444444"/>
          <w:sz w:val="22"/>
          <w:szCs w:val="22"/>
        </w:rPr>
        <w:t xml:space="preserve">●    </w:t>
      </w:r>
      <w:r>
        <w:rPr>
          <w:rFonts w:ascii="Calibri" w:eastAsia="Calibri" w:hAnsi="Calibri" w:cs="Calibri"/>
          <w:color w:val="444444"/>
          <w:sz w:val="22"/>
          <w:szCs w:val="22"/>
        </w:rPr>
        <w:t>Low time required for performing operation.</w:t>
      </w:r>
    </w:p>
    <w:p w:rsidR="00AD4B4D" w:rsidRDefault="00AD4B4D" w:rsidP="008A1A8C">
      <w:pPr>
        <w:spacing w:before="31"/>
        <w:ind w:left="880"/>
        <w:rPr>
          <w:rFonts w:ascii="Calibri" w:eastAsia="Calibri" w:hAnsi="Calibri" w:cs="Calibri"/>
          <w:sz w:val="22"/>
          <w:szCs w:val="22"/>
        </w:rPr>
      </w:pPr>
      <w:r>
        <w:rPr>
          <w:rFonts w:ascii="Arial" w:eastAsia="Arial" w:hAnsi="Arial" w:cs="Arial"/>
          <w:color w:val="444444"/>
          <w:sz w:val="22"/>
          <w:szCs w:val="22"/>
        </w:rPr>
        <w:t xml:space="preserve">●    </w:t>
      </w:r>
      <w:r>
        <w:rPr>
          <w:rFonts w:ascii="Calibri" w:eastAsia="Calibri" w:hAnsi="Calibri" w:cs="Calibri"/>
          <w:color w:val="444444"/>
          <w:sz w:val="22"/>
          <w:szCs w:val="22"/>
        </w:rPr>
        <w:t xml:space="preserve">The processor chips are very </w:t>
      </w:r>
      <w:proofErr w:type="gramStart"/>
      <w:r>
        <w:rPr>
          <w:rFonts w:ascii="Calibri" w:eastAsia="Calibri" w:hAnsi="Calibri" w:cs="Calibri"/>
          <w:color w:val="444444"/>
          <w:sz w:val="22"/>
          <w:szCs w:val="22"/>
        </w:rPr>
        <w:t>small</w:t>
      </w:r>
      <w:proofErr w:type="gramEnd"/>
      <w:r>
        <w:rPr>
          <w:rFonts w:ascii="Calibri" w:eastAsia="Calibri" w:hAnsi="Calibri" w:cs="Calibri"/>
          <w:color w:val="444444"/>
          <w:sz w:val="22"/>
          <w:szCs w:val="22"/>
        </w:rPr>
        <w:t xml:space="preserve"> and flexibility occurs.</w:t>
      </w:r>
    </w:p>
    <w:p w:rsidR="00AD4B4D" w:rsidRDefault="00AD4B4D" w:rsidP="008A1A8C">
      <w:pPr>
        <w:spacing w:before="31"/>
        <w:ind w:left="880"/>
        <w:rPr>
          <w:rFonts w:ascii="Calibri" w:eastAsia="Calibri" w:hAnsi="Calibri" w:cs="Calibri"/>
          <w:sz w:val="22"/>
          <w:szCs w:val="22"/>
        </w:rPr>
      </w:pPr>
      <w:r>
        <w:rPr>
          <w:rFonts w:ascii="Arial" w:eastAsia="Arial" w:hAnsi="Arial" w:cs="Arial"/>
          <w:color w:val="444444"/>
          <w:sz w:val="22"/>
          <w:szCs w:val="22"/>
        </w:rPr>
        <w:t xml:space="preserve">●    </w:t>
      </w:r>
      <w:r>
        <w:rPr>
          <w:rFonts w:ascii="Calibri" w:eastAsia="Calibri" w:hAnsi="Calibri" w:cs="Calibri"/>
          <w:color w:val="444444"/>
          <w:sz w:val="22"/>
          <w:szCs w:val="22"/>
        </w:rPr>
        <w:t>Due to their higher integration, cost and size of the system is reduced.</w:t>
      </w:r>
    </w:p>
    <w:p w:rsidR="00AD4B4D" w:rsidRDefault="00AD4B4D" w:rsidP="008A1A8C">
      <w:pPr>
        <w:spacing w:before="31"/>
        <w:ind w:left="880"/>
        <w:rPr>
          <w:rFonts w:ascii="Calibri" w:eastAsia="Calibri" w:hAnsi="Calibri" w:cs="Calibri"/>
          <w:sz w:val="22"/>
          <w:szCs w:val="22"/>
        </w:rPr>
      </w:pPr>
      <w:r>
        <w:rPr>
          <w:rFonts w:ascii="Arial" w:eastAsia="Arial" w:hAnsi="Arial" w:cs="Arial"/>
          <w:color w:val="444444"/>
          <w:sz w:val="22"/>
          <w:szCs w:val="22"/>
        </w:rPr>
        <w:t xml:space="preserve">●    </w:t>
      </w:r>
      <w:r>
        <w:rPr>
          <w:rFonts w:ascii="Calibri" w:eastAsia="Calibri" w:hAnsi="Calibri" w:cs="Calibri"/>
          <w:color w:val="444444"/>
          <w:sz w:val="22"/>
          <w:szCs w:val="22"/>
        </w:rPr>
        <w:t>The microcontroller is easily to interface additional RAM, ROM and I/O ports.</w:t>
      </w:r>
    </w:p>
    <w:p w:rsidR="00AD4B4D" w:rsidRDefault="00AD4B4D" w:rsidP="008A1A8C">
      <w:pPr>
        <w:spacing w:before="31"/>
        <w:ind w:left="880"/>
        <w:rPr>
          <w:rFonts w:ascii="Calibri" w:eastAsia="Calibri" w:hAnsi="Calibri" w:cs="Calibri"/>
          <w:sz w:val="22"/>
          <w:szCs w:val="22"/>
        </w:rPr>
      </w:pPr>
      <w:r>
        <w:rPr>
          <w:rFonts w:ascii="Arial" w:eastAsia="Arial" w:hAnsi="Arial" w:cs="Arial"/>
          <w:color w:val="444444"/>
          <w:sz w:val="22"/>
          <w:szCs w:val="22"/>
        </w:rPr>
        <w:t xml:space="preserve">●    </w:t>
      </w:r>
      <w:r>
        <w:rPr>
          <w:rFonts w:ascii="Calibri" w:eastAsia="Calibri" w:hAnsi="Calibri" w:cs="Calibri"/>
          <w:color w:val="444444"/>
          <w:sz w:val="22"/>
          <w:szCs w:val="22"/>
        </w:rPr>
        <w:t>Once microcontrollers are programmed then they cannot be reprogrammed.</w:t>
      </w:r>
    </w:p>
    <w:p w:rsidR="00AD4B4D" w:rsidRDefault="00AD4B4D" w:rsidP="008A1A8C">
      <w:pPr>
        <w:rPr>
          <w:rFonts w:ascii="Calibri" w:eastAsia="Calibri" w:hAnsi="Calibri" w:cs="Calibri"/>
          <w:sz w:val="22"/>
          <w:szCs w:val="22"/>
        </w:rPr>
        <w:sectPr w:rsidR="00AD4B4D">
          <w:pgSz w:w="12240" w:h="15840"/>
          <w:pgMar w:top="1440" w:right="1360" w:bottom="280" w:left="980" w:header="720" w:footer="720" w:gutter="0"/>
          <w:cols w:space="720"/>
        </w:sectPr>
      </w:pPr>
    </w:p>
    <w:p w:rsidR="00AD4B4D" w:rsidRDefault="00AD4B4D" w:rsidP="008A1A8C">
      <w:pPr>
        <w:spacing w:before="56"/>
        <w:ind w:left="880"/>
        <w:rPr>
          <w:rFonts w:ascii="Calibri" w:eastAsia="Calibri" w:hAnsi="Calibri" w:cs="Calibri"/>
          <w:sz w:val="22"/>
          <w:szCs w:val="22"/>
        </w:rPr>
      </w:pPr>
      <w:r>
        <w:rPr>
          <w:rFonts w:ascii="Arial" w:eastAsia="Arial" w:hAnsi="Arial" w:cs="Arial"/>
          <w:color w:val="444444"/>
          <w:sz w:val="22"/>
          <w:szCs w:val="22"/>
        </w:rPr>
        <w:lastRenderedPageBreak/>
        <w:t xml:space="preserve">●    </w:t>
      </w:r>
      <w:r>
        <w:rPr>
          <w:rFonts w:ascii="Calibri" w:eastAsia="Calibri" w:hAnsi="Calibri" w:cs="Calibri"/>
          <w:color w:val="444444"/>
          <w:sz w:val="22"/>
          <w:szCs w:val="22"/>
        </w:rPr>
        <w:t xml:space="preserve">At the same time many </w:t>
      </w:r>
      <w:proofErr w:type="gramStart"/>
      <w:r>
        <w:rPr>
          <w:rFonts w:ascii="Calibri" w:eastAsia="Calibri" w:hAnsi="Calibri" w:cs="Calibri"/>
          <w:color w:val="444444"/>
          <w:sz w:val="22"/>
          <w:szCs w:val="22"/>
        </w:rPr>
        <w:t>task</w:t>
      </w:r>
      <w:proofErr w:type="gramEnd"/>
      <w:r>
        <w:rPr>
          <w:rFonts w:ascii="Calibri" w:eastAsia="Calibri" w:hAnsi="Calibri" w:cs="Calibri"/>
          <w:color w:val="444444"/>
          <w:sz w:val="22"/>
          <w:szCs w:val="22"/>
        </w:rPr>
        <w:t xml:space="preserve"> can be performed so human effect can saved.</w:t>
      </w:r>
    </w:p>
    <w:p w:rsidR="00AD4B4D" w:rsidRDefault="00AD4B4D" w:rsidP="008A1A8C">
      <w:pPr>
        <w:spacing w:before="31"/>
        <w:ind w:left="880"/>
        <w:rPr>
          <w:rFonts w:ascii="Calibri" w:eastAsia="Calibri" w:hAnsi="Calibri" w:cs="Calibri"/>
          <w:sz w:val="22"/>
          <w:szCs w:val="22"/>
        </w:rPr>
      </w:pPr>
      <w:r>
        <w:rPr>
          <w:rFonts w:ascii="Arial" w:eastAsia="Arial" w:hAnsi="Arial" w:cs="Arial"/>
          <w:color w:val="444444"/>
          <w:sz w:val="22"/>
          <w:szCs w:val="22"/>
        </w:rPr>
        <w:t xml:space="preserve">●    </w:t>
      </w:r>
      <w:r>
        <w:rPr>
          <w:rFonts w:ascii="Calibri" w:eastAsia="Calibri" w:hAnsi="Calibri" w:cs="Calibri"/>
          <w:color w:val="444444"/>
          <w:sz w:val="22"/>
          <w:szCs w:val="22"/>
        </w:rPr>
        <w:t>Without any digitals parts it can be act as microcomputer.</w:t>
      </w:r>
    </w:p>
    <w:p w:rsidR="00AD4B4D" w:rsidRDefault="00AD4B4D" w:rsidP="008A1A8C">
      <w:pPr>
        <w:spacing w:before="31"/>
        <w:ind w:left="880"/>
        <w:rPr>
          <w:rFonts w:ascii="Calibri" w:eastAsia="Calibri" w:hAnsi="Calibri" w:cs="Calibri"/>
          <w:sz w:val="22"/>
          <w:szCs w:val="22"/>
        </w:rPr>
      </w:pPr>
      <w:r>
        <w:rPr>
          <w:rFonts w:ascii="Arial" w:eastAsia="Arial" w:hAnsi="Arial" w:cs="Arial"/>
          <w:color w:val="444444"/>
          <w:sz w:val="22"/>
          <w:szCs w:val="22"/>
        </w:rPr>
        <w:t xml:space="preserve">●    </w:t>
      </w:r>
      <w:r>
        <w:rPr>
          <w:rFonts w:ascii="Calibri" w:eastAsia="Calibri" w:hAnsi="Calibri" w:cs="Calibri"/>
          <w:color w:val="444444"/>
          <w:sz w:val="22"/>
          <w:szCs w:val="22"/>
        </w:rPr>
        <w:t>It is easy to use, troubleshooting and systems maintain is simple.</w:t>
      </w:r>
    </w:p>
    <w:p w:rsidR="00AD4B4D" w:rsidRDefault="00AD4B4D" w:rsidP="008A1A8C">
      <w:pPr>
        <w:spacing w:line="120" w:lineRule="exact"/>
        <w:rPr>
          <w:sz w:val="13"/>
          <w:szCs w:val="13"/>
        </w:rPr>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r>
        <w:rPr>
          <w:noProof/>
        </w:rPr>
        <w:drawing>
          <wp:inline distT="0" distB="0" distL="0" distR="0">
            <wp:extent cx="38100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rsidR="00AD4B4D" w:rsidRDefault="00AD4B4D" w:rsidP="008A1A8C">
      <w:pPr>
        <w:spacing w:before="1" w:line="140" w:lineRule="exact"/>
        <w:rPr>
          <w:sz w:val="15"/>
          <w:szCs w:val="15"/>
        </w:rPr>
      </w:pPr>
    </w:p>
    <w:p w:rsidR="00AD4B4D" w:rsidRDefault="00AD4B4D" w:rsidP="008A1A8C">
      <w:pPr>
        <w:spacing w:line="200" w:lineRule="exact"/>
      </w:pPr>
    </w:p>
    <w:p w:rsidR="00AD4B4D" w:rsidRDefault="00AD4B4D" w:rsidP="008A1A8C">
      <w:pPr>
        <w:spacing w:line="200" w:lineRule="exact"/>
      </w:pPr>
    </w:p>
    <w:p w:rsidR="00AD4B4D" w:rsidRDefault="00AD4B4D" w:rsidP="008A1A8C">
      <w:pPr>
        <w:rPr>
          <w:rFonts w:ascii="Calibri" w:eastAsia="Calibri" w:hAnsi="Calibri" w:cs="Calibri"/>
          <w:sz w:val="36"/>
          <w:szCs w:val="36"/>
        </w:rPr>
      </w:pPr>
      <w:r>
        <w:rPr>
          <w:rFonts w:ascii="Calibri" w:eastAsia="Calibri" w:hAnsi="Calibri" w:cs="Calibri"/>
          <w:b/>
          <w:color w:val="980000"/>
          <w:sz w:val="36"/>
          <w:szCs w:val="36"/>
        </w:rPr>
        <w:t>WHAT IS AVR MICROCONTROLLER?</w:t>
      </w: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before="18" w:line="240" w:lineRule="exact"/>
        <w:rPr>
          <w:sz w:val="24"/>
          <w:szCs w:val="24"/>
        </w:rPr>
      </w:pPr>
    </w:p>
    <w:p w:rsidR="00AD4B4D" w:rsidRDefault="00AD4B4D" w:rsidP="008A1A8C">
      <w:pPr>
        <w:ind w:left="100"/>
        <w:rPr>
          <w:rFonts w:ascii="Georgia" w:eastAsia="Georgia" w:hAnsi="Georgia" w:cs="Georgia"/>
          <w:sz w:val="34"/>
          <w:szCs w:val="34"/>
        </w:rPr>
      </w:pPr>
      <w:r>
        <w:rPr>
          <w:noProof/>
        </w:rPr>
        <mc:AlternateContent>
          <mc:Choice Requires="wpg">
            <w:drawing>
              <wp:anchor distT="0" distB="0" distL="114300" distR="114300" simplePos="0" relativeHeight="251653120" behindDoc="1" locked="0" layoutInCell="1" allowOverlap="1">
                <wp:simplePos x="0" y="0"/>
                <wp:positionH relativeFrom="page">
                  <wp:posOffset>1371600</wp:posOffset>
                </wp:positionH>
                <wp:positionV relativeFrom="paragraph">
                  <wp:posOffset>335915</wp:posOffset>
                </wp:positionV>
                <wp:extent cx="5486400" cy="0"/>
                <wp:effectExtent l="9525" t="12065" r="9525" b="698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0"/>
                          <a:chOff x="2160" y="529"/>
                          <a:chExt cx="8640" cy="0"/>
                        </a:xfrm>
                      </wpg:grpSpPr>
                      <wps:wsp>
                        <wps:cNvPr id="20" name="Freeform 600"/>
                        <wps:cNvSpPr>
                          <a:spLocks/>
                        </wps:cNvSpPr>
                        <wps:spPr bwMode="auto">
                          <a:xfrm>
                            <a:off x="2160" y="529"/>
                            <a:ext cx="8640" cy="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10795">
                            <a:solidFill>
                              <a:srgbClr val="A2A8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C0144C" id="Group 19" o:spid="_x0000_s1026" style="position:absolute;left:0;text-align:left;margin-left:108pt;margin-top:26.45pt;width:6in;height:0;z-index:-251658240;mso-position-horizontal-relative:page" coordorigin="2160,529" coordsize="8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">
                <v:shape id="Freeform 600" o:spid="_x0000_s1027" style="position:absolute;left:2160;top:529;width:8640;height:0;visibility:visible;mso-wrap-style:square;v-text-anchor:top" coordsize="8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" path="m,l8640,e" filled="f" strokecolor="#a2a8b0" strokeweight=".85pt">
                  <v:path arrowok="t" o:connecttype="custom" o:connectlocs="0,0;8640,0" o:connectangles="0,0"/>
                </v:shape>
                <w10:wrap anchorx="page"/>
              </v:group>
            </w:pict>
          </mc:Fallback>
        </mc:AlternateContent>
      </w:r>
      <w:r>
        <w:rPr>
          <w:rFonts w:ascii="Georgia" w:eastAsia="Georgia" w:hAnsi="Georgia" w:cs="Georgia"/>
          <w:sz w:val="34"/>
          <w:szCs w:val="34"/>
        </w:rPr>
        <w:t>Brief history</w:t>
      </w:r>
    </w:p>
    <w:p w:rsidR="00AD4B4D" w:rsidRDefault="00AD4B4D" w:rsidP="008A1A8C">
      <w:pPr>
        <w:spacing w:line="200" w:lineRule="exact"/>
      </w:pPr>
    </w:p>
    <w:p w:rsidR="00AD4B4D" w:rsidRDefault="00AD4B4D" w:rsidP="008A1A8C">
      <w:pPr>
        <w:spacing w:line="200" w:lineRule="exact"/>
      </w:pPr>
    </w:p>
    <w:p w:rsidR="00AD4B4D" w:rsidRDefault="00AD4B4D" w:rsidP="008A1A8C">
      <w:pPr>
        <w:spacing w:before="2" w:line="240" w:lineRule="exact"/>
        <w:rPr>
          <w:sz w:val="24"/>
          <w:szCs w:val="24"/>
        </w:rPr>
      </w:pPr>
    </w:p>
    <w:p w:rsidR="00AD4B4D" w:rsidRDefault="00AD4B4D" w:rsidP="008A1A8C">
      <w:pPr>
        <w:ind w:left="100"/>
        <w:rPr>
          <w:rFonts w:ascii="Calibri" w:eastAsia="Calibri" w:hAnsi="Calibri" w:cs="Calibri"/>
          <w:sz w:val="22"/>
          <w:szCs w:val="22"/>
        </w:rPr>
      </w:pPr>
      <w:r>
        <w:rPr>
          <w:rFonts w:ascii="Calibri" w:eastAsia="Calibri" w:hAnsi="Calibri" w:cs="Calibri"/>
          <w:color w:val="212121"/>
          <w:sz w:val="22"/>
          <w:szCs w:val="22"/>
        </w:rPr>
        <w:t>The AVR architecture was conceived by two students at the Norwegian Institute of Technology</w:t>
      </w:r>
    </w:p>
    <w:p w:rsidR="00AD4B4D" w:rsidRDefault="00AD4B4D" w:rsidP="008A1A8C">
      <w:pPr>
        <w:ind w:left="100"/>
        <w:rPr>
          <w:rFonts w:ascii="Calibri" w:eastAsia="Calibri" w:hAnsi="Calibri" w:cs="Calibri"/>
          <w:sz w:val="13"/>
          <w:szCs w:val="13"/>
        </w:rPr>
      </w:pPr>
      <w:r>
        <w:rPr>
          <w:noProof/>
        </w:rPr>
        <mc:AlternateContent>
          <mc:Choice Requires="wpg">
            <w:drawing>
              <wp:anchor distT="0" distB="0" distL="114300" distR="114300" simplePos="0" relativeHeight="251654144" behindDoc="1" locked="0" layoutInCell="1" allowOverlap="1">
                <wp:simplePos x="0" y="0"/>
                <wp:positionH relativeFrom="page">
                  <wp:posOffset>3705225</wp:posOffset>
                </wp:positionH>
                <wp:positionV relativeFrom="paragraph">
                  <wp:posOffset>113030</wp:posOffset>
                </wp:positionV>
                <wp:extent cx="19050" cy="0"/>
                <wp:effectExtent l="9525" t="8255" r="9525" b="1079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0"/>
                          <a:chOff x="5835" y="178"/>
                          <a:chExt cx="30" cy="0"/>
                        </a:xfrm>
                      </wpg:grpSpPr>
                      <wps:wsp>
                        <wps:cNvPr id="18" name="Freeform 602"/>
                        <wps:cNvSpPr>
                          <a:spLocks/>
                        </wps:cNvSpPr>
                        <wps:spPr bwMode="auto">
                          <a:xfrm>
                            <a:off x="5835" y="178"/>
                            <a:ext cx="30" cy="0"/>
                          </a:xfrm>
                          <a:custGeom>
                            <a:avLst/>
                            <a:gdLst>
                              <a:gd name="T0" fmla="+- 0 5835 5835"/>
                              <a:gd name="T1" fmla="*/ T0 w 30"/>
                              <a:gd name="T2" fmla="+- 0 5865 5835"/>
                              <a:gd name="T3" fmla="*/ T2 w 30"/>
                            </a:gdLst>
                            <a:ahLst/>
                            <a:cxnLst>
                              <a:cxn ang="0">
                                <a:pos x="T1" y="0"/>
                              </a:cxn>
                              <a:cxn ang="0">
                                <a:pos x="T3" y="0"/>
                              </a:cxn>
                            </a:cxnLst>
                            <a:rect l="0" t="0" r="r" b="b"/>
                            <a:pathLst>
                              <a:path w="30">
                                <a:moveTo>
                                  <a:pt x="0" y="0"/>
                                </a:moveTo>
                                <a:lnTo>
                                  <a:pt x="30" y="0"/>
                                </a:lnTo>
                              </a:path>
                            </a:pathLst>
                          </a:custGeom>
                          <a:noFill/>
                          <a:ln w="10795">
                            <a:solidFill>
                              <a:srgbClr val="0A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610D5" id="Group 17" o:spid="_x0000_s1026" style="position:absolute;left:0;text-align:left;margin-left:291.75pt;margin-top:8.9pt;width:1.5pt;height:0;z-index:-251658240;mso-position-horizontal-relative:page" coordorigin="5835,178" coordsize="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">
                <v:shape id="Freeform 602" o:spid="_x0000_s1027" style="position:absolute;left:5835;top:17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" path="m,l30,e" filled="f" strokecolor="#0a0080" strokeweight=".85pt">
                  <v:path arrowok="t" o:connecttype="custom" o:connectlocs="0,0;30,0" o:connectangles="0,0"/>
                </v:shape>
                <w10:wrap anchorx="page"/>
              </v:group>
            </w:pict>
          </mc:Fallback>
        </mc:AlternateContent>
      </w:r>
      <w:r>
        <w:rPr>
          <w:rFonts w:ascii="Calibri" w:eastAsia="Calibri" w:hAnsi="Calibri" w:cs="Calibri"/>
          <w:color w:val="212121"/>
          <w:sz w:val="22"/>
          <w:szCs w:val="22"/>
        </w:rPr>
        <w:t>(NTH), Alf-</w:t>
      </w:r>
      <w:proofErr w:type="spellStart"/>
      <w:r>
        <w:rPr>
          <w:rFonts w:ascii="Calibri" w:eastAsia="Calibri" w:hAnsi="Calibri" w:cs="Calibri"/>
          <w:color w:val="212121"/>
          <w:sz w:val="22"/>
          <w:szCs w:val="22"/>
        </w:rPr>
        <w:t>Egil</w:t>
      </w:r>
      <w:proofErr w:type="spellEnd"/>
      <w:r>
        <w:rPr>
          <w:rFonts w:ascii="Calibri" w:eastAsia="Calibri" w:hAnsi="Calibri" w:cs="Calibri"/>
          <w:color w:val="212121"/>
          <w:sz w:val="22"/>
          <w:szCs w:val="22"/>
        </w:rPr>
        <w:t xml:space="preserve"> </w:t>
      </w:r>
      <w:proofErr w:type="spellStart"/>
      <w:r>
        <w:rPr>
          <w:rFonts w:ascii="Calibri" w:eastAsia="Calibri" w:hAnsi="Calibri" w:cs="Calibri"/>
          <w:color w:val="212121"/>
          <w:sz w:val="22"/>
          <w:szCs w:val="22"/>
        </w:rPr>
        <w:t>Bogen</w:t>
      </w:r>
      <w:proofErr w:type="spellEnd"/>
      <w:r>
        <w:rPr>
          <w:rFonts w:ascii="Calibri" w:eastAsia="Calibri" w:hAnsi="Calibri" w:cs="Calibri"/>
          <w:color w:val="212121"/>
          <w:sz w:val="22"/>
          <w:szCs w:val="22"/>
        </w:rPr>
        <w:t xml:space="preserve"> and Vegard </w:t>
      </w:r>
      <w:proofErr w:type="spellStart"/>
      <w:r>
        <w:rPr>
          <w:rFonts w:ascii="Calibri" w:eastAsia="Calibri" w:hAnsi="Calibri" w:cs="Calibri"/>
          <w:color w:val="212121"/>
          <w:sz w:val="22"/>
          <w:szCs w:val="22"/>
        </w:rPr>
        <w:t>Wollan</w:t>
      </w:r>
      <w:proofErr w:type="spellEnd"/>
      <w:r>
        <w:rPr>
          <w:rFonts w:ascii="Calibri" w:eastAsia="Calibri" w:hAnsi="Calibri" w:cs="Calibri"/>
          <w:color w:val="212121"/>
          <w:sz w:val="22"/>
          <w:szCs w:val="22"/>
        </w:rPr>
        <w:t>.</w:t>
      </w:r>
      <w:hyperlink r:id="rId8" w:anchor="cite_note-storyofavr-3" w:history="1">
        <w:r>
          <w:rPr>
            <w:rStyle w:val="Hyperlink"/>
            <w:rFonts w:ascii="Calibri" w:eastAsia="Calibri" w:hAnsi="Calibri" w:cs="Calibri"/>
            <w:color w:val="0A0080"/>
            <w:w w:val="101"/>
            <w:position w:val="9"/>
            <w:sz w:val="13"/>
            <w:szCs w:val="13"/>
          </w:rPr>
          <w:t>[</w:t>
        </w:r>
      </w:hyperlink>
    </w:p>
    <w:p w:rsidR="00AD4B4D" w:rsidRDefault="00AD4B4D" w:rsidP="008A1A8C">
      <w:pPr>
        <w:spacing w:before="1" w:line="140" w:lineRule="exact"/>
        <w:rPr>
          <w:sz w:val="15"/>
          <w:szCs w:val="15"/>
        </w:rPr>
      </w:pPr>
    </w:p>
    <w:p w:rsidR="00AD4B4D" w:rsidRDefault="00AD4B4D" w:rsidP="008A1A8C">
      <w:pPr>
        <w:spacing w:line="264" w:lineRule="auto"/>
        <w:ind w:left="100" w:right="73"/>
        <w:rPr>
          <w:rFonts w:ascii="Calibri" w:eastAsia="Calibri" w:hAnsi="Calibri" w:cs="Calibri"/>
          <w:sz w:val="22"/>
          <w:szCs w:val="22"/>
        </w:rPr>
      </w:pPr>
      <w:r>
        <w:rPr>
          <w:noProof/>
        </w:rPr>
        <mc:AlternateContent>
          <mc:Choice Requires="wpg">
            <w:drawing>
              <wp:anchor distT="0" distB="0" distL="114300" distR="114300" simplePos="0" relativeHeight="251655168" behindDoc="1" locked="0" layoutInCell="1" allowOverlap="1">
                <wp:simplePos x="0" y="0"/>
                <wp:positionH relativeFrom="page">
                  <wp:posOffset>4600575</wp:posOffset>
                </wp:positionH>
                <wp:positionV relativeFrom="paragraph">
                  <wp:posOffset>473710</wp:posOffset>
                </wp:positionV>
                <wp:extent cx="95250" cy="0"/>
                <wp:effectExtent l="9525" t="6985" r="9525" b="1206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0"/>
                          <a:chOff x="7245" y="746"/>
                          <a:chExt cx="150" cy="0"/>
                        </a:xfrm>
                      </wpg:grpSpPr>
                      <wps:wsp>
                        <wps:cNvPr id="16" name="Freeform 604"/>
                        <wps:cNvSpPr>
                          <a:spLocks/>
                        </wps:cNvSpPr>
                        <wps:spPr bwMode="auto">
                          <a:xfrm>
                            <a:off x="7245" y="746"/>
                            <a:ext cx="150" cy="0"/>
                          </a:xfrm>
                          <a:custGeom>
                            <a:avLst/>
                            <a:gdLst>
                              <a:gd name="T0" fmla="+- 0 7245 7245"/>
                              <a:gd name="T1" fmla="*/ T0 w 150"/>
                              <a:gd name="T2" fmla="+- 0 7395 7245"/>
                              <a:gd name="T3" fmla="*/ T2 w 150"/>
                            </a:gdLst>
                            <a:ahLst/>
                            <a:cxnLst>
                              <a:cxn ang="0">
                                <a:pos x="T1" y="0"/>
                              </a:cxn>
                              <a:cxn ang="0">
                                <a:pos x="T3" y="0"/>
                              </a:cxn>
                            </a:cxnLst>
                            <a:rect l="0" t="0" r="r" b="b"/>
                            <a:pathLst>
                              <a:path w="150">
                                <a:moveTo>
                                  <a:pt x="0" y="0"/>
                                </a:moveTo>
                                <a:lnTo>
                                  <a:pt x="150" y="0"/>
                                </a:lnTo>
                              </a:path>
                            </a:pathLst>
                          </a:custGeom>
                          <a:noFill/>
                          <a:ln w="10795">
                            <a:solidFill>
                              <a:srgbClr val="0A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3DD75" id="Group 15" o:spid="_x0000_s1026" style="position:absolute;left:0;text-align:left;margin-left:362.25pt;margin-top:37.3pt;width:7.5pt;height:0;z-index:-251658240;mso-position-horizontal-relative:page" coordorigin="7245,746" coordsize="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">
                <v:shape id="Freeform 604" o:spid="_x0000_s1027" style="position:absolute;left:7245;top:746;width:150;height:0;visibility:visible;mso-wrap-style:square;v-text-anchor:top" coordsize="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" path="m,l150,e" filled="f" strokecolor="#0a0080" strokeweight=".85pt">
                  <v:path arrowok="t" o:connecttype="custom" o:connectlocs="0,0;150,0" o:connectangles="0,0"/>
                </v:shape>
                <w10:wrap anchorx="page"/>
              </v:group>
            </w:pict>
          </mc:Fallback>
        </mc:AlternateContent>
      </w:r>
      <w:r>
        <w:rPr>
          <w:noProof/>
        </w:rPr>
        <mc:AlternateContent>
          <mc:Choice Requires="wpg">
            <w:drawing>
              <wp:anchor distT="0" distB="0" distL="114300" distR="114300" simplePos="0" relativeHeight="251656192" behindDoc="1" locked="0" layoutInCell="1" allowOverlap="1">
                <wp:simplePos x="0" y="0"/>
                <wp:positionH relativeFrom="page">
                  <wp:posOffset>3343275</wp:posOffset>
                </wp:positionH>
                <wp:positionV relativeFrom="paragraph">
                  <wp:posOffset>664210</wp:posOffset>
                </wp:positionV>
                <wp:extent cx="95250" cy="0"/>
                <wp:effectExtent l="9525" t="6985" r="9525" b="1206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0"/>
                          <a:chOff x="5265" y="1046"/>
                          <a:chExt cx="150" cy="0"/>
                        </a:xfrm>
                      </wpg:grpSpPr>
                      <wps:wsp>
                        <wps:cNvPr id="14" name="Freeform 606"/>
                        <wps:cNvSpPr>
                          <a:spLocks/>
                        </wps:cNvSpPr>
                        <wps:spPr bwMode="auto">
                          <a:xfrm>
                            <a:off x="5265" y="1046"/>
                            <a:ext cx="150" cy="0"/>
                          </a:xfrm>
                          <a:custGeom>
                            <a:avLst/>
                            <a:gdLst>
                              <a:gd name="T0" fmla="+- 0 5265 5265"/>
                              <a:gd name="T1" fmla="*/ T0 w 150"/>
                              <a:gd name="T2" fmla="+- 0 5415 5265"/>
                              <a:gd name="T3" fmla="*/ T2 w 150"/>
                            </a:gdLst>
                            <a:ahLst/>
                            <a:cxnLst>
                              <a:cxn ang="0">
                                <a:pos x="T1" y="0"/>
                              </a:cxn>
                              <a:cxn ang="0">
                                <a:pos x="T3" y="0"/>
                              </a:cxn>
                            </a:cxnLst>
                            <a:rect l="0" t="0" r="r" b="b"/>
                            <a:pathLst>
                              <a:path w="150">
                                <a:moveTo>
                                  <a:pt x="0" y="0"/>
                                </a:moveTo>
                                <a:lnTo>
                                  <a:pt x="150" y="0"/>
                                </a:lnTo>
                              </a:path>
                            </a:pathLst>
                          </a:custGeom>
                          <a:noFill/>
                          <a:ln w="10795">
                            <a:solidFill>
                              <a:srgbClr val="0A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1FFB9F" id="Group 13" o:spid="_x0000_s1026" style="position:absolute;left:0;text-align:left;margin-left:263.25pt;margin-top:52.3pt;width:7.5pt;height:0;z-index:-251658240;mso-position-horizontal-relative:page" coordorigin="5265,1046" coordsize="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">
                <v:shape id="Freeform 606" o:spid="_x0000_s1027" style="position:absolute;left:5265;top:1046;width:150;height:0;visibility:visible;mso-wrap-style:square;v-text-anchor:top" coordsize="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" path="m,l150,e" filled="f" strokecolor="#0a0080" strokeweight=".85pt">
                  <v:path arrowok="t" o:connecttype="custom" o:connectlocs="0,0;150,0" o:connectangles="0,0"/>
                </v:shape>
                <w10:wrap anchorx="page"/>
              </v:group>
            </w:pict>
          </mc:Fallback>
        </mc:AlternateContent>
      </w:r>
      <w:r>
        <w:rPr>
          <w:rFonts w:ascii="Calibri" w:eastAsia="Calibri" w:hAnsi="Calibri" w:cs="Calibri"/>
          <w:color w:val="212121"/>
          <w:sz w:val="22"/>
          <w:szCs w:val="22"/>
        </w:rPr>
        <w:t xml:space="preserve">The original AVR MCU was developed at a local </w:t>
      </w:r>
      <w:hyperlink r:id="rId9" w:history="1">
        <w:r>
          <w:rPr>
            <w:rStyle w:val="Hyperlink"/>
            <w:rFonts w:ascii="Calibri" w:eastAsia="Calibri" w:hAnsi="Calibri" w:cs="Calibri"/>
            <w:color w:val="0A0080"/>
            <w:sz w:val="22"/>
            <w:szCs w:val="22"/>
            <w:u w:color="0A0080"/>
          </w:rPr>
          <w:t>ASIC</w:t>
        </w:r>
        <w:r>
          <w:rPr>
            <w:rStyle w:val="Hyperlink"/>
            <w:rFonts w:ascii="Calibri" w:eastAsia="Calibri" w:hAnsi="Calibri" w:cs="Calibri"/>
            <w:color w:val="0A0080"/>
            <w:sz w:val="22"/>
            <w:szCs w:val="22"/>
            <w:u w:color="000000"/>
          </w:rPr>
          <w:t xml:space="preserve"> </w:t>
        </w:r>
        <w:r>
          <w:rPr>
            <w:rStyle w:val="Hyperlink"/>
            <w:rFonts w:ascii="Calibri" w:eastAsia="Calibri" w:hAnsi="Calibri" w:cs="Calibri"/>
            <w:color w:val="212121"/>
            <w:sz w:val="22"/>
            <w:szCs w:val="22"/>
            <w:u w:color="000000"/>
          </w:rPr>
          <w:t xml:space="preserve">house in </w:t>
        </w:r>
      </w:hyperlink>
      <w:hyperlink r:id="rId10" w:history="1">
        <w:r>
          <w:rPr>
            <w:rStyle w:val="Hyperlink"/>
            <w:rFonts w:ascii="Calibri" w:eastAsia="Calibri" w:hAnsi="Calibri" w:cs="Calibri"/>
            <w:color w:val="0A0080"/>
            <w:sz w:val="22"/>
            <w:szCs w:val="22"/>
            <w:u w:color="0A0080"/>
          </w:rPr>
          <w:t>Trondheim, Norway</w:t>
        </w:r>
        <w:r>
          <w:rPr>
            <w:rStyle w:val="Hyperlink"/>
            <w:rFonts w:ascii="Calibri" w:eastAsia="Calibri" w:hAnsi="Calibri" w:cs="Calibri"/>
            <w:color w:val="212121"/>
            <w:sz w:val="22"/>
            <w:szCs w:val="22"/>
            <w:u w:color="000000"/>
          </w:rPr>
          <w:t>, called Nordic</w:t>
        </w:r>
      </w:hyperlink>
      <w:r>
        <w:rPr>
          <w:rFonts w:ascii="Calibri" w:eastAsia="Calibri" w:hAnsi="Calibri" w:cs="Calibri"/>
          <w:color w:val="212121"/>
          <w:sz w:val="22"/>
          <w:szCs w:val="22"/>
        </w:rPr>
        <w:t xml:space="preserve"> VLSI at the time, now </w:t>
      </w:r>
      <w:hyperlink r:id="rId11" w:history="1">
        <w:r>
          <w:rPr>
            <w:rStyle w:val="Hyperlink"/>
            <w:rFonts w:ascii="Calibri" w:eastAsia="Calibri" w:hAnsi="Calibri" w:cs="Calibri"/>
            <w:color w:val="0A0080"/>
            <w:sz w:val="22"/>
            <w:szCs w:val="22"/>
            <w:u w:color="0A0080"/>
          </w:rPr>
          <w:t>Nordic Semiconductor</w:t>
        </w:r>
        <w:r>
          <w:rPr>
            <w:rStyle w:val="Hyperlink"/>
            <w:rFonts w:ascii="Calibri" w:eastAsia="Calibri" w:hAnsi="Calibri" w:cs="Calibri"/>
            <w:color w:val="212121"/>
            <w:sz w:val="22"/>
            <w:szCs w:val="22"/>
            <w:u w:color="000000"/>
          </w:rPr>
          <w:t xml:space="preserve">, where </w:t>
        </w:r>
        <w:proofErr w:type="spellStart"/>
        <w:r>
          <w:rPr>
            <w:rStyle w:val="Hyperlink"/>
            <w:rFonts w:ascii="Calibri" w:eastAsia="Calibri" w:hAnsi="Calibri" w:cs="Calibri"/>
            <w:color w:val="212121"/>
            <w:sz w:val="22"/>
            <w:szCs w:val="22"/>
            <w:u w:color="000000"/>
          </w:rPr>
          <w:t>Bogen</w:t>
        </w:r>
        <w:proofErr w:type="spellEnd"/>
        <w:r>
          <w:rPr>
            <w:rStyle w:val="Hyperlink"/>
            <w:rFonts w:ascii="Calibri" w:eastAsia="Calibri" w:hAnsi="Calibri" w:cs="Calibri"/>
            <w:color w:val="212121"/>
            <w:sz w:val="22"/>
            <w:szCs w:val="22"/>
            <w:u w:color="000000"/>
          </w:rPr>
          <w:t xml:space="preserve"> and </w:t>
        </w:r>
        <w:proofErr w:type="spellStart"/>
        <w:r>
          <w:rPr>
            <w:rStyle w:val="Hyperlink"/>
            <w:rFonts w:ascii="Calibri" w:eastAsia="Calibri" w:hAnsi="Calibri" w:cs="Calibri"/>
            <w:color w:val="212121"/>
            <w:sz w:val="22"/>
            <w:szCs w:val="22"/>
            <w:u w:color="000000"/>
          </w:rPr>
          <w:t>Wollan</w:t>
        </w:r>
        <w:proofErr w:type="spellEnd"/>
        <w:r>
          <w:rPr>
            <w:rStyle w:val="Hyperlink"/>
            <w:rFonts w:ascii="Calibri" w:eastAsia="Calibri" w:hAnsi="Calibri" w:cs="Calibri"/>
            <w:color w:val="212121"/>
            <w:sz w:val="22"/>
            <w:szCs w:val="22"/>
            <w:u w:color="000000"/>
          </w:rPr>
          <w:t xml:space="preserve"> were working as</w:t>
        </w:r>
      </w:hyperlink>
      <w:r>
        <w:rPr>
          <w:rFonts w:ascii="Calibri" w:eastAsia="Calibri" w:hAnsi="Calibri" w:cs="Calibri"/>
          <w:color w:val="212121"/>
          <w:sz w:val="22"/>
          <w:szCs w:val="22"/>
        </w:rPr>
        <w:t xml:space="preserve"> students.</w:t>
      </w:r>
      <w:r>
        <w:rPr>
          <w:rFonts w:ascii="Calibri" w:eastAsia="Calibri" w:hAnsi="Calibri" w:cs="Calibri"/>
          <w:color w:val="212121"/>
          <w:w w:val="101"/>
          <w:position w:val="9"/>
          <w:sz w:val="13"/>
          <w:szCs w:val="13"/>
        </w:rPr>
        <w:t>[</w:t>
      </w:r>
      <w:hyperlink r:id="rId12" w:history="1">
        <w:r>
          <w:rPr>
            <w:rStyle w:val="Hyperlink"/>
            <w:rFonts w:ascii="Calibri" w:eastAsia="Calibri" w:hAnsi="Calibri" w:cs="Calibri"/>
            <w:i/>
            <w:color w:val="0A0080"/>
            <w:w w:val="101"/>
            <w:position w:val="9"/>
            <w:sz w:val="13"/>
            <w:szCs w:val="13"/>
            <w:u w:color="0A0080"/>
          </w:rPr>
          <w:t>citation needed</w:t>
        </w:r>
        <w:r>
          <w:rPr>
            <w:rStyle w:val="Hyperlink"/>
            <w:rFonts w:ascii="Calibri" w:eastAsia="Calibri" w:hAnsi="Calibri" w:cs="Calibri"/>
            <w:color w:val="212121"/>
            <w:w w:val="101"/>
            <w:position w:val="9"/>
            <w:sz w:val="13"/>
            <w:szCs w:val="13"/>
            <w:u w:color="000000"/>
          </w:rPr>
          <w:t>]</w:t>
        </w:r>
      </w:hyperlink>
      <w:r>
        <w:rPr>
          <w:rFonts w:ascii="Calibri" w:eastAsia="Calibri" w:hAnsi="Calibri" w:cs="Calibri"/>
          <w:color w:val="212121"/>
          <w:position w:val="9"/>
          <w:sz w:val="13"/>
          <w:szCs w:val="13"/>
        </w:rPr>
        <w:t xml:space="preserve">  </w:t>
      </w:r>
      <w:r>
        <w:rPr>
          <w:rFonts w:ascii="Calibri" w:eastAsia="Calibri" w:hAnsi="Calibri" w:cs="Calibri"/>
          <w:color w:val="212121"/>
          <w:sz w:val="22"/>
          <w:szCs w:val="22"/>
        </w:rPr>
        <w:t xml:space="preserve">It was known as a </w:t>
      </w:r>
      <w:proofErr w:type="spellStart"/>
      <w:r>
        <w:rPr>
          <w:rFonts w:ascii="Calibri" w:eastAsia="Calibri" w:hAnsi="Calibri" w:cs="Calibri"/>
          <w:color w:val="212121"/>
          <w:sz w:val="22"/>
          <w:szCs w:val="22"/>
        </w:rPr>
        <w:t>μRISC</w:t>
      </w:r>
      <w:proofErr w:type="spellEnd"/>
      <w:r>
        <w:rPr>
          <w:rFonts w:ascii="Calibri" w:eastAsia="Calibri" w:hAnsi="Calibri" w:cs="Calibri"/>
          <w:color w:val="212121"/>
          <w:sz w:val="22"/>
          <w:szCs w:val="22"/>
        </w:rPr>
        <w:t xml:space="preserve"> (Micro RISC)</w:t>
      </w:r>
      <w:hyperlink r:id="rId13" w:anchor="cite_note-NTNU-4" w:history="1">
        <w:r>
          <w:rPr>
            <w:rStyle w:val="Hyperlink"/>
            <w:rFonts w:ascii="Calibri" w:eastAsia="Calibri" w:hAnsi="Calibri" w:cs="Calibri"/>
            <w:color w:val="0A0080"/>
            <w:w w:val="101"/>
            <w:position w:val="9"/>
            <w:sz w:val="13"/>
            <w:szCs w:val="13"/>
          </w:rPr>
          <w:t>[4]</w:t>
        </w:r>
        <w:r>
          <w:rPr>
            <w:rStyle w:val="Hyperlink"/>
            <w:rFonts w:ascii="Calibri" w:eastAsia="Calibri" w:hAnsi="Calibri" w:cs="Calibri"/>
            <w:color w:val="0A0080"/>
            <w:position w:val="9"/>
            <w:sz w:val="13"/>
            <w:szCs w:val="13"/>
          </w:rPr>
          <w:t xml:space="preserve">  </w:t>
        </w:r>
        <w:r>
          <w:rPr>
            <w:rStyle w:val="Hyperlink"/>
            <w:rFonts w:ascii="Calibri" w:eastAsia="Calibri" w:hAnsi="Calibri" w:cs="Calibri"/>
            <w:color w:val="212121"/>
            <w:sz w:val="22"/>
            <w:szCs w:val="22"/>
          </w:rPr>
          <w:t>and was available as silicon</w:t>
        </w:r>
      </w:hyperlink>
      <w:r>
        <w:rPr>
          <w:rFonts w:ascii="Calibri" w:eastAsia="Calibri" w:hAnsi="Calibri" w:cs="Calibri"/>
          <w:color w:val="212121"/>
          <w:sz w:val="22"/>
          <w:szCs w:val="22"/>
        </w:rPr>
        <w:t xml:space="preserve"> IP/building block from Nordic VLSI.</w:t>
      </w:r>
      <w:hyperlink r:id="rId14" w:anchor="cite_note-5" w:history="1">
        <w:r>
          <w:rPr>
            <w:rStyle w:val="Hyperlink"/>
            <w:rFonts w:ascii="Calibri" w:eastAsia="Calibri" w:hAnsi="Calibri" w:cs="Calibri"/>
            <w:color w:val="0A0080"/>
            <w:w w:val="101"/>
            <w:position w:val="9"/>
            <w:sz w:val="13"/>
            <w:szCs w:val="13"/>
          </w:rPr>
          <w:t>[5]</w:t>
        </w:r>
        <w:r>
          <w:rPr>
            <w:rStyle w:val="Hyperlink"/>
            <w:rFonts w:ascii="Calibri" w:eastAsia="Calibri" w:hAnsi="Calibri" w:cs="Calibri"/>
            <w:color w:val="0A0080"/>
            <w:position w:val="9"/>
            <w:sz w:val="13"/>
            <w:szCs w:val="13"/>
          </w:rPr>
          <w:t xml:space="preserve">  </w:t>
        </w:r>
        <w:r>
          <w:rPr>
            <w:rStyle w:val="Hyperlink"/>
            <w:rFonts w:ascii="Calibri" w:eastAsia="Calibri" w:hAnsi="Calibri" w:cs="Calibri"/>
            <w:color w:val="212121"/>
            <w:sz w:val="22"/>
            <w:szCs w:val="22"/>
          </w:rPr>
          <w:t xml:space="preserve">When the technology was sold to Atmel from Nordic </w:t>
        </w:r>
      </w:hyperlink>
      <w:hyperlink r:id="rId15" w:history="1">
        <w:r>
          <w:rPr>
            <w:rStyle w:val="Hyperlink"/>
            <w:rFonts w:ascii="Calibri" w:eastAsia="Calibri" w:hAnsi="Calibri" w:cs="Calibri"/>
            <w:color w:val="0A0080"/>
            <w:sz w:val="22"/>
            <w:szCs w:val="22"/>
            <w:u w:color="0A0080"/>
          </w:rPr>
          <w:t>VLSI</w:t>
        </w:r>
        <w:r>
          <w:rPr>
            <w:rStyle w:val="Hyperlink"/>
            <w:rFonts w:ascii="Calibri" w:eastAsia="Calibri" w:hAnsi="Calibri" w:cs="Calibri"/>
            <w:color w:val="212121"/>
            <w:sz w:val="22"/>
            <w:szCs w:val="22"/>
            <w:u w:color="000000"/>
          </w:rPr>
          <w:t>,</w:t>
        </w:r>
      </w:hyperlink>
      <w:r>
        <w:rPr>
          <w:rFonts w:ascii="Calibri" w:eastAsia="Calibri" w:hAnsi="Calibri" w:cs="Calibri"/>
          <w:color w:val="212121"/>
          <w:sz w:val="22"/>
          <w:szCs w:val="22"/>
        </w:rPr>
        <w:t xml:space="preserve"> the internal architecture was further developed by </w:t>
      </w:r>
      <w:proofErr w:type="spellStart"/>
      <w:r>
        <w:rPr>
          <w:rFonts w:ascii="Calibri" w:eastAsia="Calibri" w:hAnsi="Calibri" w:cs="Calibri"/>
          <w:color w:val="212121"/>
          <w:sz w:val="22"/>
          <w:szCs w:val="22"/>
        </w:rPr>
        <w:t>Bogen</w:t>
      </w:r>
      <w:proofErr w:type="spellEnd"/>
      <w:r>
        <w:rPr>
          <w:rFonts w:ascii="Calibri" w:eastAsia="Calibri" w:hAnsi="Calibri" w:cs="Calibri"/>
          <w:color w:val="212121"/>
          <w:sz w:val="22"/>
          <w:szCs w:val="22"/>
        </w:rPr>
        <w:t xml:space="preserve"> and </w:t>
      </w:r>
      <w:proofErr w:type="spellStart"/>
      <w:r>
        <w:rPr>
          <w:rFonts w:ascii="Calibri" w:eastAsia="Calibri" w:hAnsi="Calibri" w:cs="Calibri"/>
          <w:color w:val="212121"/>
          <w:sz w:val="22"/>
          <w:szCs w:val="22"/>
        </w:rPr>
        <w:t>Wollan</w:t>
      </w:r>
      <w:proofErr w:type="spellEnd"/>
      <w:r>
        <w:rPr>
          <w:rFonts w:ascii="Calibri" w:eastAsia="Calibri" w:hAnsi="Calibri" w:cs="Calibri"/>
          <w:color w:val="212121"/>
          <w:sz w:val="22"/>
          <w:szCs w:val="22"/>
        </w:rPr>
        <w:t xml:space="preserve"> at Atmel Norway, a</w:t>
      </w:r>
    </w:p>
    <w:p w:rsidR="00AD4B4D" w:rsidRDefault="00AD4B4D" w:rsidP="008A1A8C">
      <w:pPr>
        <w:spacing w:line="264" w:lineRule="auto"/>
        <w:rPr>
          <w:rFonts w:ascii="Calibri" w:eastAsia="Calibri" w:hAnsi="Calibri" w:cs="Calibri"/>
          <w:sz w:val="22"/>
          <w:szCs w:val="22"/>
        </w:rPr>
        <w:sectPr w:rsidR="00AD4B4D">
          <w:pgSz w:w="12240" w:h="15840"/>
          <w:pgMar w:top="1380" w:right="1400" w:bottom="280" w:left="980" w:header="720" w:footer="720" w:gutter="0"/>
          <w:cols w:space="720"/>
        </w:sectPr>
      </w:pPr>
    </w:p>
    <w:p w:rsidR="00AD4B4D" w:rsidRDefault="00AD4B4D" w:rsidP="008A1A8C">
      <w:pPr>
        <w:spacing w:before="56" w:line="264" w:lineRule="auto"/>
        <w:ind w:right="519"/>
        <w:rPr>
          <w:rFonts w:ascii="Calibri" w:eastAsia="Calibri" w:hAnsi="Calibri" w:cs="Calibri"/>
          <w:sz w:val="13"/>
          <w:szCs w:val="13"/>
        </w:rPr>
      </w:pPr>
      <w:r>
        <w:rPr>
          <w:rFonts w:ascii="Calibri" w:eastAsia="Calibri" w:hAnsi="Calibri" w:cs="Calibri"/>
          <w:color w:val="212121"/>
          <w:sz w:val="22"/>
          <w:szCs w:val="22"/>
        </w:rPr>
        <w:lastRenderedPageBreak/>
        <w:t xml:space="preserve">subsidiary of Atmel. The designers worked closely with compiler writers at </w:t>
      </w:r>
      <w:hyperlink r:id="rId16" w:history="1">
        <w:r>
          <w:rPr>
            <w:rStyle w:val="Hyperlink"/>
            <w:rFonts w:ascii="Calibri" w:eastAsia="Calibri" w:hAnsi="Calibri" w:cs="Calibri"/>
            <w:color w:val="0A0080"/>
            <w:sz w:val="22"/>
            <w:szCs w:val="22"/>
            <w:u w:color="0A0080"/>
          </w:rPr>
          <w:t>IAR Systems</w:t>
        </w:r>
        <w:r>
          <w:rPr>
            <w:rStyle w:val="Hyperlink"/>
            <w:rFonts w:ascii="Calibri" w:eastAsia="Calibri" w:hAnsi="Calibri" w:cs="Calibri"/>
            <w:color w:val="0A0080"/>
            <w:sz w:val="22"/>
            <w:szCs w:val="22"/>
            <w:u w:color="000000"/>
          </w:rPr>
          <w:t xml:space="preserve"> </w:t>
        </w:r>
        <w:r>
          <w:rPr>
            <w:rStyle w:val="Hyperlink"/>
            <w:rFonts w:ascii="Calibri" w:eastAsia="Calibri" w:hAnsi="Calibri" w:cs="Calibri"/>
            <w:color w:val="212121"/>
            <w:sz w:val="22"/>
            <w:szCs w:val="22"/>
            <w:u w:color="000000"/>
          </w:rPr>
          <w:t>to</w:t>
        </w:r>
      </w:hyperlink>
      <w:r>
        <w:rPr>
          <w:rFonts w:ascii="Calibri" w:eastAsia="Calibri" w:hAnsi="Calibri" w:cs="Calibri"/>
          <w:color w:val="212121"/>
          <w:sz w:val="22"/>
          <w:szCs w:val="22"/>
        </w:rPr>
        <w:t xml:space="preserve"> ensure that the AVR instruction set provided efficient </w:t>
      </w:r>
      <w:hyperlink r:id="rId17" w:history="1">
        <w:r>
          <w:rPr>
            <w:rStyle w:val="Hyperlink"/>
            <w:rFonts w:ascii="Calibri" w:eastAsia="Calibri" w:hAnsi="Calibri" w:cs="Calibri"/>
            <w:color w:val="0A0080"/>
            <w:sz w:val="22"/>
            <w:szCs w:val="22"/>
            <w:u w:color="0A0080"/>
          </w:rPr>
          <w:t>compilation</w:t>
        </w:r>
        <w:r>
          <w:rPr>
            <w:rStyle w:val="Hyperlink"/>
            <w:rFonts w:ascii="Calibri" w:eastAsia="Calibri" w:hAnsi="Calibri" w:cs="Calibri"/>
            <w:color w:val="0A0080"/>
            <w:sz w:val="22"/>
            <w:szCs w:val="22"/>
            <w:u w:color="000000"/>
          </w:rPr>
          <w:t xml:space="preserve"> </w:t>
        </w:r>
        <w:r>
          <w:rPr>
            <w:rStyle w:val="Hyperlink"/>
            <w:rFonts w:ascii="Calibri" w:eastAsia="Calibri" w:hAnsi="Calibri" w:cs="Calibri"/>
            <w:color w:val="212121"/>
            <w:sz w:val="22"/>
            <w:szCs w:val="22"/>
            <w:u w:color="000000"/>
          </w:rPr>
          <w:t xml:space="preserve">of </w:t>
        </w:r>
      </w:hyperlink>
      <w:hyperlink r:id="rId18" w:history="1">
        <w:r>
          <w:rPr>
            <w:rStyle w:val="Hyperlink"/>
            <w:rFonts w:ascii="Calibri" w:eastAsia="Calibri" w:hAnsi="Calibri" w:cs="Calibri"/>
            <w:color w:val="0A0080"/>
            <w:sz w:val="22"/>
            <w:szCs w:val="22"/>
            <w:u w:color="0A0080"/>
          </w:rPr>
          <w:t>high-level languages</w:t>
        </w:r>
        <w:r>
          <w:rPr>
            <w:rStyle w:val="Hyperlink"/>
            <w:rFonts w:ascii="Calibri" w:eastAsia="Calibri" w:hAnsi="Calibri" w:cs="Calibri"/>
            <w:color w:val="212121"/>
            <w:sz w:val="22"/>
            <w:szCs w:val="22"/>
            <w:u w:color="000000"/>
          </w:rPr>
          <w:t>.</w:t>
        </w:r>
      </w:hyperlink>
      <w:hyperlink r:id="rId19" w:anchor="cite_note-codesign-6" w:history="1">
        <w:r>
          <w:rPr>
            <w:rStyle w:val="Hyperlink"/>
            <w:rFonts w:ascii="Calibri" w:eastAsia="Calibri" w:hAnsi="Calibri" w:cs="Calibri"/>
            <w:color w:val="0A0080"/>
            <w:w w:val="101"/>
            <w:position w:val="9"/>
            <w:sz w:val="13"/>
            <w:szCs w:val="13"/>
            <w:u w:color="0A0080"/>
          </w:rPr>
          <w:t>[6</w:t>
        </w:r>
        <w:r>
          <w:rPr>
            <w:rStyle w:val="Hyperlink"/>
            <w:rFonts w:ascii="Calibri" w:eastAsia="Calibri" w:hAnsi="Calibri" w:cs="Calibri"/>
            <w:color w:val="0A0080"/>
            <w:w w:val="101"/>
            <w:position w:val="9"/>
            <w:sz w:val="13"/>
            <w:szCs w:val="13"/>
            <w:u w:color="000000"/>
          </w:rPr>
          <w:t>]</w:t>
        </w:r>
      </w:hyperlink>
    </w:p>
    <w:p w:rsidR="00AD4B4D" w:rsidRDefault="00AD4B4D" w:rsidP="008A1A8C">
      <w:pPr>
        <w:spacing w:before="5" w:line="120" w:lineRule="exact"/>
        <w:rPr>
          <w:sz w:val="12"/>
          <w:szCs w:val="12"/>
        </w:rPr>
      </w:pPr>
    </w:p>
    <w:p w:rsidR="00AD4B4D" w:rsidRDefault="00AD4B4D" w:rsidP="008A1A8C">
      <w:pPr>
        <w:spacing w:line="264" w:lineRule="auto"/>
        <w:ind w:right="267"/>
        <w:rPr>
          <w:rFonts w:ascii="Calibri" w:eastAsia="Calibri" w:hAnsi="Calibri" w:cs="Calibri"/>
          <w:sz w:val="22"/>
          <w:szCs w:val="22"/>
        </w:rPr>
      </w:pPr>
      <w:r>
        <w:rPr>
          <w:noProof/>
        </w:rPr>
        <mc:AlternateContent>
          <mc:Choice Requires="wpg">
            <w:drawing>
              <wp:anchor distT="0" distB="0" distL="114300" distR="114300" simplePos="0" relativeHeight="251657216" behindDoc="1" locked="0" layoutInCell="1" allowOverlap="1">
                <wp:simplePos x="0" y="0"/>
                <wp:positionH relativeFrom="page">
                  <wp:posOffset>6334125</wp:posOffset>
                </wp:positionH>
                <wp:positionV relativeFrom="paragraph">
                  <wp:posOffset>283210</wp:posOffset>
                </wp:positionV>
                <wp:extent cx="95250" cy="0"/>
                <wp:effectExtent l="9525" t="6985" r="9525" b="1206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0"/>
                          <a:chOff x="9975" y="446"/>
                          <a:chExt cx="150" cy="0"/>
                        </a:xfrm>
                      </wpg:grpSpPr>
                      <wps:wsp>
                        <wps:cNvPr id="12" name="Freeform 608"/>
                        <wps:cNvSpPr>
                          <a:spLocks/>
                        </wps:cNvSpPr>
                        <wps:spPr bwMode="auto">
                          <a:xfrm>
                            <a:off x="9975" y="446"/>
                            <a:ext cx="150" cy="0"/>
                          </a:xfrm>
                          <a:custGeom>
                            <a:avLst/>
                            <a:gdLst>
                              <a:gd name="T0" fmla="+- 0 9975 9975"/>
                              <a:gd name="T1" fmla="*/ T0 w 150"/>
                              <a:gd name="T2" fmla="+- 0 10125 9975"/>
                              <a:gd name="T3" fmla="*/ T2 w 150"/>
                            </a:gdLst>
                            <a:ahLst/>
                            <a:cxnLst>
                              <a:cxn ang="0">
                                <a:pos x="T1" y="0"/>
                              </a:cxn>
                              <a:cxn ang="0">
                                <a:pos x="T3" y="0"/>
                              </a:cxn>
                            </a:cxnLst>
                            <a:rect l="0" t="0" r="r" b="b"/>
                            <a:pathLst>
                              <a:path w="150">
                                <a:moveTo>
                                  <a:pt x="0" y="0"/>
                                </a:moveTo>
                                <a:lnTo>
                                  <a:pt x="150" y="0"/>
                                </a:lnTo>
                              </a:path>
                            </a:pathLst>
                          </a:custGeom>
                          <a:noFill/>
                          <a:ln w="10795">
                            <a:solidFill>
                              <a:srgbClr val="0A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542DE" id="Group 11" o:spid="_x0000_s1026" style="position:absolute;left:0;text-align:left;margin-left:498.75pt;margin-top:22.3pt;width:7.5pt;height:0;z-index:-251658240;mso-position-horizontal-relative:page" coordorigin="9975,446" coordsize="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">
                <v:shape id="Freeform 608" o:spid="_x0000_s1027" style="position:absolute;left:9975;top:446;width:150;height:0;visibility:visible;mso-wrap-style:square;v-text-anchor:top" coordsize="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" path="m,l150,e" filled="f" strokecolor="#0a0080" strokeweight=".85pt">
                  <v:path arrowok="t" o:connecttype="custom" o:connectlocs="0,0;150,0" o:connectangles="0,0"/>
                </v:shape>
                <w10:wrap anchorx="page"/>
              </v:group>
            </w:pict>
          </mc:Fallback>
        </mc:AlternateContent>
      </w:r>
      <w:r>
        <w:rPr>
          <w:noProof/>
        </w:rPr>
        <mc:AlternateContent>
          <mc:Choice Requires="wpg">
            <w:drawing>
              <wp:anchor distT="0" distB="0" distL="114300" distR="114300" simplePos="0" relativeHeight="251658240" behindDoc="1" locked="0" layoutInCell="1" allowOverlap="1">
                <wp:simplePos x="0" y="0"/>
                <wp:positionH relativeFrom="page">
                  <wp:posOffset>6324600</wp:posOffset>
                </wp:positionH>
                <wp:positionV relativeFrom="paragraph">
                  <wp:posOffset>473710</wp:posOffset>
                </wp:positionV>
                <wp:extent cx="85725" cy="0"/>
                <wp:effectExtent l="9525" t="6985" r="9525" b="1206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0"/>
                          <a:chOff x="9960" y="746"/>
                          <a:chExt cx="135" cy="0"/>
                        </a:xfrm>
                      </wpg:grpSpPr>
                      <wps:wsp>
                        <wps:cNvPr id="10" name="Freeform 610"/>
                        <wps:cNvSpPr>
                          <a:spLocks/>
                        </wps:cNvSpPr>
                        <wps:spPr bwMode="auto">
                          <a:xfrm>
                            <a:off x="9960" y="746"/>
                            <a:ext cx="135" cy="0"/>
                          </a:xfrm>
                          <a:custGeom>
                            <a:avLst/>
                            <a:gdLst>
                              <a:gd name="T0" fmla="+- 0 9960 9960"/>
                              <a:gd name="T1" fmla="*/ T0 w 135"/>
                              <a:gd name="T2" fmla="+- 0 10095 9960"/>
                              <a:gd name="T3" fmla="*/ T2 w 135"/>
                            </a:gdLst>
                            <a:ahLst/>
                            <a:cxnLst>
                              <a:cxn ang="0">
                                <a:pos x="T1" y="0"/>
                              </a:cxn>
                              <a:cxn ang="0">
                                <a:pos x="T3" y="0"/>
                              </a:cxn>
                            </a:cxnLst>
                            <a:rect l="0" t="0" r="r" b="b"/>
                            <a:pathLst>
                              <a:path w="135">
                                <a:moveTo>
                                  <a:pt x="0" y="0"/>
                                </a:moveTo>
                                <a:lnTo>
                                  <a:pt x="135" y="0"/>
                                </a:lnTo>
                              </a:path>
                            </a:pathLst>
                          </a:custGeom>
                          <a:noFill/>
                          <a:ln w="10795">
                            <a:solidFill>
                              <a:srgbClr val="0A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05B04" id="Group 9" o:spid="_x0000_s1026" style="position:absolute;left:0;text-align:left;margin-left:498pt;margin-top:37.3pt;width:6.75pt;height:0;z-index:-251658240;mso-position-horizontal-relative:page" coordorigin="9960,746" coordsize="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">
                <v:shape id="Freeform 610" o:spid="_x0000_s1027" style="position:absolute;left:9960;top:746;width:135;height:0;visibility:visible;mso-wrap-style:square;v-text-anchor:top" coordsize="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" path="m,l135,e" filled="f" strokecolor="#0a0080" strokeweight=".85pt">
                  <v:path arrowok="t" o:connecttype="custom" o:connectlocs="0,0;135,0" o:connectangles="0,0"/>
                </v:shape>
                <w10:wrap anchorx="page"/>
              </v:group>
            </w:pict>
          </mc:Fallback>
        </mc:AlternateContent>
      </w:r>
      <w:r>
        <w:rPr>
          <w:rFonts w:ascii="Calibri" w:eastAsia="Calibri" w:hAnsi="Calibri" w:cs="Calibri"/>
          <w:color w:val="212121"/>
          <w:sz w:val="22"/>
          <w:szCs w:val="22"/>
        </w:rPr>
        <w:t xml:space="preserve">Atmel says that the name AVR is not an acronym and does not stand for </w:t>
      </w:r>
      <w:proofErr w:type="gramStart"/>
      <w:r>
        <w:rPr>
          <w:rFonts w:ascii="Calibri" w:eastAsia="Calibri" w:hAnsi="Calibri" w:cs="Calibri"/>
          <w:color w:val="212121"/>
          <w:sz w:val="22"/>
          <w:szCs w:val="22"/>
        </w:rPr>
        <w:t>anything in particular</w:t>
      </w:r>
      <w:proofErr w:type="gramEnd"/>
      <w:r>
        <w:rPr>
          <w:rFonts w:ascii="Calibri" w:eastAsia="Calibri" w:hAnsi="Calibri" w:cs="Calibri"/>
          <w:color w:val="212121"/>
          <w:sz w:val="22"/>
          <w:szCs w:val="22"/>
        </w:rPr>
        <w:t>. The creators of the AVR give no definitive answer as to what the term "AVR" stands for.</w:t>
      </w:r>
      <w:r>
        <w:rPr>
          <w:rFonts w:ascii="Calibri" w:eastAsia="Calibri" w:hAnsi="Calibri" w:cs="Calibri"/>
          <w:color w:val="0A0080"/>
          <w:w w:val="101"/>
          <w:position w:val="9"/>
          <w:sz w:val="13"/>
          <w:szCs w:val="13"/>
        </w:rPr>
        <w:t xml:space="preserve">[3] </w:t>
      </w:r>
      <w:r>
        <w:rPr>
          <w:rFonts w:ascii="Calibri" w:eastAsia="Calibri" w:hAnsi="Calibri" w:cs="Calibri"/>
          <w:color w:val="212121"/>
          <w:sz w:val="22"/>
          <w:szCs w:val="22"/>
        </w:rPr>
        <w:t xml:space="preserve">However, it is commonly accepted that AVR stands for </w:t>
      </w:r>
      <w:r>
        <w:rPr>
          <w:rFonts w:ascii="Calibri" w:eastAsia="Calibri" w:hAnsi="Calibri" w:cs="Calibri"/>
          <w:b/>
          <w:color w:val="212121"/>
          <w:sz w:val="22"/>
          <w:szCs w:val="22"/>
        </w:rPr>
        <w:t>A</w:t>
      </w:r>
      <w:r>
        <w:rPr>
          <w:rFonts w:ascii="Calibri" w:eastAsia="Calibri" w:hAnsi="Calibri" w:cs="Calibri"/>
          <w:color w:val="212121"/>
          <w:sz w:val="22"/>
          <w:szCs w:val="22"/>
        </w:rPr>
        <w:t xml:space="preserve">lf and </w:t>
      </w:r>
      <w:r>
        <w:rPr>
          <w:rFonts w:ascii="Calibri" w:eastAsia="Calibri" w:hAnsi="Calibri" w:cs="Calibri"/>
          <w:b/>
          <w:color w:val="212121"/>
          <w:sz w:val="22"/>
          <w:szCs w:val="22"/>
        </w:rPr>
        <w:t>V</w:t>
      </w:r>
      <w:r>
        <w:rPr>
          <w:rFonts w:ascii="Calibri" w:eastAsia="Calibri" w:hAnsi="Calibri" w:cs="Calibri"/>
          <w:color w:val="212121"/>
          <w:sz w:val="22"/>
          <w:szCs w:val="22"/>
        </w:rPr>
        <w:t xml:space="preserve">egard's </w:t>
      </w:r>
      <w:r>
        <w:rPr>
          <w:rFonts w:ascii="Calibri" w:eastAsia="Calibri" w:hAnsi="Calibri" w:cs="Calibri"/>
          <w:b/>
          <w:color w:val="212121"/>
          <w:sz w:val="22"/>
          <w:szCs w:val="22"/>
        </w:rPr>
        <w:t>R</w:t>
      </w:r>
      <w:r>
        <w:rPr>
          <w:rFonts w:ascii="Calibri" w:eastAsia="Calibri" w:hAnsi="Calibri" w:cs="Calibri"/>
          <w:color w:val="212121"/>
          <w:sz w:val="22"/>
          <w:szCs w:val="22"/>
        </w:rPr>
        <w:t>ISC processor.</w:t>
      </w:r>
      <w:hyperlink r:id="rId20" w:anchor="cite_note-7" w:history="1">
        <w:r>
          <w:rPr>
            <w:rStyle w:val="Hyperlink"/>
            <w:rFonts w:ascii="Calibri" w:eastAsia="Calibri" w:hAnsi="Calibri" w:cs="Calibri"/>
            <w:color w:val="0A0080"/>
            <w:w w:val="101"/>
            <w:position w:val="9"/>
            <w:sz w:val="13"/>
            <w:szCs w:val="13"/>
          </w:rPr>
          <w:t>[7]</w:t>
        </w:r>
        <w:r>
          <w:rPr>
            <w:rStyle w:val="Hyperlink"/>
            <w:rFonts w:ascii="Calibri" w:eastAsia="Calibri" w:hAnsi="Calibri" w:cs="Calibri"/>
            <w:color w:val="0A0080"/>
            <w:position w:val="9"/>
            <w:sz w:val="13"/>
            <w:szCs w:val="13"/>
          </w:rPr>
          <w:t xml:space="preserve">  </w:t>
        </w:r>
        <w:r>
          <w:rPr>
            <w:rStyle w:val="Hyperlink"/>
            <w:rFonts w:ascii="Calibri" w:eastAsia="Calibri" w:hAnsi="Calibri" w:cs="Calibri"/>
            <w:color w:val="212121"/>
            <w:sz w:val="22"/>
            <w:szCs w:val="22"/>
          </w:rPr>
          <w:t>Note</w:t>
        </w:r>
      </w:hyperlink>
      <w:r>
        <w:rPr>
          <w:rFonts w:ascii="Calibri" w:eastAsia="Calibri" w:hAnsi="Calibri" w:cs="Calibri"/>
          <w:color w:val="212121"/>
          <w:sz w:val="22"/>
          <w:szCs w:val="22"/>
        </w:rPr>
        <w:t xml:space="preserve"> that the use of "AVR" in this article generally refers to the 8-bit RISC line of Atmel AVR Microcontrollers.</w:t>
      </w:r>
    </w:p>
    <w:p w:rsidR="00AD4B4D" w:rsidRDefault="00AD4B4D" w:rsidP="008A1A8C">
      <w:pPr>
        <w:spacing w:before="7" w:line="120" w:lineRule="exact"/>
        <w:rPr>
          <w:sz w:val="12"/>
          <w:szCs w:val="12"/>
        </w:rPr>
      </w:pPr>
    </w:p>
    <w:p w:rsidR="00AD4B4D" w:rsidRDefault="00AD4B4D" w:rsidP="008A1A8C">
      <w:pPr>
        <w:spacing w:line="266" w:lineRule="auto"/>
        <w:ind w:right="125"/>
        <w:rPr>
          <w:rFonts w:ascii="Calibri" w:eastAsia="Calibri" w:hAnsi="Calibri" w:cs="Calibri"/>
          <w:sz w:val="22"/>
          <w:szCs w:val="22"/>
        </w:rPr>
      </w:pPr>
      <w:r>
        <w:rPr>
          <w:rFonts w:ascii="Calibri" w:eastAsia="Calibri" w:hAnsi="Calibri" w:cs="Calibri"/>
          <w:color w:val="212121"/>
          <w:sz w:val="22"/>
          <w:szCs w:val="22"/>
        </w:rPr>
        <w:t xml:space="preserve">Among the first of the AVR line was the AT90S8515, which in a 40-pin DIP package has the same pinout as an </w:t>
      </w:r>
      <w:hyperlink r:id="rId21" w:history="1">
        <w:r>
          <w:rPr>
            <w:rStyle w:val="Hyperlink"/>
            <w:rFonts w:ascii="Calibri" w:eastAsia="Calibri" w:hAnsi="Calibri" w:cs="Calibri"/>
            <w:color w:val="0A0080"/>
            <w:sz w:val="22"/>
            <w:szCs w:val="22"/>
            <w:u w:color="0A0080"/>
          </w:rPr>
          <w:t>8051</w:t>
        </w:r>
        <w:r>
          <w:rPr>
            <w:rStyle w:val="Hyperlink"/>
            <w:rFonts w:ascii="Calibri" w:eastAsia="Calibri" w:hAnsi="Calibri" w:cs="Calibri"/>
            <w:color w:val="0A0080"/>
            <w:sz w:val="22"/>
            <w:szCs w:val="22"/>
            <w:u w:color="000000"/>
          </w:rPr>
          <w:t xml:space="preserve"> </w:t>
        </w:r>
        <w:r>
          <w:rPr>
            <w:rStyle w:val="Hyperlink"/>
            <w:rFonts w:ascii="Calibri" w:eastAsia="Calibri" w:hAnsi="Calibri" w:cs="Calibri"/>
            <w:color w:val="212121"/>
            <w:sz w:val="22"/>
            <w:szCs w:val="22"/>
            <w:u w:color="000000"/>
          </w:rPr>
          <w:t>microcontroller, including the external multiplexed address and data bus. The</w:t>
        </w:r>
      </w:hyperlink>
      <w:r>
        <w:rPr>
          <w:rFonts w:ascii="Calibri" w:eastAsia="Calibri" w:hAnsi="Calibri" w:cs="Calibri"/>
          <w:color w:val="212121"/>
          <w:sz w:val="22"/>
          <w:szCs w:val="22"/>
        </w:rPr>
        <w:t xml:space="preserve"> polarity of the RESET line was opposite (8051's having an active-high RESET, while the AVR has an active-low RESET), but other than that the pinout was identical.</w:t>
      </w:r>
    </w:p>
    <w:p w:rsidR="00AD4B4D" w:rsidRDefault="00AD4B4D" w:rsidP="008A1A8C">
      <w:pPr>
        <w:spacing w:before="6" w:line="120" w:lineRule="exact"/>
        <w:rPr>
          <w:sz w:val="12"/>
          <w:szCs w:val="12"/>
        </w:rPr>
      </w:pPr>
    </w:p>
    <w:p w:rsidR="00AD4B4D" w:rsidRDefault="00AD4B4D" w:rsidP="008A1A8C">
      <w:pPr>
        <w:rPr>
          <w:rFonts w:ascii="Calibri" w:eastAsia="Calibri" w:hAnsi="Calibri" w:cs="Calibri"/>
          <w:sz w:val="22"/>
          <w:szCs w:val="22"/>
        </w:rPr>
      </w:pPr>
      <w:r>
        <w:rPr>
          <w:rFonts w:ascii="Calibri" w:eastAsia="Calibri" w:hAnsi="Calibri" w:cs="Calibri"/>
          <w:color w:val="212121"/>
          <w:sz w:val="22"/>
          <w:szCs w:val="22"/>
        </w:rPr>
        <w:t>The AVR 8-bit microcontroller architecture was introduced in 1997. By 2003, Atmel had shipped</w:t>
      </w:r>
    </w:p>
    <w:p w:rsidR="00AD4B4D" w:rsidRDefault="00AD4B4D" w:rsidP="008A1A8C">
      <w:pPr>
        <w:spacing w:before="29" w:line="266" w:lineRule="auto"/>
        <w:ind w:right="91"/>
        <w:rPr>
          <w:rFonts w:ascii="Calibri" w:eastAsia="Calibri" w:hAnsi="Calibri" w:cs="Calibri"/>
          <w:sz w:val="22"/>
          <w:szCs w:val="22"/>
        </w:rPr>
      </w:pPr>
      <w:r>
        <w:rPr>
          <w:rFonts w:ascii="Calibri" w:eastAsia="Calibri" w:hAnsi="Calibri" w:cs="Calibri"/>
          <w:color w:val="212121"/>
          <w:sz w:val="22"/>
          <w:szCs w:val="22"/>
        </w:rPr>
        <w:t>500 million AVR flash microcontrollers.</w:t>
      </w:r>
      <w:hyperlink r:id="rId22" w:anchor="cite_note-8" w:history="1">
        <w:r>
          <w:rPr>
            <w:rStyle w:val="Hyperlink"/>
            <w:rFonts w:ascii="Calibri" w:eastAsia="Calibri" w:hAnsi="Calibri" w:cs="Calibri"/>
            <w:color w:val="0A0080"/>
            <w:w w:val="101"/>
            <w:position w:val="9"/>
            <w:sz w:val="13"/>
            <w:szCs w:val="13"/>
            <w:u w:color="0A0080"/>
          </w:rPr>
          <w:t>[8</w:t>
        </w:r>
        <w:r>
          <w:rPr>
            <w:rStyle w:val="Hyperlink"/>
            <w:rFonts w:ascii="Calibri" w:eastAsia="Calibri" w:hAnsi="Calibri" w:cs="Calibri"/>
            <w:color w:val="0A0080"/>
            <w:w w:val="101"/>
            <w:position w:val="9"/>
            <w:sz w:val="13"/>
            <w:szCs w:val="13"/>
            <w:u w:color="000000"/>
          </w:rPr>
          <w:t>]</w:t>
        </w:r>
        <w:r>
          <w:rPr>
            <w:rStyle w:val="Hyperlink"/>
            <w:rFonts w:ascii="Calibri" w:eastAsia="Calibri" w:hAnsi="Calibri" w:cs="Calibri"/>
            <w:color w:val="0A0080"/>
            <w:position w:val="9"/>
            <w:sz w:val="13"/>
            <w:szCs w:val="13"/>
            <w:u w:color="000000"/>
          </w:rPr>
          <w:t xml:space="preserve">  </w:t>
        </w:r>
        <w:r>
          <w:rPr>
            <w:rStyle w:val="Hyperlink"/>
            <w:rFonts w:ascii="Calibri" w:eastAsia="Calibri" w:hAnsi="Calibri" w:cs="Calibri"/>
            <w:color w:val="212121"/>
            <w:sz w:val="22"/>
            <w:szCs w:val="22"/>
            <w:u w:color="000000"/>
          </w:rPr>
          <w:t xml:space="preserve">The </w:t>
        </w:r>
      </w:hyperlink>
      <w:hyperlink r:id="rId23" w:history="1">
        <w:r>
          <w:rPr>
            <w:rStyle w:val="Hyperlink"/>
            <w:rFonts w:ascii="Calibri" w:eastAsia="Calibri" w:hAnsi="Calibri" w:cs="Calibri"/>
            <w:color w:val="0A0080"/>
            <w:sz w:val="22"/>
            <w:szCs w:val="22"/>
            <w:u w:color="0A0080"/>
          </w:rPr>
          <w:t>Arduino</w:t>
        </w:r>
        <w:r>
          <w:rPr>
            <w:rStyle w:val="Hyperlink"/>
            <w:rFonts w:ascii="Calibri" w:eastAsia="Calibri" w:hAnsi="Calibri" w:cs="Calibri"/>
            <w:color w:val="0A0080"/>
            <w:sz w:val="22"/>
            <w:szCs w:val="22"/>
            <w:u w:color="000000"/>
          </w:rPr>
          <w:t xml:space="preserve"> </w:t>
        </w:r>
        <w:r>
          <w:rPr>
            <w:rStyle w:val="Hyperlink"/>
            <w:rFonts w:ascii="Calibri" w:eastAsia="Calibri" w:hAnsi="Calibri" w:cs="Calibri"/>
            <w:color w:val="212121"/>
            <w:sz w:val="22"/>
            <w:szCs w:val="22"/>
            <w:u w:color="000000"/>
          </w:rPr>
          <w:t>platform, developed for simple electronics</w:t>
        </w:r>
      </w:hyperlink>
      <w:r>
        <w:rPr>
          <w:rFonts w:ascii="Calibri" w:eastAsia="Calibri" w:hAnsi="Calibri" w:cs="Calibri"/>
          <w:color w:val="212121"/>
          <w:sz w:val="22"/>
          <w:szCs w:val="22"/>
        </w:rPr>
        <w:t xml:space="preserve"> projects, was released in 2005 and featured ATmega8 AVR microcontrollers.</w:t>
      </w:r>
    </w:p>
    <w:p w:rsidR="00AD4B4D" w:rsidRDefault="00AD4B4D" w:rsidP="008A1A8C">
      <w:pPr>
        <w:spacing w:line="200" w:lineRule="exact"/>
      </w:pPr>
    </w:p>
    <w:p w:rsidR="00AD4B4D" w:rsidRDefault="00AD4B4D" w:rsidP="008A1A8C">
      <w:pPr>
        <w:spacing w:before="2" w:line="220" w:lineRule="exact"/>
        <w:rPr>
          <w:sz w:val="22"/>
          <w:szCs w:val="22"/>
        </w:rPr>
      </w:pPr>
    </w:p>
    <w:p w:rsidR="00AD4B4D" w:rsidRDefault="00AD4B4D" w:rsidP="008A1A8C">
      <w:pPr>
        <w:spacing w:line="268" w:lineRule="auto"/>
        <w:ind w:right="96"/>
        <w:rPr>
          <w:rFonts w:ascii="Calibri" w:eastAsia="Calibri" w:hAnsi="Calibri" w:cs="Calibri"/>
          <w:sz w:val="24"/>
          <w:szCs w:val="24"/>
        </w:rPr>
      </w:pPr>
      <w:r>
        <w:rPr>
          <w:rFonts w:ascii="Calibri" w:eastAsia="Calibri" w:hAnsi="Calibri" w:cs="Calibri"/>
          <w:b/>
          <w:color w:val="2A2A2A"/>
          <w:sz w:val="24"/>
          <w:szCs w:val="24"/>
          <w:u w:val="single" w:color="2A2A2A"/>
        </w:rPr>
        <w:t>An AVR microcontroller</w:t>
      </w:r>
      <w:r>
        <w:rPr>
          <w:rFonts w:ascii="Calibri" w:eastAsia="Calibri" w:hAnsi="Calibri" w:cs="Calibri"/>
          <w:b/>
          <w:color w:val="2A2A2A"/>
          <w:sz w:val="24"/>
          <w:szCs w:val="24"/>
        </w:rPr>
        <w:t xml:space="preserve"> </w:t>
      </w:r>
      <w:r>
        <w:rPr>
          <w:rFonts w:ascii="Calibri" w:eastAsia="Calibri" w:hAnsi="Calibri" w:cs="Calibri"/>
          <w:color w:val="2A2A2A"/>
          <w:sz w:val="24"/>
          <w:szCs w:val="24"/>
        </w:rPr>
        <w:t xml:space="preserve">is a type of device manufactured by Atmel, which has </w:t>
      </w:r>
      <w:proofErr w:type="gramStart"/>
      <w:r>
        <w:rPr>
          <w:rFonts w:ascii="Calibri" w:eastAsia="Calibri" w:hAnsi="Calibri" w:cs="Calibri"/>
          <w:color w:val="2A2A2A"/>
          <w:sz w:val="24"/>
          <w:szCs w:val="24"/>
        </w:rPr>
        <w:t>particular benefits</w:t>
      </w:r>
      <w:proofErr w:type="gramEnd"/>
      <w:r>
        <w:rPr>
          <w:rFonts w:ascii="Calibri" w:eastAsia="Calibri" w:hAnsi="Calibri" w:cs="Calibri"/>
          <w:color w:val="2A2A2A"/>
          <w:sz w:val="24"/>
          <w:szCs w:val="24"/>
        </w:rPr>
        <w:t xml:space="preserve"> over other common chips, but first what is a microcontroller?</w:t>
      </w:r>
    </w:p>
    <w:p w:rsidR="00AD4B4D" w:rsidRDefault="00AD4B4D" w:rsidP="008A1A8C">
      <w:pPr>
        <w:spacing w:before="11" w:line="266" w:lineRule="auto"/>
        <w:ind w:right="71"/>
        <w:rPr>
          <w:rFonts w:ascii="Calibri" w:eastAsia="Calibri" w:hAnsi="Calibri" w:cs="Calibri"/>
          <w:sz w:val="22"/>
          <w:szCs w:val="22"/>
        </w:rPr>
      </w:pPr>
      <w:r>
        <w:rPr>
          <w:rFonts w:ascii="Calibri" w:eastAsia="Calibri" w:hAnsi="Calibri" w:cs="Calibri"/>
          <w:color w:val="2A2A2A"/>
          <w:sz w:val="22"/>
          <w:szCs w:val="22"/>
        </w:rPr>
        <w:t>The easiest way of thinking about it is to compare a microcontroller with your PC, which has a motherboard in it. On that motherboard is a microprocessor (Intel, AMD chips) that provides the intelligence, RAM and EEPROM memories and interfaces to rest of system, like serial ports (mostly USB ports now), disk drives and display interfaces.</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123"/>
        <w:rPr>
          <w:rFonts w:ascii="Calibri" w:eastAsia="Calibri" w:hAnsi="Calibri" w:cs="Calibri"/>
          <w:sz w:val="22"/>
          <w:szCs w:val="22"/>
        </w:rPr>
      </w:pPr>
      <w:r>
        <w:rPr>
          <w:rFonts w:ascii="Calibri" w:eastAsia="Calibri" w:hAnsi="Calibri" w:cs="Calibri"/>
          <w:color w:val="2A2A2A"/>
          <w:sz w:val="22"/>
          <w:szCs w:val="22"/>
        </w:rPr>
        <w:t>A microcontroller has all or most of these features built-in to a single chip, so it doesn’t need a motherboard and many components, LEDs for example, can be connected directly to the AVR. If you tried this with a microprocessor, bang!</w:t>
      </w:r>
    </w:p>
    <w:p w:rsidR="00AD4B4D" w:rsidRDefault="00AD4B4D" w:rsidP="008A1A8C">
      <w:pPr>
        <w:spacing w:before="1" w:line="160" w:lineRule="exact"/>
        <w:rPr>
          <w:sz w:val="16"/>
          <w:szCs w:val="16"/>
        </w:rPr>
      </w:pPr>
    </w:p>
    <w:p w:rsidR="00AD4B4D" w:rsidRDefault="00AD4B4D" w:rsidP="008A1A8C">
      <w:pPr>
        <w:spacing w:line="200" w:lineRule="exact"/>
      </w:pPr>
    </w:p>
    <w:p w:rsidR="00AD4B4D" w:rsidRDefault="00AD4B4D" w:rsidP="008A1A8C">
      <w:pPr>
        <w:spacing w:line="268" w:lineRule="auto"/>
        <w:ind w:right="283"/>
        <w:rPr>
          <w:rFonts w:ascii="Calibri" w:eastAsia="Calibri" w:hAnsi="Calibri" w:cs="Calibri"/>
          <w:sz w:val="22"/>
          <w:szCs w:val="22"/>
        </w:rPr>
      </w:pPr>
      <w:r>
        <w:rPr>
          <w:rFonts w:ascii="Calibri" w:eastAsia="Calibri" w:hAnsi="Calibri" w:cs="Calibri"/>
          <w:color w:val="2A2A2A"/>
          <w:sz w:val="22"/>
          <w:szCs w:val="22"/>
        </w:rPr>
        <w:t xml:space="preserve">AVR </w:t>
      </w:r>
      <w:r>
        <w:rPr>
          <w:rFonts w:ascii="Calibri" w:eastAsia="Calibri" w:hAnsi="Calibri" w:cs="Calibri"/>
          <w:color w:val="2A2A2A"/>
          <w:sz w:val="24"/>
          <w:szCs w:val="24"/>
        </w:rPr>
        <w:t xml:space="preserve">microcontrollers </w:t>
      </w:r>
      <w:r>
        <w:rPr>
          <w:rFonts w:ascii="Calibri" w:eastAsia="Calibri" w:hAnsi="Calibri" w:cs="Calibri"/>
          <w:color w:val="2A2A2A"/>
          <w:sz w:val="22"/>
          <w:szCs w:val="22"/>
        </w:rPr>
        <w:t xml:space="preserve">come in different </w:t>
      </w:r>
      <w:proofErr w:type="spellStart"/>
      <w:proofErr w:type="gramStart"/>
      <w:r>
        <w:rPr>
          <w:rFonts w:ascii="Calibri" w:eastAsia="Calibri" w:hAnsi="Calibri" w:cs="Calibri"/>
          <w:color w:val="2A2A2A"/>
          <w:sz w:val="22"/>
          <w:szCs w:val="22"/>
        </w:rPr>
        <w:t>packages,some</w:t>
      </w:r>
      <w:proofErr w:type="spellEnd"/>
      <w:proofErr w:type="gramEnd"/>
      <w:r>
        <w:rPr>
          <w:rFonts w:ascii="Calibri" w:eastAsia="Calibri" w:hAnsi="Calibri" w:cs="Calibri"/>
          <w:color w:val="2A2A2A"/>
          <w:sz w:val="22"/>
          <w:szCs w:val="22"/>
        </w:rPr>
        <w:t xml:space="preserve"> designed for through-hole mounting and some surface mount. AVRs are available with 8-pins to 100-pins, although anything 64-pin or over is surface mount only. Most people start with a DIL (Dual </w:t>
      </w:r>
      <w:proofErr w:type="gramStart"/>
      <w:r>
        <w:rPr>
          <w:rFonts w:ascii="Calibri" w:eastAsia="Calibri" w:hAnsi="Calibri" w:cs="Calibri"/>
          <w:color w:val="2A2A2A"/>
          <w:sz w:val="22"/>
          <w:szCs w:val="22"/>
        </w:rPr>
        <w:t>In</w:t>
      </w:r>
      <w:proofErr w:type="gramEnd"/>
      <w:r>
        <w:rPr>
          <w:rFonts w:ascii="Calibri" w:eastAsia="Calibri" w:hAnsi="Calibri" w:cs="Calibri"/>
          <w:color w:val="2A2A2A"/>
          <w:sz w:val="22"/>
          <w:szCs w:val="22"/>
        </w:rPr>
        <w:t xml:space="preserve"> Line) 28-pin chip like the ATmega328 or the 40-pin ATmega16 or ATmega32.</w:t>
      </w:r>
    </w:p>
    <w:p w:rsidR="00AD4B4D" w:rsidRDefault="00AD4B4D" w:rsidP="008A1A8C">
      <w:pPr>
        <w:spacing w:line="268" w:lineRule="auto"/>
        <w:rPr>
          <w:rFonts w:ascii="Calibri" w:eastAsia="Calibri" w:hAnsi="Calibri" w:cs="Calibri"/>
          <w:sz w:val="22"/>
          <w:szCs w:val="22"/>
        </w:rPr>
        <w:sectPr w:rsidR="00AD4B4D">
          <w:pgSz w:w="12240" w:h="15840"/>
          <w:pgMar w:top="1380" w:right="1340" w:bottom="280" w:left="1720" w:header="720" w:footer="720" w:gutter="0"/>
          <w:cols w:space="720"/>
        </w:sectPr>
      </w:pPr>
    </w:p>
    <w:p w:rsidR="00AD4B4D" w:rsidRDefault="00AD4B4D" w:rsidP="008A1A8C">
      <w:pPr>
        <w:spacing w:before="90"/>
      </w:pPr>
      <w:r>
        <w:rPr>
          <w:noProof/>
        </w:rPr>
        <w:lastRenderedPageBreak/>
        <w:drawing>
          <wp:inline distT="0" distB="0" distL="0" distR="0">
            <wp:extent cx="33337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rsidR="00AD4B4D" w:rsidRDefault="00AD4B4D" w:rsidP="008A1A8C">
      <w:pPr>
        <w:spacing w:line="200" w:lineRule="exact"/>
      </w:pPr>
    </w:p>
    <w:p w:rsidR="00AD4B4D" w:rsidRDefault="00AD4B4D" w:rsidP="008A1A8C">
      <w:pPr>
        <w:spacing w:before="15" w:line="220" w:lineRule="exact"/>
        <w:rPr>
          <w:sz w:val="22"/>
          <w:szCs w:val="22"/>
        </w:rPr>
      </w:pPr>
    </w:p>
    <w:p w:rsidR="00AD4B4D" w:rsidRDefault="00AD4B4D" w:rsidP="008A1A8C">
      <w:pPr>
        <w:spacing w:before="11" w:line="266" w:lineRule="auto"/>
        <w:ind w:right="283"/>
        <w:jc w:val="both"/>
        <w:rPr>
          <w:rFonts w:ascii="Calibri" w:eastAsia="Calibri" w:hAnsi="Calibri" w:cs="Calibri"/>
          <w:sz w:val="22"/>
          <w:szCs w:val="22"/>
        </w:rPr>
      </w:pPr>
      <w:r>
        <w:rPr>
          <w:rFonts w:ascii="Calibri" w:eastAsia="Calibri" w:hAnsi="Calibri" w:cs="Calibri"/>
          <w:color w:val="2A2A2A"/>
          <w:sz w:val="22"/>
          <w:szCs w:val="22"/>
        </w:rPr>
        <w:t xml:space="preserve">PC microprocessors are always at least 32-bit and commonly now 64-bit. This means that they can process data in 32-bit or 64-bit chunks as they are connected to data buses this wide. The AVR is much simpler and deals with data in 8-bit chunks as its data bus is 8-bit wide, although there is now an AVR32 with 32-bit bus and an </w:t>
      </w:r>
      <w:proofErr w:type="spellStart"/>
      <w:r>
        <w:rPr>
          <w:rFonts w:ascii="Calibri" w:eastAsia="Calibri" w:hAnsi="Calibri" w:cs="Calibri"/>
          <w:color w:val="2A2A2A"/>
          <w:sz w:val="22"/>
          <w:szCs w:val="22"/>
        </w:rPr>
        <w:t>ATxmega</w:t>
      </w:r>
      <w:proofErr w:type="spellEnd"/>
      <w:r>
        <w:rPr>
          <w:rFonts w:ascii="Calibri" w:eastAsia="Calibri" w:hAnsi="Calibri" w:cs="Calibri"/>
          <w:color w:val="2A2A2A"/>
          <w:sz w:val="22"/>
          <w:szCs w:val="22"/>
        </w:rPr>
        <w:t xml:space="preserve"> family with a 16-bit data bus.</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411"/>
        <w:rPr>
          <w:rFonts w:ascii="Calibri" w:eastAsia="Calibri" w:hAnsi="Calibri" w:cs="Calibri"/>
          <w:sz w:val="22"/>
          <w:szCs w:val="22"/>
        </w:rPr>
      </w:pPr>
      <w:r>
        <w:rPr>
          <w:rFonts w:ascii="Calibri" w:eastAsia="Calibri" w:hAnsi="Calibri" w:cs="Calibri"/>
          <w:color w:val="2A2A2A"/>
          <w:sz w:val="22"/>
          <w:szCs w:val="22"/>
        </w:rPr>
        <w:t>A PC has an operating system (Windows or Linux) and this runs programs, such as Word or Internet Explorer or Chrome that do specific things. An 8-bit microcontroller like the AVR doesn’t usually have an operating system, although it could run a simple one if required, and instead it just runs a single program.</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105"/>
        <w:jc w:val="both"/>
        <w:rPr>
          <w:rFonts w:ascii="Calibri" w:eastAsia="Calibri" w:hAnsi="Calibri" w:cs="Calibri"/>
          <w:sz w:val="22"/>
          <w:szCs w:val="22"/>
        </w:rPr>
      </w:pPr>
      <w:r>
        <w:rPr>
          <w:rFonts w:ascii="Calibri" w:eastAsia="Calibri" w:hAnsi="Calibri" w:cs="Calibri"/>
          <w:color w:val="2A2A2A"/>
          <w:sz w:val="22"/>
          <w:szCs w:val="22"/>
        </w:rPr>
        <w:t>Just as your PC would be useless if you didn’t install any programs, an AVR must have a program installed to be any use. This program is stored in memory built-in to the AVR, not on an external disk drive like a PC. Loading this program into the AVR is done with an AVR programmer, usually when the AVR is in a circuit or system, hence AVR ISP or AVR In System Programmer.</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113"/>
        <w:rPr>
          <w:rFonts w:ascii="Calibri" w:eastAsia="Calibri" w:hAnsi="Calibri" w:cs="Calibri"/>
          <w:sz w:val="22"/>
          <w:szCs w:val="22"/>
        </w:rPr>
      </w:pPr>
      <w:proofErr w:type="gramStart"/>
      <w:r>
        <w:rPr>
          <w:rFonts w:ascii="Calibri" w:eastAsia="Calibri" w:hAnsi="Calibri" w:cs="Calibri"/>
          <w:color w:val="2A2A2A"/>
          <w:sz w:val="22"/>
          <w:szCs w:val="22"/>
        </w:rPr>
        <w:t>So</w:t>
      </w:r>
      <w:proofErr w:type="gramEnd"/>
      <w:r>
        <w:rPr>
          <w:rFonts w:ascii="Calibri" w:eastAsia="Calibri" w:hAnsi="Calibri" w:cs="Calibri"/>
          <w:color w:val="2A2A2A"/>
          <w:sz w:val="22"/>
          <w:szCs w:val="22"/>
        </w:rPr>
        <w:t xml:space="preserve"> what is a program? A program is a series of instructions, each very simple, that fetch and manipulate data. In most applications where you would use an AVR, such as a washing machine controller for example, this means reading inputs, checking their state and switching on outputs accordingly. Sometimes you may need to modify or manipulate the data, or transmit it to another device, such as an LCD or serial port.</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279"/>
        <w:rPr>
          <w:rFonts w:ascii="Calibri" w:eastAsia="Calibri" w:hAnsi="Calibri" w:cs="Calibri"/>
          <w:sz w:val="22"/>
          <w:szCs w:val="22"/>
        </w:rPr>
      </w:pPr>
      <w:r>
        <w:rPr>
          <w:rFonts w:ascii="Calibri" w:eastAsia="Calibri" w:hAnsi="Calibri" w:cs="Calibri"/>
          <w:color w:val="2A2A2A"/>
          <w:sz w:val="22"/>
          <w:szCs w:val="22"/>
        </w:rPr>
        <w:t>A series of simple binary instructions are used to do these basic tasks and each one has an equivalent assembly language instruction that humans can understand. The most basic way of writing a program for an AVR is to use assembly language (although you could write binary numbers if you want to be pedantic).</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69"/>
        <w:rPr>
          <w:rFonts w:ascii="Calibri" w:eastAsia="Calibri" w:hAnsi="Calibri" w:cs="Calibri"/>
          <w:sz w:val="22"/>
          <w:szCs w:val="22"/>
        </w:rPr>
      </w:pPr>
      <w:r>
        <w:rPr>
          <w:rFonts w:ascii="Calibri" w:eastAsia="Calibri" w:hAnsi="Calibri" w:cs="Calibri"/>
          <w:color w:val="2A2A2A"/>
          <w:sz w:val="22"/>
          <w:szCs w:val="22"/>
        </w:rPr>
        <w:t xml:space="preserve">Using assembly language allows you to understand far more about the operation of the AVR and how it is put together. It is also </w:t>
      </w:r>
      <w:proofErr w:type="gramStart"/>
      <w:r>
        <w:rPr>
          <w:rFonts w:ascii="Calibri" w:eastAsia="Calibri" w:hAnsi="Calibri" w:cs="Calibri"/>
          <w:color w:val="2A2A2A"/>
          <w:sz w:val="22"/>
          <w:szCs w:val="22"/>
        </w:rPr>
        <w:t>produces</w:t>
      </w:r>
      <w:proofErr w:type="gramEnd"/>
      <w:r>
        <w:rPr>
          <w:rFonts w:ascii="Calibri" w:eastAsia="Calibri" w:hAnsi="Calibri" w:cs="Calibri"/>
          <w:color w:val="2A2A2A"/>
          <w:sz w:val="22"/>
          <w:szCs w:val="22"/>
        </w:rPr>
        <w:t xml:space="preserve"> very small and fast code. The disadvantage is that you</w:t>
      </w:r>
    </w:p>
    <w:p w:rsidR="00AD4B4D" w:rsidRDefault="00AD4B4D" w:rsidP="008A1A8C">
      <w:pPr>
        <w:spacing w:line="266" w:lineRule="auto"/>
        <w:rPr>
          <w:rFonts w:ascii="Calibri" w:eastAsia="Calibri" w:hAnsi="Calibri" w:cs="Calibri"/>
          <w:sz w:val="22"/>
          <w:szCs w:val="22"/>
        </w:rPr>
        <w:sectPr w:rsidR="00AD4B4D">
          <w:pgSz w:w="12240" w:h="15840"/>
          <w:pgMar w:top="1380" w:right="1360" w:bottom="280" w:left="1720" w:header="720" w:footer="720" w:gutter="0"/>
          <w:cols w:space="720"/>
        </w:sectPr>
      </w:pPr>
    </w:p>
    <w:p w:rsidR="00AD4B4D" w:rsidRDefault="00AD4B4D" w:rsidP="008A1A8C">
      <w:pPr>
        <w:spacing w:before="56" w:line="266" w:lineRule="auto"/>
        <w:ind w:right="758"/>
        <w:rPr>
          <w:rFonts w:ascii="Calibri" w:eastAsia="Calibri" w:hAnsi="Calibri" w:cs="Calibri"/>
          <w:sz w:val="22"/>
          <w:szCs w:val="22"/>
        </w:rPr>
      </w:pPr>
      <w:r>
        <w:rPr>
          <w:rFonts w:ascii="Calibri" w:eastAsia="Calibri" w:hAnsi="Calibri" w:cs="Calibri"/>
          <w:color w:val="2A2A2A"/>
          <w:sz w:val="22"/>
          <w:szCs w:val="22"/>
        </w:rPr>
        <w:lastRenderedPageBreak/>
        <w:t xml:space="preserve">as the programmer </w:t>
      </w:r>
      <w:proofErr w:type="gramStart"/>
      <w:r>
        <w:rPr>
          <w:rFonts w:ascii="Calibri" w:eastAsia="Calibri" w:hAnsi="Calibri" w:cs="Calibri"/>
          <w:color w:val="2A2A2A"/>
          <w:sz w:val="22"/>
          <w:szCs w:val="22"/>
        </w:rPr>
        <w:t>have to</w:t>
      </w:r>
      <w:proofErr w:type="gramEnd"/>
      <w:r>
        <w:rPr>
          <w:rFonts w:ascii="Calibri" w:eastAsia="Calibri" w:hAnsi="Calibri" w:cs="Calibri"/>
          <w:color w:val="2A2A2A"/>
          <w:sz w:val="22"/>
          <w:szCs w:val="22"/>
        </w:rPr>
        <w:t xml:space="preserve"> do everything, including memory management and program structure, which can get very tedious.</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112"/>
        <w:jc w:val="both"/>
        <w:rPr>
          <w:rFonts w:ascii="Calibri" w:eastAsia="Calibri" w:hAnsi="Calibri" w:cs="Calibri"/>
          <w:sz w:val="22"/>
          <w:szCs w:val="22"/>
        </w:rPr>
      </w:pPr>
      <w:r>
        <w:rPr>
          <w:rFonts w:ascii="Calibri" w:eastAsia="Calibri" w:hAnsi="Calibri" w:cs="Calibri"/>
          <w:color w:val="2A2A2A"/>
          <w:sz w:val="22"/>
          <w:szCs w:val="22"/>
        </w:rPr>
        <w:t xml:space="preserve">To avoid this, high level languages are increasingly being used to write programs for the AVR, C </w:t>
      </w:r>
      <w:proofErr w:type="gramStart"/>
      <w:r>
        <w:rPr>
          <w:rFonts w:ascii="Calibri" w:eastAsia="Calibri" w:hAnsi="Calibri" w:cs="Calibri"/>
          <w:color w:val="2A2A2A"/>
          <w:sz w:val="22"/>
          <w:szCs w:val="22"/>
        </w:rPr>
        <w:t>in particular but</w:t>
      </w:r>
      <w:proofErr w:type="gramEnd"/>
      <w:r>
        <w:rPr>
          <w:rFonts w:ascii="Calibri" w:eastAsia="Calibri" w:hAnsi="Calibri" w:cs="Calibri"/>
          <w:color w:val="2A2A2A"/>
          <w:sz w:val="22"/>
          <w:szCs w:val="22"/>
        </w:rPr>
        <w:t xml:space="preserve"> also Basic and Java derivatives. High level means that each line of C (or Basic or Java) code can translate into many lines of assembly language.</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89"/>
        <w:rPr>
          <w:rFonts w:ascii="Calibri" w:eastAsia="Calibri" w:hAnsi="Calibri" w:cs="Calibri"/>
          <w:sz w:val="22"/>
          <w:szCs w:val="22"/>
        </w:rPr>
      </w:pPr>
      <w:r>
        <w:rPr>
          <w:rFonts w:ascii="Calibri" w:eastAsia="Calibri" w:hAnsi="Calibri" w:cs="Calibri"/>
          <w:color w:val="2A2A2A"/>
          <w:sz w:val="22"/>
          <w:szCs w:val="22"/>
        </w:rPr>
        <w:t xml:space="preserve">The compiler also deals with the program structure and memory </w:t>
      </w:r>
      <w:proofErr w:type="gramStart"/>
      <w:r>
        <w:rPr>
          <w:rFonts w:ascii="Calibri" w:eastAsia="Calibri" w:hAnsi="Calibri" w:cs="Calibri"/>
          <w:color w:val="2A2A2A"/>
          <w:sz w:val="22"/>
          <w:szCs w:val="22"/>
        </w:rPr>
        <w:t>management</w:t>
      </w:r>
      <w:proofErr w:type="gramEnd"/>
      <w:r>
        <w:rPr>
          <w:rFonts w:ascii="Calibri" w:eastAsia="Calibri" w:hAnsi="Calibri" w:cs="Calibri"/>
          <w:color w:val="2A2A2A"/>
          <w:sz w:val="22"/>
          <w:szCs w:val="22"/>
        </w:rPr>
        <w:t xml:space="preserve"> so it is much easier. Commonly used routines, such as delays or </w:t>
      </w:r>
      <w:proofErr w:type="spellStart"/>
      <w:r>
        <w:rPr>
          <w:rFonts w:ascii="Calibri" w:eastAsia="Calibri" w:hAnsi="Calibri" w:cs="Calibri"/>
          <w:color w:val="2A2A2A"/>
          <w:sz w:val="22"/>
          <w:szCs w:val="22"/>
        </w:rPr>
        <w:t>maths</w:t>
      </w:r>
      <w:proofErr w:type="spellEnd"/>
      <w:r>
        <w:rPr>
          <w:rFonts w:ascii="Calibri" w:eastAsia="Calibri" w:hAnsi="Calibri" w:cs="Calibri"/>
          <w:color w:val="2A2A2A"/>
          <w:sz w:val="22"/>
          <w:szCs w:val="22"/>
        </w:rPr>
        <w:t>, can also be stored in libraries and reused very easily. The C compiler also deals with larger numbers that take up more than a byte (8-bits).</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68"/>
        <w:rPr>
          <w:rFonts w:ascii="Calibri" w:eastAsia="Calibri" w:hAnsi="Calibri" w:cs="Calibri"/>
          <w:sz w:val="22"/>
          <w:szCs w:val="22"/>
        </w:rPr>
      </w:pPr>
      <w:r>
        <w:rPr>
          <w:rFonts w:ascii="Calibri" w:eastAsia="Calibri" w:hAnsi="Calibri" w:cs="Calibri"/>
          <w:color w:val="2A2A2A"/>
          <w:sz w:val="22"/>
          <w:szCs w:val="22"/>
        </w:rPr>
        <w:t xml:space="preserve">In my opinion, writing AVR programs in C is like driving a car. </w:t>
      </w:r>
      <w:proofErr w:type="gramStart"/>
      <w:r>
        <w:rPr>
          <w:rFonts w:ascii="Calibri" w:eastAsia="Calibri" w:hAnsi="Calibri" w:cs="Calibri"/>
          <w:color w:val="2A2A2A"/>
          <w:sz w:val="22"/>
          <w:szCs w:val="22"/>
        </w:rPr>
        <w:t>Yes</w:t>
      </w:r>
      <w:proofErr w:type="gramEnd"/>
      <w:r>
        <w:rPr>
          <w:rFonts w:ascii="Calibri" w:eastAsia="Calibri" w:hAnsi="Calibri" w:cs="Calibri"/>
          <w:color w:val="2A2A2A"/>
          <w:sz w:val="22"/>
          <w:szCs w:val="22"/>
        </w:rPr>
        <w:t xml:space="preserve"> you can do it very easily but if something goes wrong you haven’t got a clue how to fix it and you can’t deal with tricky situations like icy roads. Starting with assembly language and writing some simple programs lets you understand what</w:t>
      </w:r>
    </w:p>
    <w:p w:rsidR="00AD4B4D" w:rsidRDefault="00AD4B4D" w:rsidP="008A1A8C">
      <w:pPr>
        <w:spacing w:before="6" w:line="160" w:lineRule="exact"/>
        <w:rPr>
          <w:sz w:val="16"/>
          <w:szCs w:val="16"/>
        </w:rPr>
      </w:pPr>
    </w:p>
    <w:p w:rsidR="00AD4B4D" w:rsidRDefault="00AD4B4D" w:rsidP="008A1A8C">
      <w:pPr>
        <w:spacing w:line="200" w:lineRule="exact"/>
      </w:pPr>
    </w:p>
    <w:p w:rsidR="00AD4B4D" w:rsidRDefault="00AD4B4D" w:rsidP="008A1A8C">
      <w:pPr>
        <w:spacing w:line="266" w:lineRule="auto"/>
        <w:ind w:right="185"/>
        <w:rPr>
          <w:rFonts w:ascii="Calibri" w:eastAsia="Calibri" w:hAnsi="Calibri" w:cs="Calibri"/>
          <w:sz w:val="22"/>
          <w:szCs w:val="22"/>
        </w:rPr>
      </w:pPr>
      <w:r>
        <w:rPr>
          <w:rFonts w:ascii="Calibri" w:eastAsia="Calibri" w:hAnsi="Calibri" w:cs="Calibri"/>
          <w:color w:val="2A2A2A"/>
          <w:sz w:val="22"/>
          <w:szCs w:val="22"/>
        </w:rPr>
        <w:t xml:space="preserve">is going on “under the hood” so you know how it works and can get the most out of it. Then swap to C </w:t>
      </w:r>
      <w:proofErr w:type="gramStart"/>
      <w:r>
        <w:rPr>
          <w:rFonts w:ascii="Calibri" w:eastAsia="Calibri" w:hAnsi="Calibri" w:cs="Calibri"/>
          <w:color w:val="2A2A2A"/>
          <w:sz w:val="22"/>
          <w:szCs w:val="22"/>
        </w:rPr>
        <w:t>by all means but</w:t>
      </w:r>
      <w:proofErr w:type="gramEnd"/>
      <w:r>
        <w:rPr>
          <w:rFonts w:ascii="Calibri" w:eastAsia="Calibri" w:hAnsi="Calibri" w:cs="Calibri"/>
          <w:color w:val="2A2A2A"/>
          <w:sz w:val="22"/>
          <w:szCs w:val="22"/>
        </w:rPr>
        <w:t xml:space="preserve"> at least you know how the AVR microcontroller fits together and its limitations.</w:t>
      </w:r>
    </w:p>
    <w:p w:rsidR="00AD4B4D" w:rsidRDefault="00AD4B4D" w:rsidP="008A1A8C">
      <w:pPr>
        <w:spacing w:before="6" w:line="180" w:lineRule="exact"/>
        <w:rPr>
          <w:sz w:val="18"/>
          <w:szCs w:val="18"/>
        </w:rPr>
      </w:pPr>
    </w:p>
    <w:p w:rsidR="00AD4B4D" w:rsidRDefault="00AD4B4D" w:rsidP="008A1A8C">
      <w:pPr>
        <w:spacing w:line="200" w:lineRule="exact"/>
      </w:pPr>
    </w:p>
    <w:p w:rsidR="00AD4B4D" w:rsidRDefault="00AD4B4D" w:rsidP="008A1A8C">
      <w:pPr>
        <w:ind w:left="275"/>
        <w:rPr>
          <w:sz w:val="48"/>
          <w:szCs w:val="48"/>
        </w:rPr>
      </w:pPr>
      <w:r>
        <w:rPr>
          <w:b/>
          <w:sz w:val="48"/>
          <w:szCs w:val="48"/>
        </w:rPr>
        <w:t>MARKET CONTROL SYSTEM</w:t>
      </w:r>
    </w:p>
    <w:p w:rsidR="00AD4B4D" w:rsidRDefault="00AD4B4D" w:rsidP="008A1A8C">
      <w:pPr>
        <w:spacing w:before="18" w:line="280" w:lineRule="exact"/>
        <w:rPr>
          <w:sz w:val="28"/>
          <w:szCs w:val="28"/>
        </w:rPr>
      </w:pPr>
    </w:p>
    <w:p w:rsidR="00AD4B4D" w:rsidRDefault="00AD4B4D" w:rsidP="008A1A8C">
      <w:pPr>
        <w:rPr>
          <w:sz w:val="26"/>
          <w:szCs w:val="26"/>
        </w:rPr>
      </w:pPr>
      <w:r>
        <w:rPr>
          <w:sz w:val="26"/>
          <w:szCs w:val="26"/>
        </w:rPr>
        <w:t>It’s a system that is used in shopping centers, markets malls</w:t>
      </w:r>
    </w:p>
    <w:p w:rsidR="00AD4B4D" w:rsidRDefault="00AD4B4D" w:rsidP="008A1A8C">
      <w:pPr>
        <w:spacing w:before="16"/>
        <w:rPr>
          <w:sz w:val="26"/>
          <w:szCs w:val="26"/>
        </w:rPr>
      </w:pPr>
      <w:r>
        <w:rPr>
          <w:sz w:val="26"/>
          <w:szCs w:val="26"/>
        </w:rPr>
        <w:t>, etc.…</w:t>
      </w:r>
    </w:p>
    <w:p w:rsidR="00AD4B4D" w:rsidRDefault="00AD4B4D" w:rsidP="008A1A8C">
      <w:pPr>
        <w:spacing w:line="252" w:lineRule="auto"/>
        <w:ind w:right="61"/>
        <w:rPr>
          <w:sz w:val="26"/>
          <w:szCs w:val="26"/>
        </w:rPr>
      </w:pPr>
      <w:r>
        <w:rPr>
          <w:noProof/>
        </w:rPr>
        <mc:AlternateContent>
          <mc:Choice Requires="wpg">
            <w:drawing>
              <wp:anchor distT="0" distB="0" distL="114300" distR="114300" simplePos="0" relativeHeight="251659264" behindDoc="1" locked="0" layoutInCell="1" allowOverlap="1">
                <wp:simplePos x="0" y="0"/>
                <wp:positionH relativeFrom="page">
                  <wp:posOffset>1371600</wp:posOffset>
                </wp:positionH>
                <wp:positionV relativeFrom="paragraph">
                  <wp:posOffset>1140460</wp:posOffset>
                </wp:positionV>
                <wp:extent cx="4933950" cy="0"/>
                <wp:effectExtent l="9525" t="6985" r="9525" b="120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3950" cy="0"/>
                          <a:chOff x="2160" y="1796"/>
                          <a:chExt cx="7770" cy="0"/>
                        </a:xfrm>
                      </wpg:grpSpPr>
                      <wps:wsp>
                        <wps:cNvPr id="8" name="Freeform 612"/>
                        <wps:cNvSpPr>
                          <a:spLocks/>
                        </wps:cNvSpPr>
                        <wps:spPr bwMode="auto">
                          <a:xfrm>
                            <a:off x="2160" y="1796"/>
                            <a:ext cx="7770" cy="0"/>
                          </a:xfrm>
                          <a:custGeom>
                            <a:avLst/>
                            <a:gdLst>
                              <a:gd name="T0" fmla="+- 0 2160 2160"/>
                              <a:gd name="T1" fmla="*/ T0 w 7770"/>
                              <a:gd name="T2" fmla="+- 0 9930 2160"/>
                              <a:gd name="T3" fmla="*/ T2 w 7770"/>
                            </a:gdLst>
                            <a:ahLst/>
                            <a:cxnLst>
                              <a:cxn ang="0">
                                <a:pos x="T1" y="0"/>
                              </a:cxn>
                              <a:cxn ang="0">
                                <a:pos x="T3" y="0"/>
                              </a:cxn>
                            </a:cxnLst>
                            <a:rect l="0" t="0" r="r" b="b"/>
                            <a:pathLst>
                              <a:path w="7770">
                                <a:moveTo>
                                  <a:pt x="0" y="0"/>
                                </a:moveTo>
                                <a:lnTo>
                                  <a:pt x="7770" y="0"/>
                                </a:lnTo>
                              </a:path>
                            </a:pathLst>
                          </a:custGeom>
                          <a:noFill/>
                          <a:ln w="10795">
                            <a:solidFill>
                              <a:srgbClr val="4472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D33A8" id="Group 7" o:spid="_x0000_s1026" style="position:absolute;left:0;text-align:left;margin-left:108pt;margin-top:89.8pt;width:388.5pt;height:0;z-index:-251658240;mso-position-horizontal-relative:page" coordorigin="2160,1796" coordsize="7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">
                <v:shape id="Freeform 612" o:spid="_x0000_s1027" style="position:absolute;left:2160;top:1796;width:7770;height:0;visibility:visible;mso-wrap-style:square;v-text-anchor:top" coordsize="7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" path="m,l7770,e" filled="f" strokecolor="#4472c3" strokeweight=".85pt">
                  <v:path arrowok="t" o:connecttype="custom" o:connectlocs="0,0;7770,0" o:connectangles="0,0"/>
                </v:shape>
                <w10:wrap anchorx="page"/>
              </v:group>
            </w:pict>
          </mc:Fallback>
        </mc:AlternateContent>
      </w:r>
      <w:r>
        <w:rPr>
          <w:noProof/>
        </w:rPr>
        <mc:AlternateContent>
          <mc:Choice Requires="wpg">
            <w:drawing>
              <wp:anchor distT="0" distB="0" distL="114300" distR="114300" simplePos="0" relativeHeight="251660288" behindDoc="1" locked="0" layoutInCell="1" allowOverlap="1">
                <wp:simplePos x="0" y="0"/>
                <wp:positionH relativeFrom="page">
                  <wp:posOffset>1371600</wp:posOffset>
                </wp:positionH>
                <wp:positionV relativeFrom="paragraph">
                  <wp:posOffset>1673860</wp:posOffset>
                </wp:positionV>
                <wp:extent cx="4933950" cy="0"/>
                <wp:effectExtent l="9525" t="6985" r="9525" b="1206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3950" cy="0"/>
                          <a:chOff x="2160" y="2636"/>
                          <a:chExt cx="7770" cy="0"/>
                        </a:xfrm>
                      </wpg:grpSpPr>
                      <wps:wsp>
                        <wps:cNvPr id="6" name="Freeform 614"/>
                        <wps:cNvSpPr>
                          <a:spLocks/>
                        </wps:cNvSpPr>
                        <wps:spPr bwMode="auto">
                          <a:xfrm>
                            <a:off x="2160" y="2636"/>
                            <a:ext cx="7770" cy="0"/>
                          </a:xfrm>
                          <a:custGeom>
                            <a:avLst/>
                            <a:gdLst>
                              <a:gd name="T0" fmla="+- 0 2160 2160"/>
                              <a:gd name="T1" fmla="*/ T0 w 7770"/>
                              <a:gd name="T2" fmla="+- 0 9930 2160"/>
                              <a:gd name="T3" fmla="*/ T2 w 7770"/>
                            </a:gdLst>
                            <a:ahLst/>
                            <a:cxnLst>
                              <a:cxn ang="0">
                                <a:pos x="T1" y="0"/>
                              </a:cxn>
                              <a:cxn ang="0">
                                <a:pos x="T3" y="0"/>
                              </a:cxn>
                            </a:cxnLst>
                            <a:rect l="0" t="0" r="r" b="b"/>
                            <a:pathLst>
                              <a:path w="7770">
                                <a:moveTo>
                                  <a:pt x="0" y="0"/>
                                </a:moveTo>
                                <a:lnTo>
                                  <a:pt x="7770" y="0"/>
                                </a:lnTo>
                              </a:path>
                            </a:pathLst>
                          </a:custGeom>
                          <a:noFill/>
                          <a:ln w="10795">
                            <a:solidFill>
                              <a:srgbClr val="4472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42814" id="Group 5" o:spid="_x0000_s1026" style="position:absolute;left:0;text-align:left;margin-left:108pt;margin-top:131.8pt;width:388.5pt;height:0;z-index:-251658240;mso-position-horizontal-relative:page" coordorigin="2160,2636" coordsize="7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">
                <v:shape id="Freeform 614" o:spid="_x0000_s1027" style="position:absolute;left:2160;top:2636;width:7770;height:0;visibility:visible;mso-wrap-style:square;v-text-anchor:top" coordsize="7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" path="m,l7770,e" filled="f" strokecolor="#4472c3" strokeweight=".85pt">
                  <v:path arrowok="t" o:connecttype="custom" o:connectlocs="0,0;7770,0" o:connectangles="0,0"/>
                </v:shape>
                <w10:wrap anchorx="page"/>
              </v:group>
            </w:pict>
          </mc:Fallback>
        </mc:AlternateContent>
      </w:r>
      <w:r>
        <w:rPr>
          <w:sz w:val="26"/>
          <w:szCs w:val="26"/>
        </w:rPr>
        <w:t>This system makes it easy for the managers to control the place circumstances, get regular feedback about the incomes and outcomes of the market and make the place much more secure.</w:t>
      </w: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before="7" w:line="240" w:lineRule="exact"/>
        <w:rPr>
          <w:sz w:val="24"/>
          <w:szCs w:val="24"/>
        </w:rPr>
      </w:pPr>
    </w:p>
    <w:p w:rsidR="00AD4B4D" w:rsidRDefault="00AD4B4D" w:rsidP="008A1A8C">
      <w:pPr>
        <w:ind w:left="1775"/>
        <w:rPr>
          <w:sz w:val="36"/>
          <w:szCs w:val="36"/>
        </w:rPr>
      </w:pPr>
      <w:r>
        <w:rPr>
          <w:b/>
          <w:i/>
          <w:color w:val="4472C3"/>
          <w:sz w:val="36"/>
          <w:szCs w:val="36"/>
        </w:rPr>
        <w:t>System components</w:t>
      </w:r>
    </w:p>
    <w:p w:rsidR="00AD4B4D" w:rsidRDefault="00AD4B4D" w:rsidP="008A1A8C">
      <w:pPr>
        <w:spacing w:before="2" w:line="160" w:lineRule="exact"/>
        <w:rPr>
          <w:sz w:val="17"/>
          <w:szCs w:val="17"/>
        </w:rPr>
      </w:pPr>
    </w:p>
    <w:p w:rsidR="00AD4B4D" w:rsidRDefault="00AD4B4D" w:rsidP="008A1A8C">
      <w:pPr>
        <w:spacing w:line="200" w:lineRule="exact"/>
      </w:pPr>
    </w:p>
    <w:p w:rsidR="00AD4B4D" w:rsidRDefault="00AD4B4D" w:rsidP="008A1A8C">
      <w:pPr>
        <w:spacing w:line="200" w:lineRule="exact"/>
      </w:pPr>
    </w:p>
    <w:p w:rsidR="00AD4B4D" w:rsidRDefault="00AD4B4D" w:rsidP="008A1A8C">
      <w:pPr>
        <w:rPr>
          <w:rFonts w:ascii="Calibri" w:eastAsia="Calibri" w:hAnsi="Calibri" w:cs="Calibri"/>
          <w:sz w:val="32"/>
          <w:szCs w:val="32"/>
        </w:rPr>
      </w:pPr>
      <w:r>
        <w:rPr>
          <w:rFonts w:ascii="Calibri" w:eastAsia="Calibri" w:hAnsi="Calibri" w:cs="Calibri"/>
          <w:b/>
          <w:color w:val="002060"/>
          <w:sz w:val="32"/>
          <w:szCs w:val="32"/>
        </w:rPr>
        <w:t>Casher system:</w:t>
      </w:r>
    </w:p>
    <w:p w:rsidR="00AD4B4D" w:rsidRDefault="00AD4B4D" w:rsidP="008A1A8C">
      <w:pPr>
        <w:spacing w:before="7" w:line="100" w:lineRule="exact"/>
        <w:rPr>
          <w:sz w:val="10"/>
          <w:szCs w:val="10"/>
        </w:rPr>
      </w:pPr>
    </w:p>
    <w:p w:rsidR="00AD4B4D" w:rsidRDefault="00AD4B4D" w:rsidP="008A1A8C">
      <w:pPr>
        <w:spacing w:line="200" w:lineRule="exact"/>
      </w:pPr>
    </w:p>
    <w:p w:rsidR="00AD4B4D" w:rsidRDefault="00AD4B4D" w:rsidP="008A1A8C">
      <w:pPr>
        <w:spacing w:line="252" w:lineRule="auto"/>
        <w:ind w:right="392"/>
        <w:rPr>
          <w:sz w:val="26"/>
          <w:szCs w:val="26"/>
        </w:rPr>
      </w:pPr>
      <w:r>
        <w:rPr>
          <w:sz w:val="26"/>
          <w:szCs w:val="26"/>
        </w:rPr>
        <w:t>System can do calculation, ability to get the price of the product by its barcode, store in the memory the current amount of money in the memory and open the</w:t>
      </w:r>
    </w:p>
    <w:p w:rsidR="00AD4B4D" w:rsidRDefault="00AD4B4D" w:rsidP="008A1A8C">
      <w:pPr>
        <w:spacing w:line="252" w:lineRule="auto"/>
        <w:rPr>
          <w:sz w:val="26"/>
          <w:szCs w:val="26"/>
        </w:rPr>
        <w:sectPr w:rsidR="00AD4B4D">
          <w:pgSz w:w="12240" w:h="15840"/>
          <w:pgMar w:top="1380" w:right="1400" w:bottom="280" w:left="1720" w:header="720" w:footer="720" w:gutter="0"/>
          <w:cols w:space="720"/>
        </w:sectPr>
      </w:pPr>
    </w:p>
    <w:p w:rsidR="00AD4B4D" w:rsidRDefault="00AD4B4D" w:rsidP="008A1A8C">
      <w:pPr>
        <w:spacing w:before="72" w:line="252" w:lineRule="auto"/>
        <w:ind w:right="172"/>
        <w:rPr>
          <w:sz w:val="26"/>
          <w:szCs w:val="26"/>
        </w:rPr>
      </w:pPr>
      <w:r>
        <w:rPr>
          <w:sz w:val="26"/>
          <w:szCs w:val="26"/>
        </w:rPr>
        <w:lastRenderedPageBreak/>
        <w:t xml:space="preserve">locker by </w:t>
      </w:r>
      <w:proofErr w:type="gramStart"/>
      <w:r>
        <w:rPr>
          <w:sz w:val="26"/>
          <w:szCs w:val="26"/>
        </w:rPr>
        <w:t>password,.</w:t>
      </w:r>
      <w:proofErr w:type="gramEnd"/>
      <w:r>
        <w:rPr>
          <w:sz w:val="26"/>
          <w:szCs w:val="26"/>
        </w:rPr>
        <w:t xml:space="preserve"> Hence the security is enhanced and getting feedback became easier.</w:t>
      </w:r>
    </w:p>
    <w:p w:rsidR="00AD4B4D" w:rsidRDefault="00AD4B4D" w:rsidP="008A1A8C">
      <w:pPr>
        <w:spacing w:before="8" w:line="140" w:lineRule="exact"/>
        <w:rPr>
          <w:sz w:val="14"/>
          <w:szCs w:val="14"/>
        </w:rPr>
      </w:pPr>
    </w:p>
    <w:p w:rsidR="00AD4B4D" w:rsidRDefault="00AD4B4D" w:rsidP="008A1A8C">
      <w:pPr>
        <w:spacing w:line="200" w:lineRule="exact"/>
      </w:pPr>
    </w:p>
    <w:p w:rsidR="00AD4B4D" w:rsidRDefault="00AD4B4D" w:rsidP="008A1A8C">
      <w:pPr>
        <w:spacing w:line="200" w:lineRule="exact"/>
      </w:pPr>
    </w:p>
    <w:p w:rsidR="00AD4B4D" w:rsidRDefault="00AD4B4D" w:rsidP="008A1A8C">
      <w:pPr>
        <w:rPr>
          <w:rFonts w:ascii="Calibri" w:eastAsia="Calibri" w:hAnsi="Calibri" w:cs="Calibri"/>
          <w:sz w:val="32"/>
          <w:szCs w:val="32"/>
        </w:rPr>
      </w:pPr>
      <w:r>
        <w:rPr>
          <w:rFonts w:ascii="Calibri" w:eastAsia="Calibri" w:hAnsi="Calibri" w:cs="Calibri"/>
          <w:b/>
          <w:color w:val="002060"/>
          <w:sz w:val="32"/>
          <w:szCs w:val="32"/>
        </w:rPr>
        <w:t>Air-condition System</w:t>
      </w:r>
    </w:p>
    <w:p w:rsidR="00AD4B4D" w:rsidRDefault="00AD4B4D" w:rsidP="008A1A8C">
      <w:pPr>
        <w:spacing w:line="200" w:lineRule="exact"/>
      </w:pPr>
    </w:p>
    <w:p w:rsidR="00AD4B4D" w:rsidRDefault="00AD4B4D" w:rsidP="008A1A8C">
      <w:pPr>
        <w:spacing w:before="12" w:line="200" w:lineRule="exact"/>
      </w:pPr>
    </w:p>
    <w:p w:rsidR="00AD4B4D" w:rsidRDefault="00AD4B4D" w:rsidP="008A1A8C">
      <w:pPr>
        <w:rPr>
          <w:sz w:val="26"/>
          <w:szCs w:val="26"/>
        </w:rPr>
      </w:pPr>
      <w:r>
        <w:rPr>
          <w:sz w:val="26"/>
          <w:szCs w:val="26"/>
        </w:rPr>
        <w:t>System controls the temperature of the market by using sensors.</w:t>
      </w:r>
    </w:p>
    <w:p w:rsidR="00AD4B4D" w:rsidRDefault="00AD4B4D" w:rsidP="008A1A8C">
      <w:pPr>
        <w:spacing w:line="200" w:lineRule="exact"/>
      </w:pPr>
    </w:p>
    <w:p w:rsidR="00AD4B4D" w:rsidRDefault="00AD4B4D" w:rsidP="008A1A8C">
      <w:pPr>
        <w:spacing w:line="200" w:lineRule="exact"/>
      </w:pPr>
    </w:p>
    <w:p w:rsidR="00AD4B4D" w:rsidRDefault="00AD4B4D" w:rsidP="008A1A8C">
      <w:pPr>
        <w:spacing w:before="8" w:line="260" w:lineRule="exact"/>
        <w:rPr>
          <w:sz w:val="26"/>
          <w:szCs w:val="26"/>
        </w:rPr>
      </w:pPr>
    </w:p>
    <w:p w:rsidR="00AD4B4D" w:rsidRDefault="00AD4B4D" w:rsidP="008A1A8C">
      <w:pPr>
        <w:rPr>
          <w:rFonts w:ascii="Calibri" w:eastAsia="Calibri" w:hAnsi="Calibri" w:cs="Calibri"/>
          <w:sz w:val="32"/>
          <w:szCs w:val="32"/>
        </w:rPr>
      </w:pPr>
      <w:r>
        <w:rPr>
          <w:rFonts w:ascii="Calibri" w:eastAsia="Calibri" w:hAnsi="Calibri" w:cs="Calibri"/>
          <w:b/>
          <w:color w:val="002060"/>
          <w:sz w:val="32"/>
          <w:szCs w:val="32"/>
        </w:rPr>
        <w:t>Security System</w:t>
      </w:r>
    </w:p>
    <w:p w:rsidR="00AD4B4D" w:rsidRDefault="00AD4B4D" w:rsidP="008A1A8C">
      <w:pPr>
        <w:spacing w:line="200" w:lineRule="exact"/>
      </w:pPr>
    </w:p>
    <w:p w:rsidR="00AD4B4D" w:rsidRDefault="00AD4B4D" w:rsidP="008A1A8C">
      <w:pPr>
        <w:spacing w:before="12" w:line="200" w:lineRule="exact"/>
      </w:pPr>
    </w:p>
    <w:p w:rsidR="00AD4B4D" w:rsidRDefault="00AD4B4D" w:rsidP="008A1A8C">
      <w:pPr>
        <w:spacing w:line="252" w:lineRule="auto"/>
        <w:ind w:right="539"/>
        <w:rPr>
          <w:sz w:val="26"/>
          <w:szCs w:val="26"/>
        </w:rPr>
      </w:pPr>
      <w:r>
        <w:rPr>
          <w:sz w:val="26"/>
          <w:szCs w:val="26"/>
        </w:rPr>
        <w:t>Dedicates to secure place with cameras inside and outside the market and with alarm devices.</w:t>
      </w:r>
    </w:p>
    <w:p w:rsidR="00AD4B4D" w:rsidRDefault="00AD4B4D" w:rsidP="008A1A8C">
      <w:pPr>
        <w:spacing w:before="8" w:line="140" w:lineRule="exact"/>
        <w:rPr>
          <w:sz w:val="14"/>
          <w:szCs w:val="14"/>
        </w:rPr>
      </w:pPr>
    </w:p>
    <w:p w:rsidR="00AD4B4D" w:rsidRDefault="00AD4B4D" w:rsidP="008A1A8C">
      <w:pPr>
        <w:spacing w:line="200" w:lineRule="exact"/>
      </w:pPr>
    </w:p>
    <w:p w:rsidR="00AD4B4D" w:rsidRDefault="00AD4B4D" w:rsidP="008A1A8C">
      <w:pPr>
        <w:spacing w:line="200" w:lineRule="exact"/>
      </w:pPr>
    </w:p>
    <w:p w:rsidR="00AD4B4D" w:rsidRDefault="00AD4B4D" w:rsidP="008A1A8C">
      <w:pPr>
        <w:rPr>
          <w:rFonts w:ascii="Calibri" w:eastAsia="Calibri" w:hAnsi="Calibri" w:cs="Calibri"/>
          <w:sz w:val="32"/>
          <w:szCs w:val="32"/>
        </w:rPr>
      </w:pPr>
      <w:r>
        <w:rPr>
          <w:rFonts w:ascii="Calibri" w:eastAsia="Calibri" w:hAnsi="Calibri" w:cs="Calibri"/>
          <w:b/>
          <w:color w:val="002060"/>
          <w:sz w:val="32"/>
          <w:szCs w:val="32"/>
        </w:rPr>
        <w:t>Doors System</w:t>
      </w:r>
    </w:p>
    <w:p w:rsidR="00AD4B4D" w:rsidRDefault="00AD4B4D" w:rsidP="008A1A8C">
      <w:pPr>
        <w:spacing w:line="200" w:lineRule="exact"/>
      </w:pPr>
    </w:p>
    <w:p w:rsidR="00AD4B4D" w:rsidRDefault="00AD4B4D" w:rsidP="008A1A8C">
      <w:pPr>
        <w:spacing w:before="12" w:line="200" w:lineRule="exact"/>
      </w:pPr>
    </w:p>
    <w:p w:rsidR="00AD4B4D" w:rsidRDefault="00AD4B4D" w:rsidP="008A1A8C">
      <w:pPr>
        <w:spacing w:line="252" w:lineRule="auto"/>
        <w:ind w:right="62"/>
        <w:rPr>
          <w:sz w:val="26"/>
          <w:szCs w:val="26"/>
        </w:rPr>
      </w:pPr>
      <w:r>
        <w:rPr>
          <w:sz w:val="26"/>
          <w:szCs w:val="26"/>
        </w:rPr>
        <w:t xml:space="preserve">System controls opening and closing the doors of the market. The main doors open by password and the inside doors open automatically using sensors that can detect </w:t>
      </w:r>
      <w:proofErr w:type="gramStart"/>
      <w:r>
        <w:rPr>
          <w:sz w:val="26"/>
          <w:szCs w:val="26"/>
        </w:rPr>
        <w:t>peoples</w:t>
      </w:r>
      <w:proofErr w:type="gramEnd"/>
      <w:r>
        <w:rPr>
          <w:sz w:val="26"/>
          <w:szCs w:val="26"/>
        </w:rPr>
        <w:t xml:space="preserve"> motion.</w:t>
      </w: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before="9" w:line="220" w:lineRule="exact"/>
        <w:rPr>
          <w:sz w:val="22"/>
          <w:szCs w:val="22"/>
        </w:rPr>
      </w:pPr>
    </w:p>
    <w:p w:rsidR="00AD4B4D" w:rsidRDefault="00AD4B4D" w:rsidP="008A1A8C">
      <w:pPr>
        <w:rPr>
          <w:rFonts w:ascii="Arial" w:eastAsia="Arial" w:hAnsi="Arial" w:cs="Arial"/>
          <w:sz w:val="42"/>
          <w:szCs w:val="42"/>
        </w:rPr>
      </w:pPr>
      <w:r>
        <w:rPr>
          <w:rFonts w:ascii="Arial" w:eastAsia="Arial" w:hAnsi="Arial" w:cs="Arial"/>
          <w:b/>
          <w:color w:val="666666"/>
          <w:sz w:val="42"/>
          <w:szCs w:val="42"/>
        </w:rPr>
        <w:t>Implementation of Barcoding in</w:t>
      </w:r>
    </w:p>
    <w:p w:rsidR="00AD4B4D" w:rsidRDefault="00AD4B4D" w:rsidP="008A1A8C">
      <w:pPr>
        <w:spacing w:before="2" w:line="100" w:lineRule="exact"/>
        <w:rPr>
          <w:sz w:val="10"/>
          <w:szCs w:val="10"/>
        </w:rPr>
      </w:pPr>
    </w:p>
    <w:p w:rsidR="00AD4B4D" w:rsidRDefault="00AD4B4D" w:rsidP="008A1A8C">
      <w:pPr>
        <w:rPr>
          <w:rFonts w:ascii="Arial" w:eastAsia="Arial" w:hAnsi="Arial" w:cs="Arial"/>
          <w:sz w:val="42"/>
          <w:szCs w:val="42"/>
        </w:rPr>
      </w:pPr>
      <w:r>
        <w:rPr>
          <w:noProof/>
        </w:rPr>
        <mc:AlternateContent>
          <mc:Choice Requires="wpg">
            <w:drawing>
              <wp:anchor distT="0" distB="0" distL="114300" distR="114300" simplePos="0" relativeHeight="251661312" behindDoc="1" locked="0" layoutInCell="1" allowOverlap="1">
                <wp:simplePos x="0" y="0"/>
                <wp:positionH relativeFrom="page">
                  <wp:posOffset>1371600</wp:posOffset>
                </wp:positionH>
                <wp:positionV relativeFrom="paragraph">
                  <wp:posOffset>416560</wp:posOffset>
                </wp:positionV>
                <wp:extent cx="5486400" cy="0"/>
                <wp:effectExtent l="9525" t="6985" r="9525" b="1206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0"/>
                          <a:chOff x="2160" y="656"/>
                          <a:chExt cx="8640" cy="0"/>
                        </a:xfrm>
                      </wpg:grpSpPr>
                      <wps:wsp>
                        <wps:cNvPr id="4" name="Freeform 616"/>
                        <wps:cNvSpPr>
                          <a:spLocks/>
                        </wps:cNvSpPr>
                        <wps:spPr bwMode="auto">
                          <a:xfrm>
                            <a:off x="2160" y="656"/>
                            <a:ext cx="8640" cy="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10795">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76EFAD" id="Group 3" o:spid="_x0000_s1026" style="position:absolute;left:0;text-align:left;margin-left:108pt;margin-top:32.8pt;width:6in;height:0;z-index:-251658240;mso-position-horizontal-relative:page" coordorigin="2160,656" coordsize="8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">
                <v:shape id="Freeform 616" o:spid="_x0000_s1027" style="position:absolute;left:2160;top:656;width:8640;height:0;visibility:visible;mso-wrap-style:square;v-text-anchor:top" coordsize="8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" path="m,l8640,e" filled="f" strokecolor="#999" strokeweight=".85pt">
                  <v:path arrowok="t" o:connecttype="custom" o:connectlocs="0,0;8640,0" o:connectangles="0,0"/>
                </v:shape>
                <w10:wrap anchorx="page"/>
              </v:group>
            </w:pict>
          </mc:Fallback>
        </mc:AlternateContent>
      </w:r>
      <w:r>
        <w:rPr>
          <w:rFonts w:ascii="Arial" w:eastAsia="Arial" w:hAnsi="Arial" w:cs="Arial"/>
          <w:b/>
          <w:color w:val="666666"/>
          <w:sz w:val="42"/>
          <w:szCs w:val="42"/>
        </w:rPr>
        <w:t>Businesses</w:t>
      </w:r>
    </w:p>
    <w:p w:rsidR="00AD4B4D" w:rsidRDefault="00AD4B4D" w:rsidP="008A1A8C">
      <w:pPr>
        <w:spacing w:before="2" w:line="140" w:lineRule="exact"/>
        <w:rPr>
          <w:sz w:val="14"/>
          <w:szCs w:val="14"/>
        </w:rPr>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200" w:lineRule="exact"/>
      </w:pPr>
    </w:p>
    <w:p w:rsidR="00AD4B4D" w:rsidRDefault="00AD4B4D" w:rsidP="008A1A8C">
      <w:pPr>
        <w:spacing w:line="348" w:lineRule="auto"/>
        <w:ind w:right="67"/>
        <w:jc w:val="both"/>
        <w:rPr>
          <w:rFonts w:ascii="Calibri" w:eastAsia="Calibri" w:hAnsi="Calibri" w:cs="Calibri"/>
          <w:sz w:val="22"/>
          <w:szCs w:val="22"/>
        </w:rPr>
      </w:pPr>
      <w:proofErr w:type="gramStart"/>
      <w:r>
        <w:rPr>
          <w:rFonts w:ascii="Calibri" w:eastAsia="Calibri" w:hAnsi="Calibri" w:cs="Calibri"/>
          <w:color w:val="212121"/>
          <w:sz w:val="22"/>
          <w:szCs w:val="22"/>
        </w:rPr>
        <w:t>The  advent</w:t>
      </w:r>
      <w:proofErr w:type="gramEnd"/>
      <w:r>
        <w:rPr>
          <w:rFonts w:ascii="Calibri" w:eastAsia="Calibri" w:hAnsi="Calibri" w:cs="Calibri"/>
          <w:color w:val="212121"/>
          <w:sz w:val="22"/>
          <w:szCs w:val="22"/>
        </w:rPr>
        <w:t xml:space="preserve">  of  barcode  technology  has  greatly  reduced  the  hassles  of  tracking  supply  and commodity sale records for retailers across the globe. Over the years, the technology has been </w:t>
      </w:r>
      <w:proofErr w:type="gramStart"/>
      <w:r>
        <w:rPr>
          <w:rFonts w:ascii="Calibri" w:eastAsia="Calibri" w:hAnsi="Calibri" w:cs="Calibri"/>
          <w:color w:val="212121"/>
          <w:sz w:val="22"/>
          <w:szCs w:val="22"/>
        </w:rPr>
        <w:t>consistently  improved</w:t>
      </w:r>
      <w:proofErr w:type="gramEnd"/>
      <w:r>
        <w:rPr>
          <w:rFonts w:ascii="Calibri" w:eastAsia="Calibri" w:hAnsi="Calibri" w:cs="Calibri"/>
          <w:color w:val="212121"/>
          <w:sz w:val="22"/>
          <w:szCs w:val="22"/>
        </w:rPr>
        <w:t xml:space="preserve">  and  made  more  efficient.  </w:t>
      </w:r>
      <w:proofErr w:type="gramStart"/>
      <w:r>
        <w:rPr>
          <w:rFonts w:ascii="Calibri" w:eastAsia="Calibri" w:hAnsi="Calibri" w:cs="Calibri"/>
          <w:color w:val="212121"/>
          <w:sz w:val="22"/>
          <w:szCs w:val="22"/>
        </w:rPr>
        <w:t>Currently,  barcode</w:t>
      </w:r>
      <w:proofErr w:type="gramEnd"/>
      <w:r>
        <w:rPr>
          <w:rFonts w:ascii="Calibri" w:eastAsia="Calibri" w:hAnsi="Calibri" w:cs="Calibri"/>
          <w:color w:val="212121"/>
          <w:sz w:val="22"/>
          <w:szCs w:val="22"/>
        </w:rPr>
        <w:t xml:space="preserve">  solutions  are  being  used across   various   domains   owing   to  their  exponential  capabilities  in  systematically  recording information  such  as  product  count,  date  of  manufacturing,  date  on  which  the  product  was supplied   to   the   retailer   and   selling   price.   </w:t>
      </w:r>
      <w:proofErr w:type="gramStart"/>
      <w:r>
        <w:rPr>
          <w:rFonts w:ascii="Calibri" w:eastAsia="Calibri" w:hAnsi="Calibri" w:cs="Calibri"/>
          <w:color w:val="212121"/>
          <w:sz w:val="22"/>
          <w:szCs w:val="22"/>
        </w:rPr>
        <w:t xml:space="preserve">Moreover,   </w:t>
      </w:r>
      <w:proofErr w:type="gramEnd"/>
      <w:r>
        <w:rPr>
          <w:rFonts w:ascii="Calibri" w:eastAsia="Calibri" w:hAnsi="Calibri" w:cs="Calibri"/>
          <w:color w:val="212121"/>
          <w:sz w:val="22"/>
          <w:szCs w:val="22"/>
        </w:rPr>
        <w:t xml:space="preserve">the  emergence  of  e-commerce  and intra-regional  markets  that  offer  </w:t>
      </w:r>
      <w:proofErr w:type="spellStart"/>
      <w:r>
        <w:rPr>
          <w:rFonts w:ascii="Calibri" w:eastAsia="Calibri" w:hAnsi="Calibri" w:cs="Calibri"/>
          <w:color w:val="212121"/>
          <w:sz w:val="22"/>
          <w:szCs w:val="22"/>
        </w:rPr>
        <w:t>specialised</w:t>
      </w:r>
      <w:proofErr w:type="spellEnd"/>
      <w:r>
        <w:rPr>
          <w:rFonts w:ascii="Calibri" w:eastAsia="Calibri" w:hAnsi="Calibri" w:cs="Calibri"/>
          <w:color w:val="212121"/>
          <w:sz w:val="22"/>
          <w:szCs w:val="22"/>
        </w:rPr>
        <w:t xml:space="preserve">  services  to  a  wide  range  of  sectors  has  further</w:t>
      </w:r>
    </w:p>
    <w:p w:rsidR="00AD4B4D" w:rsidRDefault="00AD4B4D" w:rsidP="008A1A8C">
      <w:pPr>
        <w:spacing w:line="348" w:lineRule="auto"/>
        <w:rPr>
          <w:rFonts w:ascii="Calibri" w:eastAsia="Calibri" w:hAnsi="Calibri" w:cs="Calibri"/>
          <w:sz w:val="22"/>
          <w:szCs w:val="22"/>
        </w:rPr>
        <w:sectPr w:rsidR="00AD4B4D">
          <w:pgSz w:w="12240" w:h="15840"/>
          <w:pgMar w:top="1380" w:right="1340" w:bottom="280" w:left="1720" w:header="720" w:footer="720" w:gutter="0"/>
          <w:cols w:space="720"/>
        </w:sectPr>
      </w:pPr>
    </w:p>
    <w:p w:rsidR="00AD4B4D" w:rsidRDefault="00AD4B4D" w:rsidP="008A1A8C">
      <w:pPr>
        <w:spacing w:before="56" w:line="348" w:lineRule="auto"/>
        <w:ind w:right="60"/>
        <w:jc w:val="both"/>
        <w:rPr>
          <w:rFonts w:ascii="Calibri" w:eastAsia="Calibri" w:hAnsi="Calibri" w:cs="Calibri"/>
          <w:sz w:val="22"/>
          <w:szCs w:val="22"/>
        </w:rPr>
      </w:pPr>
      <w:proofErr w:type="gramStart"/>
      <w:r>
        <w:rPr>
          <w:rFonts w:ascii="Calibri" w:eastAsia="Calibri" w:hAnsi="Calibri" w:cs="Calibri"/>
          <w:color w:val="212121"/>
          <w:sz w:val="22"/>
          <w:szCs w:val="22"/>
        </w:rPr>
        <w:lastRenderedPageBreak/>
        <w:t>expanded  its</w:t>
      </w:r>
      <w:proofErr w:type="gramEnd"/>
      <w:r>
        <w:rPr>
          <w:rFonts w:ascii="Calibri" w:eastAsia="Calibri" w:hAnsi="Calibri" w:cs="Calibri"/>
          <w:color w:val="212121"/>
          <w:sz w:val="22"/>
          <w:szCs w:val="22"/>
        </w:rPr>
        <w:t xml:space="preserve">  application  base.  </w:t>
      </w:r>
      <w:proofErr w:type="gramStart"/>
      <w:r>
        <w:rPr>
          <w:rFonts w:ascii="Calibri" w:eastAsia="Calibri" w:hAnsi="Calibri" w:cs="Calibri"/>
          <w:color w:val="212121"/>
          <w:sz w:val="22"/>
          <w:szCs w:val="22"/>
        </w:rPr>
        <w:t>Future  Market</w:t>
      </w:r>
      <w:proofErr w:type="gramEnd"/>
      <w:r>
        <w:rPr>
          <w:rFonts w:ascii="Calibri" w:eastAsia="Calibri" w:hAnsi="Calibri" w:cs="Calibri"/>
          <w:color w:val="212121"/>
          <w:sz w:val="22"/>
          <w:szCs w:val="22"/>
        </w:rPr>
        <w:t xml:space="preserve"> Insights (FMI) in its latest report titled “</w:t>
      </w:r>
      <w:r>
        <w:rPr>
          <w:rFonts w:ascii="Calibri" w:eastAsia="Calibri" w:hAnsi="Calibri" w:cs="Calibri"/>
          <w:b/>
          <w:color w:val="212121"/>
          <w:sz w:val="22"/>
          <w:szCs w:val="22"/>
        </w:rPr>
        <w:t>Barcode Scanner  Market:  Global  Industry  Analysis  and  Opportunity  Assessment,  2017–2027</w:t>
      </w:r>
      <w:r>
        <w:rPr>
          <w:rFonts w:ascii="Calibri" w:eastAsia="Calibri" w:hAnsi="Calibri" w:cs="Calibri"/>
          <w:color w:val="212121"/>
          <w:sz w:val="22"/>
          <w:szCs w:val="22"/>
        </w:rPr>
        <w:t xml:space="preserve">”  reveals that  use  of  barcode  technology  is  rapidly  rising  in  both  retail  and  manufacturing  industries. </w:t>
      </w:r>
      <w:proofErr w:type="gramStart"/>
      <w:r>
        <w:rPr>
          <w:rFonts w:ascii="Calibri" w:eastAsia="Calibri" w:hAnsi="Calibri" w:cs="Calibri"/>
          <w:color w:val="212121"/>
          <w:sz w:val="22"/>
          <w:szCs w:val="22"/>
        </w:rPr>
        <w:t>Barcode  scanners</w:t>
      </w:r>
      <w:proofErr w:type="gramEnd"/>
      <w:r>
        <w:rPr>
          <w:rFonts w:ascii="Calibri" w:eastAsia="Calibri" w:hAnsi="Calibri" w:cs="Calibri"/>
          <w:color w:val="212121"/>
          <w:sz w:val="22"/>
          <w:szCs w:val="22"/>
        </w:rPr>
        <w:t xml:space="preserve">  have  become  one  of  the  best  solutions  for  recording  product  information without   making   any   major   manual   effort.   </w:t>
      </w:r>
      <w:proofErr w:type="gramStart"/>
      <w:r>
        <w:rPr>
          <w:rFonts w:ascii="Calibri" w:eastAsia="Calibri" w:hAnsi="Calibri" w:cs="Calibri"/>
          <w:color w:val="212121"/>
          <w:sz w:val="22"/>
          <w:szCs w:val="22"/>
        </w:rPr>
        <w:t>The  technological</w:t>
      </w:r>
      <w:proofErr w:type="gramEnd"/>
      <w:r>
        <w:rPr>
          <w:rFonts w:ascii="Calibri" w:eastAsia="Calibri" w:hAnsi="Calibri" w:cs="Calibri"/>
          <w:color w:val="212121"/>
          <w:sz w:val="22"/>
          <w:szCs w:val="22"/>
        </w:rPr>
        <w:t xml:space="preserve">  advantages  and  cutting-edge features of barcode scanners are also making them popular in the healthcare industry. Barcode </w:t>
      </w:r>
      <w:proofErr w:type="gramStart"/>
      <w:r>
        <w:rPr>
          <w:rFonts w:ascii="Calibri" w:eastAsia="Calibri" w:hAnsi="Calibri" w:cs="Calibri"/>
          <w:color w:val="212121"/>
          <w:sz w:val="22"/>
          <w:szCs w:val="22"/>
        </w:rPr>
        <w:t>technology  can</w:t>
      </w:r>
      <w:proofErr w:type="gramEnd"/>
      <w:r>
        <w:rPr>
          <w:rFonts w:ascii="Calibri" w:eastAsia="Calibri" w:hAnsi="Calibri" w:cs="Calibri"/>
          <w:color w:val="212121"/>
          <w:sz w:val="22"/>
          <w:szCs w:val="22"/>
        </w:rPr>
        <w:t xml:space="preserve">  help  rectify  medication  errors,  medical  practitioners  and  physicians  can easily get information about medicines as well as their manufacturing dates.</w:t>
      </w:r>
    </w:p>
    <w:p w:rsidR="00AD4B4D" w:rsidRDefault="00AD4B4D" w:rsidP="008A1A8C">
      <w:pPr>
        <w:spacing w:before="7" w:line="180" w:lineRule="exact"/>
        <w:rPr>
          <w:sz w:val="18"/>
          <w:szCs w:val="18"/>
        </w:rPr>
      </w:pPr>
    </w:p>
    <w:p w:rsidR="00AD4B4D" w:rsidRDefault="00AD4B4D" w:rsidP="008A1A8C">
      <w:pPr>
        <w:spacing w:line="348" w:lineRule="auto"/>
        <w:ind w:right="67"/>
        <w:jc w:val="both"/>
        <w:rPr>
          <w:rFonts w:ascii="Calibri" w:eastAsia="Calibri" w:hAnsi="Calibri" w:cs="Calibri"/>
          <w:sz w:val="22"/>
          <w:szCs w:val="22"/>
        </w:rPr>
      </w:pPr>
      <w:r>
        <w:rPr>
          <w:rFonts w:ascii="Calibri" w:eastAsia="Calibri" w:hAnsi="Calibri" w:cs="Calibri"/>
          <w:color w:val="212121"/>
          <w:sz w:val="22"/>
          <w:szCs w:val="22"/>
        </w:rPr>
        <w:t xml:space="preserve">The  report further cites that the global </w:t>
      </w:r>
      <w:hyperlink r:id="rId25" w:history="1">
        <w:r>
          <w:rPr>
            <w:rStyle w:val="Hyperlink"/>
            <w:rFonts w:ascii="Calibri" w:eastAsia="Calibri" w:hAnsi="Calibri" w:cs="Calibri"/>
            <w:color w:val="FE4E00"/>
            <w:sz w:val="21"/>
            <w:szCs w:val="21"/>
            <w:u w:color="FE4E00"/>
          </w:rPr>
          <w:t>barcode scanners market</w:t>
        </w:r>
        <w:r>
          <w:rPr>
            <w:rStyle w:val="Hyperlink"/>
            <w:rFonts w:ascii="Calibri" w:eastAsia="Calibri" w:hAnsi="Calibri" w:cs="Calibri"/>
            <w:color w:val="FE4E00"/>
            <w:sz w:val="21"/>
            <w:szCs w:val="21"/>
            <w:u w:color="000000"/>
          </w:rPr>
          <w:t xml:space="preserve"> </w:t>
        </w:r>
        <w:r>
          <w:rPr>
            <w:rStyle w:val="Hyperlink"/>
            <w:rFonts w:ascii="Calibri" w:eastAsia="Calibri" w:hAnsi="Calibri" w:cs="Calibri"/>
            <w:color w:val="212121"/>
            <w:sz w:val="22"/>
            <w:szCs w:val="22"/>
            <w:u w:color="000000"/>
          </w:rPr>
          <w:t>will expand at a CAGR of 7.6%</w:t>
        </w:r>
      </w:hyperlink>
      <w:r>
        <w:rPr>
          <w:rFonts w:ascii="Calibri" w:eastAsia="Calibri" w:hAnsi="Calibri" w:cs="Calibri"/>
          <w:color w:val="212121"/>
          <w:sz w:val="22"/>
          <w:szCs w:val="22"/>
        </w:rPr>
        <w:t xml:space="preserve"> over  the  forecast  period  (2017–2027)  and  account  for  US$  10.8  Bn  by  2027-end.  </w:t>
      </w:r>
      <w:proofErr w:type="gramStart"/>
      <w:r>
        <w:rPr>
          <w:rFonts w:ascii="Calibri" w:eastAsia="Calibri" w:hAnsi="Calibri" w:cs="Calibri"/>
          <w:color w:val="212121"/>
          <w:sz w:val="22"/>
          <w:szCs w:val="22"/>
        </w:rPr>
        <w:t>During  the</w:t>
      </w:r>
      <w:proofErr w:type="gramEnd"/>
      <w:r>
        <w:rPr>
          <w:rFonts w:ascii="Calibri" w:eastAsia="Calibri" w:hAnsi="Calibri" w:cs="Calibri"/>
          <w:color w:val="212121"/>
          <w:sz w:val="22"/>
          <w:szCs w:val="22"/>
        </w:rPr>
        <w:t xml:space="preserve"> same  duration,  the  market  is  also  expected  to  reflect  a  CAGR  of  6.4%  in  terms  of  volume, reaching 38.7 Mn units over 2027-end. Around 20.7 Mn units of barcode scanners are expected to be sold by the end of 2017.</w:t>
      </w:r>
    </w:p>
    <w:p w:rsidR="00AD4B4D" w:rsidRDefault="00AD4B4D" w:rsidP="008A1A8C">
      <w:pPr>
        <w:spacing w:before="7" w:line="180" w:lineRule="exact"/>
        <w:rPr>
          <w:sz w:val="18"/>
          <w:szCs w:val="18"/>
        </w:rPr>
      </w:pPr>
    </w:p>
    <w:p w:rsidR="00AD4B4D" w:rsidRDefault="00AD4B4D" w:rsidP="008A1A8C">
      <w:pPr>
        <w:ind w:right="4796"/>
        <w:jc w:val="both"/>
        <w:rPr>
          <w:rFonts w:ascii="Calibri" w:eastAsia="Calibri" w:hAnsi="Calibri" w:cs="Calibri"/>
          <w:sz w:val="22"/>
          <w:szCs w:val="22"/>
        </w:rPr>
      </w:pPr>
      <w:r>
        <w:rPr>
          <w:rFonts w:ascii="Calibri" w:eastAsia="Calibri" w:hAnsi="Calibri" w:cs="Calibri"/>
          <w:b/>
          <w:color w:val="212121"/>
          <w:sz w:val="22"/>
          <w:szCs w:val="22"/>
        </w:rPr>
        <w:t>Additional Highlights of the report Include:</w:t>
      </w:r>
    </w:p>
    <w:p w:rsidR="00AD4B4D" w:rsidRDefault="00AD4B4D" w:rsidP="008A1A8C">
      <w:pPr>
        <w:spacing w:before="6" w:line="280" w:lineRule="exact"/>
        <w:rPr>
          <w:sz w:val="28"/>
          <w:szCs w:val="28"/>
        </w:rPr>
      </w:pPr>
    </w:p>
    <w:p w:rsidR="00AD4B4D" w:rsidRDefault="00AD4B4D" w:rsidP="008A1A8C">
      <w:pPr>
        <w:spacing w:line="348" w:lineRule="auto"/>
        <w:ind w:right="60"/>
        <w:jc w:val="both"/>
        <w:rPr>
          <w:rFonts w:ascii="Calibri" w:eastAsia="Calibri" w:hAnsi="Calibri" w:cs="Calibri"/>
          <w:sz w:val="22"/>
          <w:szCs w:val="22"/>
        </w:rPr>
      </w:pPr>
      <w:r>
        <w:rPr>
          <w:rFonts w:ascii="Calibri" w:eastAsia="Calibri" w:hAnsi="Calibri" w:cs="Calibri"/>
          <w:color w:val="212121"/>
          <w:sz w:val="22"/>
          <w:szCs w:val="22"/>
        </w:rPr>
        <w:t xml:space="preserve">In 2017 and beyond, laser-based scanner is expected to remain as the prime technology. Laser </w:t>
      </w:r>
      <w:proofErr w:type="gramStart"/>
      <w:r>
        <w:rPr>
          <w:rFonts w:ascii="Calibri" w:eastAsia="Calibri" w:hAnsi="Calibri" w:cs="Calibri"/>
          <w:color w:val="212121"/>
          <w:sz w:val="22"/>
          <w:szCs w:val="22"/>
        </w:rPr>
        <w:t>scanners  are</w:t>
      </w:r>
      <w:proofErr w:type="gramEnd"/>
      <w:r>
        <w:rPr>
          <w:rFonts w:ascii="Calibri" w:eastAsia="Calibri" w:hAnsi="Calibri" w:cs="Calibri"/>
          <w:color w:val="212121"/>
          <w:sz w:val="22"/>
          <w:szCs w:val="22"/>
        </w:rPr>
        <w:t xml:space="preserve">  widely  used  in  regions  with  established manufacturing and retail sectors such as Western Europe and North America. By the 2017-end, laser scanners are estimated to accounts </w:t>
      </w:r>
      <w:proofErr w:type="gramStart"/>
      <w:r>
        <w:rPr>
          <w:rFonts w:ascii="Calibri" w:eastAsia="Calibri" w:hAnsi="Calibri" w:cs="Calibri"/>
          <w:color w:val="212121"/>
          <w:sz w:val="22"/>
          <w:szCs w:val="22"/>
        </w:rPr>
        <w:t>for  32.3</w:t>
      </w:r>
      <w:proofErr w:type="gramEnd"/>
      <w:r>
        <w:rPr>
          <w:rFonts w:ascii="Calibri" w:eastAsia="Calibri" w:hAnsi="Calibri" w:cs="Calibri"/>
          <w:color w:val="212121"/>
          <w:sz w:val="22"/>
          <w:szCs w:val="22"/>
        </w:rPr>
        <w:t xml:space="preserve">%  revenue  share  of  the  market  and  will  continue  to  be  the  most  preferred  barcode reader   technology   throughout   the   assessment   period.   </w:t>
      </w:r>
      <w:proofErr w:type="gramStart"/>
      <w:r>
        <w:rPr>
          <w:rFonts w:ascii="Calibri" w:eastAsia="Calibri" w:hAnsi="Calibri" w:cs="Calibri"/>
          <w:color w:val="212121"/>
          <w:sz w:val="22"/>
          <w:szCs w:val="22"/>
        </w:rPr>
        <w:t xml:space="preserve">However,   </w:t>
      </w:r>
      <w:proofErr w:type="gramEnd"/>
      <w:r>
        <w:rPr>
          <w:rFonts w:ascii="Calibri" w:eastAsia="Calibri" w:hAnsi="Calibri" w:cs="Calibri"/>
          <w:color w:val="212121"/>
          <w:sz w:val="22"/>
          <w:szCs w:val="22"/>
        </w:rPr>
        <w:t xml:space="preserve">camera-based   reader   is anticipated  to  see  the  fast  adoption  as  these  scanners  are  innovative  and  configured  with advanced  2D  imaging  technology.  </w:t>
      </w:r>
      <w:proofErr w:type="gramStart"/>
      <w:r>
        <w:rPr>
          <w:rFonts w:ascii="Calibri" w:eastAsia="Calibri" w:hAnsi="Calibri" w:cs="Calibri"/>
          <w:color w:val="212121"/>
          <w:sz w:val="22"/>
          <w:szCs w:val="22"/>
        </w:rPr>
        <w:t>Based  on</w:t>
      </w:r>
      <w:proofErr w:type="gramEnd"/>
      <w:r>
        <w:rPr>
          <w:rFonts w:ascii="Calibri" w:eastAsia="Calibri" w:hAnsi="Calibri" w:cs="Calibri"/>
          <w:color w:val="212121"/>
          <w:sz w:val="22"/>
          <w:szCs w:val="22"/>
        </w:rPr>
        <w:t xml:space="preserve">  product  type,  portable/handheld  scanners  are expected  to  remain  top  choices  of  barcode  scanners  amongst  consumers  over  the  forecast period.   Owing   to   characteristics   such   as   faster   print   speed   and   </w:t>
      </w:r>
      <w:proofErr w:type="gramStart"/>
      <w:r>
        <w:rPr>
          <w:rFonts w:ascii="Calibri" w:eastAsia="Calibri" w:hAnsi="Calibri" w:cs="Calibri"/>
          <w:color w:val="212121"/>
          <w:sz w:val="22"/>
          <w:szCs w:val="22"/>
        </w:rPr>
        <w:t xml:space="preserve">versatility,   </w:t>
      </w:r>
      <w:proofErr w:type="gramEnd"/>
      <w:r>
        <w:rPr>
          <w:rFonts w:ascii="Calibri" w:eastAsia="Calibri" w:hAnsi="Calibri" w:cs="Calibri"/>
          <w:color w:val="212121"/>
          <w:sz w:val="22"/>
          <w:szCs w:val="22"/>
        </w:rPr>
        <w:t xml:space="preserve">demand   for portable/handheld  barcode  scanners  is  rapidly  increasing  in various parts of the world. Use of </w:t>
      </w:r>
      <w:proofErr w:type="gramStart"/>
      <w:r>
        <w:rPr>
          <w:rFonts w:ascii="Calibri" w:eastAsia="Calibri" w:hAnsi="Calibri" w:cs="Calibri"/>
          <w:color w:val="212121"/>
          <w:sz w:val="22"/>
          <w:szCs w:val="22"/>
        </w:rPr>
        <w:t>barcode  scanners</w:t>
      </w:r>
      <w:proofErr w:type="gramEnd"/>
      <w:r>
        <w:rPr>
          <w:rFonts w:ascii="Calibri" w:eastAsia="Calibri" w:hAnsi="Calibri" w:cs="Calibri"/>
          <w:color w:val="212121"/>
          <w:sz w:val="22"/>
          <w:szCs w:val="22"/>
        </w:rPr>
        <w:t xml:space="preserve">  in  the  retail  and  commercial  sector  continues  to  be  the  highest  and  is expected  account  for  a  major  chunk  of  revenue  over  the  forecast  period.  </w:t>
      </w:r>
      <w:proofErr w:type="gramStart"/>
      <w:r>
        <w:rPr>
          <w:rFonts w:ascii="Calibri" w:eastAsia="Calibri" w:hAnsi="Calibri" w:cs="Calibri"/>
          <w:color w:val="212121"/>
          <w:sz w:val="22"/>
          <w:szCs w:val="22"/>
        </w:rPr>
        <w:t>Meanwhile,  the</w:t>
      </w:r>
      <w:proofErr w:type="gramEnd"/>
      <w:r>
        <w:rPr>
          <w:rFonts w:ascii="Calibri" w:eastAsia="Calibri" w:hAnsi="Calibri" w:cs="Calibri"/>
          <w:color w:val="212121"/>
          <w:sz w:val="22"/>
          <w:szCs w:val="22"/>
        </w:rPr>
        <w:t xml:space="preserve"> healthcare industry is swiftly adopting the barcode technology as well.</w:t>
      </w:r>
    </w:p>
    <w:p w:rsidR="00AD4B4D" w:rsidRDefault="00AD4B4D" w:rsidP="008A1A8C">
      <w:pPr>
        <w:spacing w:before="7" w:line="180" w:lineRule="exact"/>
        <w:rPr>
          <w:sz w:val="18"/>
          <w:szCs w:val="18"/>
        </w:rPr>
      </w:pPr>
    </w:p>
    <w:p w:rsidR="00AD4B4D" w:rsidRDefault="00AD4B4D" w:rsidP="008A1A8C">
      <w:pPr>
        <w:spacing w:line="348" w:lineRule="auto"/>
        <w:ind w:right="61"/>
        <w:jc w:val="both"/>
        <w:rPr>
          <w:rFonts w:ascii="Calibri" w:eastAsia="Calibri" w:hAnsi="Calibri" w:cs="Calibri"/>
          <w:sz w:val="22"/>
          <w:szCs w:val="22"/>
        </w:rPr>
      </w:pPr>
      <w:r>
        <w:rPr>
          <w:rFonts w:ascii="Calibri" w:eastAsia="Calibri" w:hAnsi="Calibri" w:cs="Calibri"/>
          <w:color w:val="212121"/>
          <w:sz w:val="22"/>
          <w:szCs w:val="22"/>
        </w:rPr>
        <w:t xml:space="preserve">Amongst regions, markets in Asia Pacific excluding Japan (APEJ) and North America are expected </w:t>
      </w:r>
      <w:proofErr w:type="gramStart"/>
      <w:r>
        <w:rPr>
          <w:rFonts w:ascii="Calibri" w:eastAsia="Calibri" w:hAnsi="Calibri" w:cs="Calibri"/>
          <w:color w:val="212121"/>
          <w:sz w:val="22"/>
          <w:szCs w:val="22"/>
        </w:rPr>
        <w:t>to  exhibit</w:t>
      </w:r>
      <w:proofErr w:type="gramEnd"/>
      <w:r>
        <w:rPr>
          <w:rFonts w:ascii="Calibri" w:eastAsia="Calibri" w:hAnsi="Calibri" w:cs="Calibri"/>
          <w:color w:val="212121"/>
          <w:sz w:val="22"/>
          <w:szCs w:val="22"/>
        </w:rPr>
        <w:t xml:space="preserve">  high  growth potentials. In APEJ, China and India are projected to achieve impressive </w:t>
      </w:r>
      <w:proofErr w:type="gramStart"/>
      <w:r>
        <w:rPr>
          <w:rFonts w:ascii="Calibri" w:eastAsia="Calibri" w:hAnsi="Calibri" w:cs="Calibri"/>
          <w:color w:val="212121"/>
          <w:sz w:val="22"/>
          <w:szCs w:val="22"/>
        </w:rPr>
        <w:t>growth  of</w:t>
      </w:r>
      <w:proofErr w:type="gramEnd"/>
      <w:r>
        <w:rPr>
          <w:rFonts w:ascii="Calibri" w:eastAsia="Calibri" w:hAnsi="Calibri" w:cs="Calibri"/>
          <w:color w:val="212121"/>
          <w:sz w:val="22"/>
          <w:szCs w:val="22"/>
        </w:rPr>
        <w:t xml:space="preserve"> their barcode scanner market. By 2017-end, the region is projected to account for a revenue share of 29.5%, which is expected to increase to 33.8% towards the end of the forecast</w:t>
      </w:r>
    </w:p>
    <w:p w:rsidR="00AD4B4D" w:rsidRDefault="00AD4B4D" w:rsidP="008A1A8C">
      <w:pPr>
        <w:spacing w:line="348" w:lineRule="auto"/>
        <w:rPr>
          <w:rFonts w:ascii="Calibri" w:eastAsia="Calibri" w:hAnsi="Calibri" w:cs="Calibri"/>
          <w:sz w:val="22"/>
          <w:szCs w:val="22"/>
        </w:rPr>
        <w:sectPr w:rsidR="00AD4B4D">
          <w:pgSz w:w="12240" w:h="15840"/>
          <w:pgMar w:top="1380" w:right="1340" w:bottom="280" w:left="1720" w:header="720" w:footer="720" w:gutter="0"/>
          <w:cols w:space="720"/>
        </w:sectPr>
      </w:pPr>
    </w:p>
    <w:p w:rsidR="00AD4B4D" w:rsidRDefault="00AD4B4D" w:rsidP="008A1A8C">
      <w:pPr>
        <w:spacing w:before="56" w:line="348" w:lineRule="auto"/>
        <w:ind w:right="67"/>
        <w:jc w:val="both"/>
        <w:rPr>
          <w:rFonts w:ascii="Calibri" w:eastAsia="Calibri" w:hAnsi="Calibri" w:cs="Calibri"/>
          <w:sz w:val="22"/>
          <w:szCs w:val="22"/>
        </w:rPr>
      </w:pPr>
      <w:r>
        <w:rPr>
          <w:rFonts w:ascii="Calibri" w:eastAsia="Calibri" w:hAnsi="Calibri" w:cs="Calibri"/>
          <w:color w:val="212121"/>
          <w:sz w:val="22"/>
          <w:szCs w:val="22"/>
        </w:rPr>
        <w:lastRenderedPageBreak/>
        <w:t xml:space="preserve">period.   Market   players   are   targeting   </w:t>
      </w:r>
      <w:proofErr w:type="gramStart"/>
      <w:r>
        <w:rPr>
          <w:rFonts w:ascii="Calibri" w:eastAsia="Calibri" w:hAnsi="Calibri" w:cs="Calibri"/>
          <w:color w:val="212121"/>
          <w:sz w:val="22"/>
          <w:szCs w:val="22"/>
        </w:rPr>
        <w:t>APEJ  as</w:t>
      </w:r>
      <w:proofErr w:type="gramEnd"/>
      <w:r>
        <w:rPr>
          <w:rFonts w:ascii="Calibri" w:eastAsia="Calibri" w:hAnsi="Calibri" w:cs="Calibri"/>
          <w:color w:val="212121"/>
          <w:sz w:val="22"/>
          <w:szCs w:val="22"/>
        </w:rPr>
        <w:t xml:space="preserve">  their  key  sales  region.    </w:t>
      </w:r>
      <w:proofErr w:type="gramStart"/>
      <w:r>
        <w:rPr>
          <w:rFonts w:ascii="Calibri" w:eastAsia="Calibri" w:hAnsi="Calibri" w:cs="Calibri"/>
          <w:color w:val="212121"/>
          <w:sz w:val="22"/>
          <w:szCs w:val="22"/>
        </w:rPr>
        <w:t>Zebra  Technologies</w:t>
      </w:r>
      <w:proofErr w:type="gramEnd"/>
      <w:r>
        <w:rPr>
          <w:rFonts w:ascii="Calibri" w:eastAsia="Calibri" w:hAnsi="Calibri" w:cs="Calibri"/>
          <w:color w:val="212121"/>
          <w:sz w:val="22"/>
          <w:szCs w:val="22"/>
        </w:rPr>
        <w:t xml:space="preserve"> Corporation,   Honeywell   International   Inc.,   </w:t>
      </w:r>
      <w:proofErr w:type="spellStart"/>
      <w:r>
        <w:rPr>
          <w:rFonts w:ascii="Calibri" w:eastAsia="Calibri" w:hAnsi="Calibri" w:cs="Calibri"/>
          <w:color w:val="212121"/>
          <w:sz w:val="22"/>
          <w:szCs w:val="22"/>
        </w:rPr>
        <w:t>DataLogics</w:t>
      </w:r>
      <w:proofErr w:type="spellEnd"/>
      <w:r>
        <w:rPr>
          <w:rFonts w:ascii="Calibri" w:eastAsia="Calibri" w:hAnsi="Calibri" w:cs="Calibri"/>
          <w:color w:val="212121"/>
          <w:sz w:val="22"/>
          <w:szCs w:val="22"/>
        </w:rPr>
        <w:t xml:space="preserve">   S.P.A,   Cognex   Corporation,   OCOM Technologies,  Wasp  Barcode  Technologies,  JC Square Inc., SATO Holdings Corporation, </w:t>
      </w:r>
      <w:proofErr w:type="spellStart"/>
      <w:r>
        <w:rPr>
          <w:rFonts w:ascii="Calibri" w:eastAsia="Calibri" w:hAnsi="Calibri" w:cs="Calibri"/>
          <w:color w:val="212121"/>
          <w:sz w:val="22"/>
          <w:szCs w:val="22"/>
        </w:rPr>
        <w:t>Scandit</w:t>
      </w:r>
      <w:proofErr w:type="spellEnd"/>
      <w:r>
        <w:rPr>
          <w:rFonts w:ascii="Calibri" w:eastAsia="Calibri" w:hAnsi="Calibri" w:cs="Calibri"/>
          <w:color w:val="212121"/>
          <w:sz w:val="22"/>
          <w:szCs w:val="22"/>
        </w:rPr>
        <w:t xml:space="preserve"> AG and Toshiba TEC Corporation are some of leading companies profiled in the FMI report.</w:t>
      </w:r>
    </w:p>
    <w:p w:rsidR="00AD4B4D" w:rsidRDefault="00AD4B4D" w:rsidP="008A1A8C">
      <w:pPr>
        <w:spacing w:before="1" w:line="100" w:lineRule="exact"/>
        <w:rPr>
          <w:sz w:val="11"/>
          <w:szCs w:val="11"/>
        </w:rPr>
      </w:pPr>
    </w:p>
    <w:p w:rsidR="00AD4B4D" w:rsidRDefault="00AD4B4D" w:rsidP="008A1A8C">
      <w:pPr>
        <w:spacing w:line="200" w:lineRule="exact"/>
      </w:pPr>
    </w:p>
    <w:p w:rsidR="00AD4B4D" w:rsidRDefault="00AD4B4D" w:rsidP="008A1A8C">
      <w:pPr>
        <w:spacing w:line="200" w:lineRule="exact"/>
      </w:pPr>
    </w:p>
    <w:p w:rsidR="00AD4B4D" w:rsidRDefault="00AD4B4D" w:rsidP="008A1A8C">
      <w:pPr>
        <w:rPr>
          <w:sz w:val="54"/>
          <w:szCs w:val="54"/>
        </w:rPr>
      </w:pPr>
      <w:r>
        <w:rPr>
          <w:b/>
          <w:color w:val="171717"/>
          <w:sz w:val="54"/>
          <w:szCs w:val="54"/>
        </w:rPr>
        <w:t>Top Eight Benefits of Barcodes</w:t>
      </w:r>
    </w:p>
    <w:p w:rsidR="00AD4B4D" w:rsidRDefault="00AD4B4D" w:rsidP="008A1A8C">
      <w:pPr>
        <w:spacing w:line="200" w:lineRule="exact"/>
      </w:pPr>
    </w:p>
    <w:p w:rsidR="00AD4B4D" w:rsidRDefault="00AD4B4D" w:rsidP="008A1A8C">
      <w:pPr>
        <w:spacing w:before="6" w:line="280" w:lineRule="exact"/>
        <w:rPr>
          <w:sz w:val="28"/>
          <w:szCs w:val="28"/>
        </w:rPr>
      </w:pPr>
    </w:p>
    <w:p w:rsidR="00AD4B4D" w:rsidRDefault="00AD4B4D" w:rsidP="008A1A8C">
      <w:pPr>
        <w:spacing w:line="350" w:lineRule="auto"/>
        <w:ind w:right="324"/>
        <w:rPr>
          <w:rFonts w:ascii="Calibri" w:eastAsia="Calibri" w:hAnsi="Calibri" w:cs="Calibri"/>
          <w:sz w:val="26"/>
          <w:szCs w:val="26"/>
        </w:rPr>
      </w:pPr>
      <w:r>
        <w:rPr>
          <w:rFonts w:ascii="Calibri" w:eastAsia="Calibri" w:hAnsi="Calibri" w:cs="Calibri"/>
          <w:color w:val="212121"/>
          <w:sz w:val="26"/>
          <w:szCs w:val="26"/>
        </w:rPr>
        <w:t xml:space="preserve">Barcodes are often overlooked as a method for cutting costs and saving time. A valuable and viable choice for businesses looking to improve efficiency and reduce overhead, </w:t>
      </w:r>
      <w:hyperlink r:id="rId26" w:history="1">
        <w:r>
          <w:rPr>
            <w:rStyle w:val="Hyperlink"/>
            <w:rFonts w:ascii="Calibri" w:eastAsia="Calibri" w:hAnsi="Calibri" w:cs="Calibri"/>
            <w:color w:val="730C17"/>
            <w:sz w:val="26"/>
            <w:szCs w:val="26"/>
            <w:u w:color="730C17"/>
          </w:rPr>
          <w:t>barcodes</w:t>
        </w:r>
        <w:r>
          <w:rPr>
            <w:rStyle w:val="Hyperlink"/>
            <w:rFonts w:ascii="Calibri" w:eastAsia="Calibri" w:hAnsi="Calibri" w:cs="Calibri"/>
            <w:color w:val="730C17"/>
            <w:sz w:val="26"/>
            <w:szCs w:val="26"/>
            <w:u w:color="000000"/>
          </w:rPr>
          <w:t xml:space="preserve"> </w:t>
        </w:r>
        <w:r>
          <w:rPr>
            <w:rStyle w:val="Hyperlink"/>
            <w:rFonts w:ascii="Calibri" w:eastAsia="Calibri" w:hAnsi="Calibri" w:cs="Calibri"/>
            <w:color w:val="212121"/>
            <w:sz w:val="26"/>
            <w:szCs w:val="26"/>
            <w:u w:color="000000"/>
          </w:rPr>
          <w:t>are both cost-effective and reliable.</w:t>
        </w:r>
      </w:hyperlink>
    </w:p>
    <w:p w:rsidR="00AD4B4D" w:rsidRDefault="00AD4B4D" w:rsidP="008A1A8C">
      <w:pPr>
        <w:spacing w:before="2" w:line="280" w:lineRule="exact"/>
        <w:rPr>
          <w:sz w:val="28"/>
          <w:szCs w:val="28"/>
        </w:rPr>
      </w:pPr>
    </w:p>
    <w:p w:rsidR="00AD4B4D" w:rsidRDefault="00AD4B4D" w:rsidP="008A1A8C">
      <w:pPr>
        <w:spacing w:line="352" w:lineRule="auto"/>
        <w:ind w:left="80" w:right="719" w:hanging="360"/>
        <w:rPr>
          <w:rFonts w:ascii="Calibri" w:eastAsia="Calibri" w:hAnsi="Calibri" w:cs="Calibri"/>
          <w:sz w:val="26"/>
          <w:szCs w:val="26"/>
        </w:rPr>
      </w:pPr>
      <w:r>
        <w:rPr>
          <w:rFonts w:ascii="Calibri" w:eastAsia="Calibri" w:hAnsi="Calibri" w:cs="Calibri"/>
          <w:color w:val="212121"/>
          <w:sz w:val="26"/>
          <w:szCs w:val="26"/>
        </w:rPr>
        <w:t xml:space="preserve">1.   Barcodes eliminate the possibility of human error. The occurrence of errors for manually entered data is significantly higher than that of barcodes. A barcode scan is fast and </w:t>
      </w:r>
      <w:proofErr w:type="gramStart"/>
      <w:r>
        <w:rPr>
          <w:rFonts w:ascii="Calibri" w:eastAsia="Calibri" w:hAnsi="Calibri" w:cs="Calibri"/>
          <w:color w:val="212121"/>
          <w:sz w:val="26"/>
          <w:szCs w:val="26"/>
        </w:rPr>
        <w:t>reliable, and</w:t>
      </w:r>
      <w:proofErr w:type="gramEnd"/>
      <w:r>
        <w:rPr>
          <w:rFonts w:ascii="Calibri" w:eastAsia="Calibri" w:hAnsi="Calibri" w:cs="Calibri"/>
          <w:color w:val="212121"/>
          <w:sz w:val="26"/>
          <w:szCs w:val="26"/>
        </w:rPr>
        <w:t xml:space="preserve"> takes infinitely less time than entering data by hand.</w:t>
      </w:r>
    </w:p>
    <w:p w:rsidR="00AD4B4D" w:rsidRDefault="00AD4B4D" w:rsidP="008A1A8C">
      <w:pPr>
        <w:spacing w:before="22" w:line="350" w:lineRule="auto"/>
        <w:ind w:left="80" w:right="380" w:hanging="360"/>
        <w:rPr>
          <w:rFonts w:ascii="Calibri" w:eastAsia="Calibri" w:hAnsi="Calibri" w:cs="Calibri"/>
          <w:sz w:val="26"/>
          <w:szCs w:val="26"/>
        </w:rPr>
      </w:pPr>
      <w:r>
        <w:rPr>
          <w:rFonts w:ascii="Calibri" w:eastAsia="Calibri" w:hAnsi="Calibri" w:cs="Calibri"/>
          <w:color w:val="212121"/>
          <w:sz w:val="26"/>
          <w:szCs w:val="26"/>
        </w:rPr>
        <w:t>2.   Using a barcode system reduces employee training time. It takes only minutes to master the hand-held scanner for reading barcodes. Furthermore, employees do not have to gain familiarity with an entire inventory or pricing procedure. This also makes employee training less expensive, since they do not have to be paid for extra training time, and another employee does not have to be compensated for training them.</w:t>
      </w:r>
    </w:p>
    <w:p w:rsidR="00AD4B4D" w:rsidRDefault="00AD4B4D" w:rsidP="008A1A8C">
      <w:pPr>
        <w:spacing w:before="26" w:line="350" w:lineRule="auto"/>
        <w:ind w:left="80" w:right="395" w:hanging="360"/>
        <w:jc w:val="both"/>
        <w:rPr>
          <w:rFonts w:ascii="Calibri" w:eastAsia="Calibri" w:hAnsi="Calibri" w:cs="Calibri"/>
          <w:sz w:val="26"/>
          <w:szCs w:val="26"/>
        </w:rPr>
      </w:pPr>
      <w:r>
        <w:rPr>
          <w:rFonts w:ascii="Calibri" w:eastAsia="Calibri" w:hAnsi="Calibri" w:cs="Calibri"/>
          <w:color w:val="212121"/>
          <w:sz w:val="26"/>
          <w:szCs w:val="26"/>
        </w:rPr>
        <w:t xml:space="preserve">3.   Barcodes are inexpensive to design and print. </w:t>
      </w:r>
      <w:proofErr w:type="gramStart"/>
      <w:r>
        <w:rPr>
          <w:rFonts w:ascii="Calibri" w:eastAsia="Calibri" w:hAnsi="Calibri" w:cs="Calibri"/>
          <w:color w:val="212121"/>
          <w:sz w:val="26"/>
          <w:szCs w:val="26"/>
        </w:rPr>
        <w:t>Generally</w:t>
      </w:r>
      <w:proofErr w:type="gramEnd"/>
      <w:r>
        <w:rPr>
          <w:rFonts w:ascii="Calibri" w:eastAsia="Calibri" w:hAnsi="Calibri" w:cs="Calibri"/>
          <w:color w:val="212121"/>
          <w:sz w:val="26"/>
          <w:szCs w:val="26"/>
        </w:rPr>
        <w:t xml:space="preserve"> they cost mere pennies, regardless of their purpose, or where they will be affixed. They can be customized economically, in a variety of finishes and materials.</w:t>
      </w:r>
    </w:p>
    <w:p w:rsidR="00AD4B4D" w:rsidRDefault="00AD4B4D" w:rsidP="008A1A8C">
      <w:pPr>
        <w:spacing w:before="26" w:line="350" w:lineRule="auto"/>
        <w:ind w:left="80" w:right="833" w:hanging="360"/>
        <w:rPr>
          <w:rFonts w:ascii="Calibri" w:eastAsia="Calibri" w:hAnsi="Calibri" w:cs="Calibri"/>
          <w:sz w:val="26"/>
          <w:szCs w:val="26"/>
        </w:rPr>
      </w:pPr>
      <w:r>
        <w:rPr>
          <w:rFonts w:ascii="Calibri" w:eastAsia="Calibri" w:hAnsi="Calibri" w:cs="Calibri"/>
          <w:color w:val="212121"/>
          <w:sz w:val="26"/>
          <w:szCs w:val="26"/>
        </w:rPr>
        <w:t xml:space="preserve">4.   Barcodes are extremely versatile. They can be used for any kind of necessary </w:t>
      </w:r>
      <w:hyperlink r:id="rId27" w:history="1">
        <w:r>
          <w:rPr>
            <w:rStyle w:val="Hyperlink"/>
            <w:rFonts w:ascii="Calibri" w:eastAsia="Calibri" w:hAnsi="Calibri" w:cs="Calibri"/>
            <w:color w:val="730C17"/>
            <w:sz w:val="26"/>
            <w:szCs w:val="26"/>
            <w:u w:color="730C17"/>
          </w:rPr>
          <w:t>data collection</w:t>
        </w:r>
        <w:r>
          <w:rPr>
            <w:rStyle w:val="Hyperlink"/>
            <w:rFonts w:ascii="Calibri" w:eastAsia="Calibri" w:hAnsi="Calibri" w:cs="Calibri"/>
            <w:color w:val="212121"/>
            <w:sz w:val="26"/>
            <w:szCs w:val="26"/>
            <w:u w:color="000000"/>
          </w:rPr>
          <w:t>. This could include pricing or inventory</w:t>
        </w:r>
      </w:hyperlink>
      <w:r>
        <w:rPr>
          <w:rFonts w:ascii="Calibri" w:eastAsia="Calibri" w:hAnsi="Calibri" w:cs="Calibri"/>
          <w:color w:val="212121"/>
          <w:sz w:val="26"/>
          <w:szCs w:val="26"/>
        </w:rPr>
        <w:t xml:space="preserve"> information. Additionally, because barcodes can be attached to just</w:t>
      </w:r>
    </w:p>
    <w:p w:rsidR="00AD4B4D" w:rsidRDefault="00AD4B4D" w:rsidP="008A1A8C">
      <w:pPr>
        <w:spacing w:line="350" w:lineRule="auto"/>
        <w:rPr>
          <w:rFonts w:ascii="Calibri" w:eastAsia="Calibri" w:hAnsi="Calibri" w:cs="Calibri"/>
          <w:sz w:val="26"/>
          <w:szCs w:val="26"/>
        </w:rPr>
        <w:sectPr w:rsidR="00AD4B4D">
          <w:pgSz w:w="12240" w:h="15840"/>
          <w:pgMar w:top="1380" w:right="1340" w:bottom="280" w:left="1720" w:header="720" w:footer="720" w:gutter="0"/>
          <w:cols w:space="720"/>
        </w:sectPr>
      </w:pPr>
    </w:p>
    <w:p w:rsidR="00AD4B4D" w:rsidRDefault="00AD4B4D" w:rsidP="008A1A8C">
      <w:pPr>
        <w:spacing w:before="42" w:line="350" w:lineRule="auto"/>
        <w:ind w:left="80" w:right="703"/>
        <w:rPr>
          <w:rFonts w:ascii="Calibri" w:eastAsia="Calibri" w:hAnsi="Calibri" w:cs="Calibri"/>
          <w:sz w:val="26"/>
          <w:szCs w:val="26"/>
        </w:rPr>
      </w:pPr>
      <w:r>
        <w:rPr>
          <w:rFonts w:ascii="Calibri" w:eastAsia="Calibri" w:hAnsi="Calibri" w:cs="Calibri"/>
          <w:color w:val="212121"/>
          <w:sz w:val="26"/>
          <w:szCs w:val="26"/>
        </w:rPr>
        <w:lastRenderedPageBreak/>
        <w:t>about any surface, they can be used to track not only the products themselves, but also outgoing shipments and even equipment.</w:t>
      </w:r>
    </w:p>
    <w:p w:rsidR="00AD4B4D" w:rsidRDefault="00AD4B4D" w:rsidP="008A1A8C">
      <w:pPr>
        <w:spacing w:before="26" w:line="350" w:lineRule="auto"/>
        <w:ind w:left="80" w:right="148" w:hanging="360"/>
        <w:rPr>
          <w:rFonts w:ascii="Calibri" w:eastAsia="Calibri" w:hAnsi="Calibri" w:cs="Calibri"/>
          <w:sz w:val="26"/>
          <w:szCs w:val="26"/>
        </w:rPr>
      </w:pPr>
      <w:r>
        <w:rPr>
          <w:rFonts w:ascii="Calibri" w:eastAsia="Calibri" w:hAnsi="Calibri" w:cs="Calibri"/>
          <w:color w:val="212121"/>
          <w:sz w:val="26"/>
          <w:szCs w:val="26"/>
        </w:rPr>
        <w:t>5.   Inventory control improves. Because barcodes make it possible to track inventory so precisely, inventory levels can be reduced. This translates into a lower overheard. The location of equipment can also be tracked, reducing the time spent searching for it, and the money spent replacing equipment that is presumed lost.</w:t>
      </w:r>
    </w:p>
    <w:p w:rsidR="00AD4B4D" w:rsidRDefault="00AD4B4D" w:rsidP="008A1A8C">
      <w:pPr>
        <w:spacing w:before="26" w:line="350" w:lineRule="auto"/>
        <w:ind w:left="80" w:right="61" w:hanging="360"/>
        <w:rPr>
          <w:rFonts w:ascii="Calibri" w:eastAsia="Calibri" w:hAnsi="Calibri" w:cs="Calibri"/>
          <w:sz w:val="26"/>
          <w:szCs w:val="26"/>
        </w:rPr>
      </w:pPr>
      <w:r>
        <w:rPr>
          <w:rFonts w:ascii="Calibri" w:eastAsia="Calibri" w:hAnsi="Calibri" w:cs="Calibri"/>
          <w:color w:val="212121"/>
          <w:sz w:val="26"/>
          <w:szCs w:val="26"/>
        </w:rPr>
        <w:t>6.   Barcodes provide better data. Since one barcode can be used for inventory and pricing information, it is possible to quickly obtain data on both. Furthermore, barcodes can be customized to contain other relevant information as needed. They provide fast, reliable data for a wide variety of applications.</w:t>
      </w:r>
    </w:p>
    <w:p w:rsidR="00AD4B4D" w:rsidRDefault="00AD4B4D" w:rsidP="008A1A8C">
      <w:pPr>
        <w:spacing w:before="26" w:line="350" w:lineRule="auto"/>
        <w:ind w:left="80" w:right="56" w:hanging="360"/>
        <w:rPr>
          <w:rFonts w:ascii="Calibri" w:eastAsia="Calibri" w:hAnsi="Calibri" w:cs="Calibri"/>
          <w:sz w:val="26"/>
          <w:szCs w:val="26"/>
        </w:rPr>
      </w:pPr>
      <w:r>
        <w:rPr>
          <w:rFonts w:ascii="Calibri" w:eastAsia="Calibri" w:hAnsi="Calibri" w:cs="Calibri"/>
          <w:color w:val="212121"/>
          <w:sz w:val="26"/>
          <w:szCs w:val="26"/>
        </w:rPr>
        <w:t>7.   Data obtained through barcodes is available rapidly. Since the information is scanned directly into the central computer, it is ready almost instantaneously. This quick turnaround ensures that time will not be wasted on data entry or retrieval.</w:t>
      </w:r>
    </w:p>
    <w:p w:rsidR="00AD4B4D" w:rsidRDefault="00AD4B4D" w:rsidP="008A1A8C">
      <w:pPr>
        <w:spacing w:before="26" w:line="350" w:lineRule="auto"/>
        <w:ind w:left="80" w:right="294" w:hanging="360"/>
        <w:rPr>
          <w:rFonts w:ascii="Calibri" w:eastAsia="Calibri" w:hAnsi="Calibri" w:cs="Calibri"/>
          <w:sz w:val="26"/>
          <w:szCs w:val="26"/>
        </w:rPr>
      </w:pPr>
      <w:r>
        <w:rPr>
          <w:rFonts w:ascii="Calibri" w:eastAsia="Calibri" w:hAnsi="Calibri" w:cs="Calibri"/>
          <w:color w:val="212121"/>
          <w:sz w:val="26"/>
          <w:szCs w:val="26"/>
        </w:rPr>
        <w:t>8.   Barcodes promote better decision making. Because data is obtained rapidly and accurately, it is possible to make more informed decisions. Better decision making ultimately saves both time and money.</w:t>
      </w:r>
    </w:p>
    <w:p w:rsidR="00AD4B4D" w:rsidRDefault="00AD4B4D" w:rsidP="008A1A8C">
      <w:pPr>
        <w:spacing w:before="7" w:line="240" w:lineRule="exact"/>
        <w:rPr>
          <w:sz w:val="24"/>
          <w:szCs w:val="24"/>
        </w:rPr>
      </w:pPr>
    </w:p>
    <w:p w:rsidR="00AD4B4D" w:rsidRDefault="00AD4B4D" w:rsidP="008A1A8C">
      <w:pPr>
        <w:spacing w:line="350" w:lineRule="auto"/>
        <w:ind w:right="133"/>
        <w:rPr>
          <w:rFonts w:ascii="Calibri" w:eastAsia="Calibri" w:hAnsi="Calibri" w:cs="Calibri"/>
          <w:sz w:val="26"/>
          <w:szCs w:val="26"/>
        </w:rPr>
        <w:sectPr w:rsidR="00AD4B4D">
          <w:pgSz w:w="12240" w:h="15840"/>
          <w:pgMar w:top="1400" w:right="1600" w:bottom="280" w:left="1720" w:header="720" w:footer="720" w:gutter="0"/>
          <w:cols w:space="720"/>
        </w:sectPr>
      </w:pPr>
      <w:r>
        <w:rPr>
          <w:rFonts w:ascii="Calibri" w:eastAsia="Calibri" w:hAnsi="Calibri" w:cs="Calibri"/>
          <w:color w:val="212121"/>
          <w:sz w:val="26"/>
          <w:szCs w:val="26"/>
        </w:rPr>
        <w:t>Both inexpensive and user-friendly, barcodes provide an indispensable tool for tracking a variety of data, from pricing to inventory. The ultimate result of a comprehensive barcoding system is reduction in overhead.</w:t>
      </w:r>
    </w:p>
    <w:p w:rsidR="008A1A8C" w:rsidRDefault="008A1A8C" w:rsidP="008A1A8C">
      <w:pPr>
        <w:rPr>
          <w:rFonts w:asciiTheme="majorBidi" w:hAnsiTheme="majorBidi" w:cstheme="majorBidi"/>
          <w:b/>
          <w:bCs/>
          <w:color w:val="7F7F7F" w:themeColor="text1" w:themeTint="80"/>
          <w:sz w:val="44"/>
          <w:szCs w:val="44"/>
        </w:rPr>
      </w:pPr>
      <w:r w:rsidRPr="00937E3B">
        <w:rPr>
          <w:rFonts w:asciiTheme="majorBidi" w:hAnsiTheme="majorBidi" w:cstheme="majorBidi"/>
          <w:b/>
          <w:bCs/>
          <w:color w:val="7F7F7F" w:themeColor="text1" w:themeTint="80"/>
          <w:sz w:val="44"/>
          <w:szCs w:val="44"/>
        </w:rPr>
        <w:lastRenderedPageBreak/>
        <w:t xml:space="preserve">System Description </w:t>
      </w:r>
    </w:p>
    <w:p w:rsidR="008A1A8C" w:rsidRPr="00937E3B" w:rsidRDefault="008A1A8C" w:rsidP="008A1A8C">
      <w:pPr>
        <w:rPr>
          <w:rFonts w:asciiTheme="majorBidi" w:hAnsiTheme="majorBidi" w:cstheme="majorBidi"/>
          <w:b/>
          <w:bCs/>
          <w:color w:val="7F7F7F" w:themeColor="text1" w:themeTint="80"/>
          <w:sz w:val="44"/>
          <w:szCs w:val="44"/>
        </w:rPr>
      </w:pPr>
    </w:p>
    <w:p w:rsidR="008A1A8C" w:rsidRPr="008A1A8C" w:rsidRDefault="008A1A8C" w:rsidP="008A1A8C">
      <w:pPr>
        <w:rPr>
          <w:rFonts w:ascii="Calibri" w:eastAsia="Calibri" w:hAnsi="Calibri" w:cs="Calibri"/>
          <w:b/>
          <w:color w:val="970000"/>
          <w:sz w:val="36"/>
          <w:szCs w:val="36"/>
        </w:rPr>
      </w:pPr>
      <w:r w:rsidRPr="008A1A8C">
        <w:rPr>
          <w:rFonts w:ascii="Calibri" w:eastAsia="Calibri" w:hAnsi="Calibri" w:cs="Calibri"/>
          <w:b/>
          <w:color w:val="970000"/>
          <w:sz w:val="36"/>
          <w:szCs w:val="36"/>
        </w:rPr>
        <w:t>How does a supermarket control its inventory?</w:t>
      </w:r>
    </w:p>
    <w:p w:rsidR="008A1A8C" w:rsidRPr="00937E3B" w:rsidRDefault="008A1A8C" w:rsidP="008A1A8C">
      <w:pPr>
        <w:rPr>
          <w:rFonts w:asciiTheme="majorBidi" w:hAnsiTheme="majorBidi" w:cstheme="majorBidi"/>
          <w:b/>
          <w:bCs/>
          <w:color w:val="4472C4" w:themeColor="accent1"/>
          <w:sz w:val="40"/>
          <w:szCs w:val="40"/>
        </w:rPr>
      </w:pPr>
    </w:p>
    <w:p w:rsidR="008A1A8C" w:rsidRPr="003717B9" w:rsidRDefault="008A1A8C" w:rsidP="008A1A8C">
      <w:pPr>
        <w:rPr>
          <w:rFonts w:asciiTheme="minorHAnsi" w:hAnsiTheme="minorHAnsi" w:cstheme="minorHAnsi"/>
          <w:color w:val="3B3838" w:themeColor="background2" w:themeShade="40"/>
          <w:sz w:val="24"/>
          <w:szCs w:val="24"/>
        </w:rPr>
      </w:pPr>
      <w:r w:rsidRPr="003717B9">
        <w:rPr>
          <w:rFonts w:asciiTheme="minorHAnsi" w:hAnsiTheme="minorHAnsi" w:cstheme="minorHAnsi"/>
          <w:noProof/>
          <w:color w:val="E7E6E6" w:themeColor="background2"/>
          <w:sz w:val="24"/>
          <w:szCs w:val="24"/>
        </w:rPr>
        <w:drawing>
          <wp:anchor distT="0" distB="0" distL="114300" distR="114300" simplePos="0" relativeHeight="251662336" behindDoc="0" locked="0" layoutInCell="1" allowOverlap="1" wp14:anchorId="52A56A4A" wp14:editId="2EEB89E0">
            <wp:simplePos x="0" y="0"/>
            <wp:positionH relativeFrom="column">
              <wp:posOffset>4320540</wp:posOffset>
            </wp:positionH>
            <wp:positionV relativeFrom="paragraph">
              <wp:posOffset>10795</wp:posOffset>
            </wp:positionV>
            <wp:extent cx="2466975" cy="18478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28">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Pr="003717B9">
        <w:rPr>
          <w:rFonts w:asciiTheme="minorHAnsi" w:hAnsiTheme="minorHAnsi" w:cstheme="minorHAnsi"/>
          <w:color w:val="3B3838" w:themeColor="background2" w:themeShade="40"/>
          <w:sz w:val="24"/>
          <w:szCs w:val="24"/>
        </w:rPr>
        <w:t>The computer knows what is supposed to be in the store, and where it is. So many are supposed to be on the shelf, the rest are in one (ideally) or more locations in the stockroom.</w:t>
      </w:r>
    </w:p>
    <w:p w:rsidR="008A1A8C" w:rsidRPr="003717B9" w:rsidRDefault="008A1A8C" w:rsidP="008A1A8C">
      <w:pPr>
        <w:rPr>
          <w:rFonts w:asciiTheme="minorHAnsi" w:hAnsiTheme="minorHAnsi" w:cstheme="minorHAnsi"/>
          <w:color w:val="3B3838" w:themeColor="background2" w:themeShade="40"/>
          <w:sz w:val="24"/>
          <w:szCs w:val="24"/>
        </w:rPr>
      </w:pPr>
      <w:r w:rsidRPr="003717B9">
        <w:rPr>
          <w:rFonts w:asciiTheme="minorHAnsi" w:hAnsiTheme="minorHAnsi" w:cstheme="minorHAnsi"/>
          <w:color w:val="3B3838" w:themeColor="background2" w:themeShade="40"/>
          <w:sz w:val="24"/>
          <w:szCs w:val="24"/>
        </w:rPr>
        <w:t>As merchandise is purchased, scanning the UPC bar code on each product informs the computer of what has been sold. It will regenerate a replenishment list of what needs to be pulled out of the stockroom, if any is there, and placed out on the sales floor. If the quantity on hand falls below a certain amount, then an order for at least another case is automatically made.</w:t>
      </w:r>
    </w:p>
    <w:p w:rsidR="008A1A8C" w:rsidRPr="00186219" w:rsidRDefault="008A1A8C" w:rsidP="008A1A8C">
      <w:pPr>
        <w:rPr>
          <w:rFonts w:asciiTheme="minorBidi" w:hAnsiTheme="minorBidi"/>
          <w:color w:val="3B3838" w:themeColor="background2" w:themeShade="40"/>
          <w:sz w:val="24"/>
          <w:szCs w:val="24"/>
        </w:rPr>
      </w:pPr>
    </w:p>
    <w:p w:rsidR="008A1A8C" w:rsidRPr="008A1A8C" w:rsidRDefault="008A1A8C" w:rsidP="008A1A8C">
      <w:pPr>
        <w:rPr>
          <w:rFonts w:ascii="Calibri" w:eastAsia="Calibri" w:hAnsi="Calibri" w:cs="Calibri"/>
          <w:b/>
          <w:color w:val="970000"/>
          <w:sz w:val="36"/>
          <w:szCs w:val="36"/>
        </w:rPr>
      </w:pPr>
      <w:r w:rsidRPr="008A1A8C">
        <w:rPr>
          <w:rFonts w:ascii="Calibri" w:eastAsia="Calibri" w:hAnsi="Calibri" w:cs="Calibri"/>
          <w:b/>
          <w:color w:val="970000"/>
          <w:sz w:val="36"/>
          <w:szCs w:val="36"/>
        </w:rPr>
        <w:t>The Module</w:t>
      </w:r>
      <w:r w:rsidRPr="008A1A8C">
        <w:rPr>
          <w:rFonts w:ascii="Calibri" w:eastAsia="Calibri" w:hAnsi="Calibri" w:cs="Calibri" w:hint="eastAsia"/>
          <w:b/>
          <w:color w:val="970000"/>
          <w:sz w:val="36"/>
          <w:szCs w:val="36"/>
        </w:rPr>
        <w:t xml:space="preserve"> </w:t>
      </w:r>
      <w:r w:rsidRPr="008A1A8C">
        <w:rPr>
          <w:rFonts w:ascii="Calibri" w:eastAsia="Calibri" w:hAnsi="Calibri" w:cs="Calibri"/>
          <w:b/>
          <w:color w:val="970000"/>
          <w:sz w:val="36"/>
          <w:szCs w:val="36"/>
        </w:rPr>
        <w:t>of Operations</w:t>
      </w:r>
    </w:p>
    <w:p w:rsidR="008A1A8C" w:rsidRPr="00937E3B" w:rsidRDefault="008A1A8C" w:rsidP="008A1A8C">
      <w:pPr>
        <w:rPr>
          <w:rFonts w:asciiTheme="majorBidi" w:hAnsiTheme="majorBidi" w:cstheme="majorBidi"/>
          <w:b/>
          <w:bCs/>
          <w:color w:val="4472C4" w:themeColor="accent1"/>
          <w:sz w:val="40"/>
          <w:szCs w:val="40"/>
        </w:rPr>
      </w:pPr>
    </w:p>
    <w:p w:rsidR="008A1A8C" w:rsidRPr="008A1A8C" w:rsidRDefault="008A1A8C" w:rsidP="008A1A8C">
      <w:pPr>
        <w:shd w:val="clear" w:color="auto" w:fill="FFFFFF"/>
        <w:spacing w:line="360" w:lineRule="auto"/>
        <w:jc w:val="both"/>
        <w:rPr>
          <w:b/>
          <w:bCs/>
          <w:color w:val="323E4F" w:themeColor="text2" w:themeShade="BF"/>
          <w:sz w:val="32"/>
          <w:szCs w:val="32"/>
        </w:rPr>
      </w:pPr>
      <w:r w:rsidRPr="008A1A8C">
        <w:rPr>
          <w:b/>
          <w:bCs/>
          <w:color w:val="323E4F" w:themeColor="text2" w:themeShade="BF"/>
          <w:sz w:val="32"/>
          <w:szCs w:val="32"/>
        </w:rPr>
        <w:t>Account Configuration:</w:t>
      </w:r>
    </w:p>
    <w:p w:rsidR="008A1A8C" w:rsidRPr="003717B9" w:rsidRDefault="008A1A8C" w:rsidP="00AE2F33">
      <w:pPr>
        <w:shd w:val="clear" w:color="auto" w:fill="FFFFFF"/>
        <w:spacing w:line="360" w:lineRule="auto"/>
        <w:jc w:val="both"/>
        <w:rPr>
          <w:rFonts w:asciiTheme="minorHAnsi" w:hAnsiTheme="minorHAnsi" w:cstheme="minorHAnsi"/>
          <w:color w:val="000000" w:themeColor="text1"/>
          <w:sz w:val="24"/>
          <w:szCs w:val="24"/>
        </w:rPr>
      </w:pPr>
      <w:r w:rsidRPr="003717B9">
        <w:rPr>
          <w:rFonts w:asciiTheme="minorHAnsi" w:hAnsiTheme="minorHAnsi" w:cstheme="minorHAnsi"/>
          <w:b/>
          <w:bCs/>
          <w:color w:val="70AD47" w:themeColor="accent6"/>
          <w:sz w:val="24"/>
          <w:szCs w:val="24"/>
        </w:rPr>
        <w:t>Items</w:t>
      </w:r>
      <w:r w:rsidRPr="003717B9">
        <w:rPr>
          <w:rFonts w:asciiTheme="minorHAnsi" w:hAnsiTheme="minorHAnsi" w:cstheme="minorHAnsi"/>
          <w:b/>
          <w:bCs/>
          <w:color w:val="000000" w:themeColor="text1"/>
          <w:sz w:val="24"/>
          <w:szCs w:val="24"/>
        </w:rPr>
        <w:t>:</w:t>
      </w:r>
      <w:r w:rsidRPr="003717B9">
        <w:rPr>
          <w:rFonts w:asciiTheme="minorHAnsi" w:hAnsiTheme="minorHAnsi" w:cstheme="minorHAnsi"/>
          <w:color w:val="000000" w:themeColor="text1"/>
          <w:sz w:val="24"/>
          <w:szCs w:val="24"/>
        </w:rPr>
        <w:t> Here the Admin can add any new items present in the supermarket. He also has the right to modify or delete it from the database.</w:t>
      </w:r>
    </w:p>
    <w:p w:rsidR="008A1A8C" w:rsidRPr="00AE2F33" w:rsidRDefault="008A1A8C" w:rsidP="00AE2F33">
      <w:pPr>
        <w:shd w:val="clear" w:color="auto" w:fill="FFFFFF"/>
        <w:spacing w:line="360" w:lineRule="auto"/>
        <w:jc w:val="both"/>
        <w:rPr>
          <w:rFonts w:asciiTheme="minorHAnsi" w:hAnsiTheme="minorHAnsi" w:cstheme="minorHAnsi"/>
          <w:color w:val="000000" w:themeColor="text1"/>
          <w:sz w:val="24"/>
          <w:szCs w:val="24"/>
        </w:rPr>
      </w:pPr>
      <w:r w:rsidRPr="003717B9">
        <w:rPr>
          <w:rFonts w:asciiTheme="minorHAnsi" w:hAnsiTheme="minorHAnsi" w:cstheme="minorHAnsi"/>
          <w:b/>
          <w:bCs/>
          <w:color w:val="70AD47" w:themeColor="accent6"/>
          <w:sz w:val="24"/>
          <w:szCs w:val="24"/>
        </w:rPr>
        <w:t>Stock entry:</w:t>
      </w:r>
      <w:r w:rsidRPr="003717B9">
        <w:rPr>
          <w:rFonts w:asciiTheme="minorHAnsi" w:hAnsiTheme="minorHAnsi" w:cstheme="minorHAnsi"/>
          <w:bCs/>
          <w:color w:val="000000" w:themeColor="text1"/>
          <w:sz w:val="24"/>
          <w:szCs w:val="24"/>
        </w:rPr>
        <w:t> </w:t>
      </w:r>
      <w:r w:rsidRPr="003717B9">
        <w:rPr>
          <w:rFonts w:asciiTheme="minorHAnsi" w:hAnsiTheme="minorHAnsi" w:cstheme="minorHAnsi"/>
          <w:color w:val="000000" w:themeColor="text1"/>
          <w:sz w:val="24"/>
          <w:szCs w:val="24"/>
        </w:rPr>
        <w:t>The items bought from the vendor will be entered here and this will be added to the stock.</w:t>
      </w:r>
    </w:p>
    <w:p w:rsidR="00AD4C8D" w:rsidRPr="008A1A8C" w:rsidRDefault="008A1A8C" w:rsidP="00AD4C8D">
      <w:pPr>
        <w:spacing w:line="360" w:lineRule="auto"/>
        <w:jc w:val="both"/>
        <w:rPr>
          <w:rFonts w:ascii="Calibri" w:eastAsia="Calibri" w:hAnsi="Calibri" w:cs="Calibri"/>
          <w:b/>
          <w:color w:val="970000"/>
          <w:sz w:val="36"/>
          <w:szCs w:val="36"/>
        </w:rPr>
      </w:pPr>
      <w:r w:rsidRPr="008A1A8C">
        <w:rPr>
          <w:rFonts w:ascii="Calibri" w:eastAsia="Calibri" w:hAnsi="Calibri" w:cs="Calibri"/>
          <w:b/>
          <w:color w:val="970000"/>
          <w:sz w:val="36"/>
          <w:szCs w:val="36"/>
        </w:rPr>
        <w:t xml:space="preserve">FUNCTIONS OF THIS SYSTEM: </w:t>
      </w:r>
    </w:p>
    <w:p w:rsidR="008A1A8C" w:rsidRPr="003717B9" w:rsidRDefault="008A1A8C" w:rsidP="008A1A8C">
      <w:pPr>
        <w:spacing w:line="360" w:lineRule="auto"/>
        <w:jc w:val="both"/>
        <w:rPr>
          <w:rFonts w:asciiTheme="minorHAnsi" w:hAnsiTheme="minorHAnsi" w:cstheme="minorHAnsi"/>
          <w:color w:val="000000"/>
          <w:sz w:val="24"/>
          <w:szCs w:val="24"/>
          <w:lang w:eastAsia="en-IN"/>
        </w:rPr>
      </w:pPr>
      <w:r w:rsidRPr="003717B9">
        <w:rPr>
          <w:rFonts w:asciiTheme="minorHAnsi" w:hAnsiTheme="minorHAnsi" w:cstheme="minorHAnsi"/>
          <w:color w:val="000000"/>
          <w:sz w:val="24"/>
          <w:szCs w:val="24"/>
          <w:lang w:eastAsia="en-IN"/>
        </w:rPr>
        <w:t>This system provides list of various products</w:t>
      </w:r>
    </w:p>
    <w:p w:rsidR="004132AA" w:rsidRDefault="004132AA">
      <w:pPr>
        <w:spacing w:before="5" w:line="120" w:lineRule="exact"/>
        <w:rPr>
          <w:sz w:val="12"/>
          <w:szCs w:val="12"/>
        </w:rPr>
      </w:pPr>
    </w:p>
    <w:p w:rsidR="004132AA" w:rsidRDefault="001A3664" w:rsidP="008A1A8C">
      <w:pPr>
        <w:ind w:right="6379"/>
        <w:jc w:val="both"/>
        <w:rPr>
          <w:rFonts w:ascii="Calibri" w:eastAsia="Calibri" w:hAnsi="Calibri" w:cs="Calibri"/>
          <w:sz w:val="36"/>
          <w:szCs w:val="36"/>
        </w:rPr>
      </w:pPr>
      <w:r>
        <w:rPr>
          <w:rFonts w:ascii="Calibri" w:eastAsia="Calibri" w:hAnsi="Calibri" w:cs="Calibri"/>
          <w:b/>
          <w:color w:val="970000"/>
          <w:sz w:val="36"/>
          <w:szCs w:val="36"/>
        </w:rPr>
        <w:t>System Architecture</w:t>
      </w:r>
    </w:p>
    <w:p w:rsidR="008E1C98" w:rsidRDefault="008E1C98">
      <w:pPr>
        <w:ind w:left="100" w:right="6379"/>
        <w:jc w:val="both"/>
        <w:rPr>
          <w:rFonts w:ascii="Calibri" w:eastAsia="Calibri" w:hAnsi="Calibri" w:cs="Calibri"/>
          <w:sz w:val="36"/>
          <w:szCs w:val="36"/>
        </w:rPr>
      </w:pPr>
    </w:p>
    <w:p w:rsidR="004132AA" w:rsidRPr="004A6B5F" w:rsidRDefault="004A6B5F" w:rsidP="008A1A8C">
      <w:pPr>
        <w:spacing w:before="56" w:line="480" w:lineRule="auto"/>
        <w:rPr>
          <w:sz w:val="24"/>
          <w:szCs w:val="24"/>
        </w:rPr>
      </w:pPr>
      <w:r>
        <w:rPr>
          <w:rFonts w:ascii="Calibri" w:eastAsia="Calibri" w:hAnsi="Calibri" w:cs="Calibri"/>
          <w:sz w:val="24"/>
          <w:szCs w:val="24"/>
        </w:rPr>
        <w:t>Market   Control   system   o</w:t>
      </w:r>
      <w:r>
        <w:rPr>
          <w:sz w:val="24"/>
          <w:szCs w:val="24"/>
        </w:rPr>
        <w:t xml:space="preserve">ffers   many   services   and   </w:t>
      </w:r>
      <w:r w:rsidR="008E1C98">
        <w:rPr>
          <w:sz w:val="24"/>
          <w:szCs w:val="24"/>
        </w:rPr>
        <w:t xml:space="preserve">provides   storage   </w:t>
      </w:r>
      <w:r>
        <w:rPr>
          <w:sz w:val="24"/>
          <w:szCs w:val="24"/>
        </w:rPr>
        <w:t xml:space="preserve">to   store   data   used   in   Kasher   system   and   </w:t>
      </w:r>
      <w:proofErr w:type="gramStart"/>
      <w:r w:rsidR="008E1C98">
        <w:rPr>
          <w:sz w:val="24"/>
          <w:szCs w:val="24"/>
        </w:rPr>
        <w:t>to  save</w:t>
      </w:r>
      <w:proofErr w:type="gramEnd"/>
      <w:r>
        <w:rPr>
          <w:sz w:val="24"/>
          <w:szCs w:val="24"/>
        </w:rPr>
        <w:t xml:space="preserve">   the   passwords   used   to   lock   the   doors   or   the   lockers   of   the   market.  </w:t>
      </w:r>
      <w:proofErr w:type="gramStart"/>
      <w:r>
        <w:rPr>
          <w:sz w:val="24"/>
          <w:szCs w:val="24"/>
        </w:rPr>
        <w:t>Also</w:t>
      </w:r>
      <w:proofErr w:type="gramEnd"/>
      <w:r>
        <w:rPr>
          <w:sz w:val="24"/>
          <w:szCs w:val="24"/>
        </w:rPr>
        <w:t xml:space="preserve">   it   uses   2 processing   units   to analyze   the   data   and   take   actions   according   to   this   data.</w:t>
      </w:r>
      <w:r w:rsidR="008E1C98">
        <w:rPr>
          <w:sz w:val="24"/>
          <w:szCs w:val="24"/>
        </w:rPr>
        <w:t xml:space="preserve">  </w:t>
      </w:r>
      <w:proofErr w:type="gramStart"/>
      <w:r w:rsidR="008E1C98">
        <w:rPr>
          <w:sz w:val="24"/>
          <w:szCs w:val="24"/>
        </w:rPr>
        <w:t>Also ,</w:t>
      </w:r>
      <w:proofErr w:type="gramEnd"/>
      <w:r w:rsidR="008E1C98">
        <w:rPr>
          <w:sz w:val="24"/>
          <w:szCs w:val="24"/>
        </w:rPr>
        <w:t xml:space="preserve">  it   can   use   modules   to   send   data   to   mobile  to   enable   remotely   control.</w:t>
      </w:r>
    </w:p>
    <w:p w:rsidR="004132AA" w:rsidRDefault="004132AA">
      <w:pPr>
        <w:spacing w:before="6" w:line="160" w:lineRule="exact"/>
        <w:rPr>
          <w:sz w:val="17"/>
          <w:szCs w:val="17"/>
        </w:rPr>
      </w:pPr>
    </w:p>
    <w:p w:rsidR="00FA533D" w:rsidRPr="008E1C98" w:rsidRDefault="001A3664" w:rsidP="004A6B5F">
      <w:pPr>
        <w:spacing w:line="348" w:lineRule="auto"/>
        <w:ind w:left="100" w:right="60"/>
        <w:jc w:val="both"/>
        <w:rPr>
          <w:rFonts w:ascii="Calibri" w:eastAsia="Calibri" w:hAnsi="Calibri" w:cs="Calibri"/>
          <w:color w:val="323E4F" w:themeColor="text2" w:themeShade="BF"/>
          <w:sz w:val="36"/>
          <w:szCs w:val="36"/>
        </w:rPr>
      </w:pPr>
      <w:proofErr w:type="gramStart"/>
      <w:r w:rsidRPr="008E1C98">
        <w:rPr>
          <w:rFonts w:ascii="Calibri" w:eastAsia="Calibri" w:hAnsi="Calibri" w:cs="Calibri"/>
          <w:color w:val="323E4F" w:themeColor="text2" w:themeShade="BF"/>
          <w:sz w:val="36"/>
          <w:szCs w:val="36"/>
        </w:rPr>
        <w:t>The  system</w:t>
      </w:r>
      <w:proofErr w:type="gramEnd"/>
      <w:r w:rsidRPr="008E1C98">
        <w:rPr>
          <w:rFonts w:ascii="Calibri" w:eastAsia="Calibri" w:hAnsi="Calibri" w:cs="Calibri"/>
          <w:color w:val="323E4F" w:themeColor="text2" w:themeShade="BF"/>
          <w:sz w:val="36"/>
          <w:szCs w:val="36"/>
        </w:rPr>
        <w:t xml:space="preserve">  consists  of  following  modules: </w:t>
      </w:r>
    </w:p>
    <w:p w:rsidR="00FA533D" w:rsidRPr="004A6B5F" w:rsidRDefault="00FA533D" w:rsidP="004A6B5F">
      <w:pPr>
        <w:pStyle w:val="ListParagraph"/>
        <w:numPr>
          <w:ilvl w:val="0"/>
          <w:numId w:val="2"/>
        </w:numPr>
        <w:spacing w:before="240" w:after="120" w:line="600" w:lineRule="auto"/>
        <w:ind w:right="60"/>
        <w:jc w:val="both"/>
        <w:rPr>
          <w:rFonts w:ascii="Calibri" w:eastAsia="Calibri" w:hAnsi="Calibri" w:cs="Calibri"/>
          <w:sz w:val="24"/>
          <w:szCs w:val="24"/>
        </w:rPr>
      </w:pPr>
      <w:r w:rsidRPr="004A6B5F">
        <w:rPr>
          <w:rFonts w:ascii="Calibri" w:eastAsia="Calibri" w:hAnsi="Calibri" w:cs="Calibri"/>
          <w:sz w:val="24"/>
          <w:szCs w:val="24"/>
        </w:rPr>
        <w:t>Computer to update data</w:t>
      </w:r>
    </w:p>
    <w:p w:rsidR="00FA533D" w:rsidRPr="004A6B5F" w:rsidRDefault="00FA533D" w:rsidP="004A6B5F">
      <w:pPr>
        <w:pStyle w:val="ListParagraph"/>
        <w:numPr>
          <w:ilvl w:val="0"/>
          <w:numId w:val="2"/>
        </w:numPr>
        <w:spacing w:before="120" w:after="360" w:line="600" w:lineRule="auto"/>
        <w:ind w:right="60"/>
        <w:jc w:val="both"/>
        <w:rPr>
          <w:rFonts w:ascii="Calibri" w:eastAsia="Calibri" w:hAnsi="Calibri" w:cs="Calibri"/>
          <w:sz w:val="24"/>
          <w:szCs w:val="24"/>
        </w:rPr>
      </w:pPr>
      <w:r w:rsidRPr="004A6B5F">
        <w:rPr>
          <w:rFonts w:ascii="Calibri" w:eastAsia="Calibri" w:hAnsi="Calibri" w:cs="Calibri"/>
          <w:sz w:val="24"/>
          <w:szCs w:val="24"/>
        </w:rPr>
        <w:t>Storage</w:t>
      </w:r>
    </w:p>
    <w:p w:rsidR="00FA533D" w:rsidRPr="004A6B5F" w:rsidRDefault="00FA533D" w:rsidP="004A6B5F">
      <w:pPr>
        <w:pStyle w:val="ListParagraph"/>
        <w:numPr>
          <w:ilvl w:val="0"/>
          <w:numId w:val="2"/>
        </w:numPr>
        <w:spacing w:before="240" w:after="360" w:line="600" w:lineRule="auto"/>
        <w:ind w:right="60"/>
        <w:jc w:val="both"/>
        <w:rPr>
          <w:rFonts w:ascii="Calibri" w:eastAsia="Calibri" w:hAnsi="Calibri" w:cs="Calibri"/>
          <w:sz w:val="24"/>
          <w:szCs w:val="24"/>
        </w:rPr>
      </w:pPr>
      <w:r w:rsidRPr="004A6B5F">
        <w:rPr>
          <w:rFonts w:ascii="Calibri" w:eastAsia="Calibri" w:hAnsi="Calibri" w:cs="Calibri"/>
          <w:sz w:val="24"/>
          <w:szCs w:val="24"/>
        </w:rPr>
        <w:t>Data Entry</w:t>
      </w:r>
    </w:p>
    <w:p w:rsidR="00FA533D" w:rsidRPr="004A6B5F" w:rsidRDefault="00FA533D" w:rsidP="004A6B5F">
      <w:pPr>
        <w:pStyle w:val="ListParagraph"/>
        <w:numPr>
          <w:ilvl w:val="0"/>
          <w:numId w:val="2"/>
        </w:numPr>
        <w:spacing w:before="240" w:after="360" w:line="600" w:lineRule="auto"/>
        <w:ind w:right="60"/>
        <w:jc w:val="both"/>
        <w:rPr>
          <w:rFonts w:ascii="Calibri" w:eastAsia="Calibri" w:hAnsi="Calibri" w:cs="Calibri"/>
          <w:sz w:val="24"/>
          <w:szCs w:val="24"/>
        </w:rPr>
      </w:pPr>
      <w:r w:rsidRPr="004A6B5F">
        <w:rPr>
          <w:rFonts w:ascii="Calibri" w:eastAsia="Calibri" w:hAnsi="Calibri" w:cs="Calibri"/>
          <w:sz w:val="24"/>
          <w:szCs w:val="24"/>
        </w:rPr>
        <w:t>Data Display</w:t>
      </w:r>
    </w:p>
    <w:p w:rsidR="00FA533D" w:rsidRPr="004A6B5F" w:rsidRDefault="00FA533D" w:rsidP="004A6B5F">
      <w:pPr>
        <w:pStyle w:val="ListParagraph"/>
        <w:numPr>
          <w:ilvl w:val="0"/>
          <w:numId w:val="2"/>
        </w:numPr>
        <w:spacing w:before="240" w:after="360" w:line="600" w:lineRule="auto"/>
        <w:ind w:right="60"/>
        <w:jc w:val="both"/>
        <w:rPr>
          <w:rFonts w:ascii="Calibri" w:eastAsia="Calibri" w:hAnsi="Calibri" w:cs="Calibri"/>
          <w:sz w:val="24"/>
          <w:szCs w:val="24"/>
        </w:rPr>
      </w:pPr>
      <w:r w:rsidRPr="004A6B5F">
        <w:rPr>
          <w:rFonts w:ascii="Calibri" w:eastAsia="Calibri" w:hAnsi="Calibri" w:cs="Calibri"/>
          <w:sz w:val="24"/>
          <w:szCs w:val="24"/>
        </w:rPr>
        <w:t>Data Processing 1</w:t>
      </w:r>
    </w:p>
    <w:p w:rsidR="00FA533D" w:rsidRPr="004A6B5F" w:rsidRDefault="00FA533D" w:rsidP="004A6B5F">
      <w:pPr>
        <w:pStyle w:val="ListParagraph"/>
        <w:numPr>
          <w:ilvl w:val="0"/>
          <w:numId w:val="2"/>
        </w:numPr>
        <w:spacing w:before="240" w:after="360" w:line="600" w:lineRule="auto"/>
        <w:ind w:right="60"/>
        <w:jc w:val="both"/>
        <w:rPr>
          <w:rFonts w:ascii="Calibri" w:eastAsia="Calibri" w:hAnsi="Calibri" w:cs="Calibri"/>
          <w:sz w:val="24"/>
          <w:szCs w:val="24"/>
        </w:rPr>
      </w:pPr>
      <w:r w:rsidRPr="004A6B5F">
        <w:rPr>
          <w:rFonts w:ascii="Calibri" w:eastAsia="Calibri" w:hAnsi="Calibri" w:cs="Calibri"/>
          <w:sz w:val="24"/>
          <w:szCs w:val="24"/>
        </w:rPr>
        <w:t>Data Sender and Receiver 1</w:t>
      </w:r>
    </w:p>
    <w:p w:rsidR="00FA533D" w:rsidRPr="004A6B5F" w:rsidRDefault="00FA533D" w:rsidP="004A6B5F">
      <w:pPr>
        <w:pStyle w:val="ListParagraph"/>
        <w:numPr>
          <w:ilvl w:val="0"/>
          <w:numId w:val="2"/>
        </w:numPr>
        <w:spacing w:before="240" w:after="360" w:line="600" w:lineRule="auto"/>
        <w:ind w:right="60"/>
        <w:jc w:val="both"/>
        <w:rPr>
          <w:rFonts w:ascii="Calibri" w:eastAsia="Calibri" w:hAnsi="Calibri" w:cs="Calibri"/>
          <w:sz w:val="24"/>
          <w:szCs w:val="24"/>
        </w:rPr>
      </w:pPr>
      <w:r w:rsidRPr="004A6B5F">
        <w:rPr>
          <w:rFonts w:ascii="Calibri" w:eastAsia="Calibri" w:hAnsi="Calibri" w:cs="Calibri"/>
          <w:sz w:val="24"/>
          <w:szCs w:val="24"/>
        </w:rPr>
        <w:t>Data Receiver and Sender 2</w:t>
      </w:r>
    </w:p>
    <w:p w:rsidR="00FA533D" w:rsidRPr="004A6B5F" w:rsidRDefault="00FA533D" w:rsidP="004A6B5F">
      <w:pPr>
        <w:pStyle w:val="ListParagraph"/>
        <w:numPr>
          <w:ilvl w:val="0"/>
          <w:numId w:val="2"/>
        </w:numPr>
        <w:spacing w:before="240" w:after="360" w:line="600" w:lineRule="auto"/>
        <w:ind w:right="60"/>
        <w:jc w:val="both"/>
        <w:rPr>
          <w:rFonts w:ascii="Calibri" w:eastAsia="Calibri" w:hAnsi="Calibri" w:cs="Calibri"/>
          <w:sz w:val="24"/>
          <w:szCs w:val="24"/>
        </w:rPr>
      </w:pPr>
      <w:r w:rsidRPr="004A6B5F">
        <w:rPr>
          <w:rFonts w:ascii="Calibri" w:eastAsia="Calibri" w:hAnsi="Calibri" w:cs="Calibri"/>
          <w:sz w:val="24"/>
          <w:szCs w:val="24"/>
        </w:rPr>
        <w:t>Data processing 2</w:t>
      </w:r>
    </w:p>
    <w:p w:rsidR="00F04DC1" w:rsidRPr="008A1A8C" w:rsidRDefault="00FA533D" w:rsidP="008A1A8C">
      <w:pPr>
        <w:pStyle w:val="ListParagraph"/>
        <w:numPr>
          <w:ilvl w:val="0"/>
          <w:numId w:val="2"/>
        </w:numPr>
        <w:spacing w:before="240" w:after="360" w:line="600" w:lineRule="auto"/>
        <w:ind w:right="60"/>
        <w:jc w:val="both"/>
        <w:rPr>
          <w:rFonts w:ascii="Calibri" w:eastAsia="Calibri" w:hAnsi="Calibri" w:cs="Calibri"/>
          <w:sz w:val="24"/>
          <w:szCs w:val="24"/>
        </w:rPr>
      </w:pPr>
      <w:r w:rsidRPr="004A6B5F">
        <w:rPr>
          <w:rFonts w:ascii="Calibri" w:eastAsia="Calibri" w:hAnsi="Calibri" w:cs="Calibri"/>
          <w:sz w:val="24"/>
          <w:szCs w:val="24"/>
        </w:rPr>
        <w:t>Security and Actuators</w:t>
      </w:r>
    </w:p>
    <w:tbl>
      <w:tblPr>
        <w:tblStyle w:val="TableGrid"/>
        <w:tblW w:w="0" w:type="auto"/>
        <w:tblInd w:w="100" w:type="dxa"/>
        <w:shd w:val="clear" w:color="auto" w:fill="F7CAAC" w:themeFill="accent2" w:themeFillTint="66"/>
        <w:tblLook w:val="04A0" w:firstRow="1" w:lastRow="0" w:firstColumn="1" w:lastColumn="0" w:noHBand="0" w:noVBand="1"/>
      </w:tblPr>
      <w:tblGrid>
        <w:gridCol w:w="9450"/>
      </w:tblGrid>
      <w:tr w:rsidR="008E1C98" w:rsidTr="00F04DC1">
        <w:trPr>
          <w:trHeight w:val="965"/>
        </w:trPr>
        <w:tc>
          <w:tcPr>
            <w:tcW w:w="9590" w:type="dxa"/>
            <w:shd w:val="clear" w:color="auto" w:fill="F7CAAC" w:themeFill="accent2" w:themeFillTint="66"/>
            <w:vAlign w:val="center"/>
          </w:tcPr>
          <w:p w:rsidR="008E1C98" w:rsidRPr="008E1C98" w:rsidRDefault="008E1C98" w:rsidP="008E1C98">
            <w:pPr>
              <w:pStyle w:val="Quote"/>
              <w:spacing w:before="360" w:after="360"/>
              <w:rPr>
                <w:rFonts w:eastAsia="Calibri"/>
                <w:i w:val="0"/>
                <w:iCs w:val="0"/>
                <w:sz w:val="36"/>
                <w:szCs w:val="36"/>
              </w:rPr>
            </w:pPr>
            <w:r>
              <w:rPr>
                <w:rFonts w:eastAsia="Calibri"/>
                <w:sz w:val="36"/>
                <w:szCs w:val="36"/>
              </w:rPr>
              <w:t>Computer</w:t>
            </w:r>
          </w:p>
        </w:tc>
      </w:tr>
    </w:tbl>
    <w:p w:rsidR="008E1C98" w:rsidRDefault="008E1C98">
      <w:pPr>
        <w:spacing w:line="340" w:lineRule="exact"/>
        <w:ind w:left="100" w:right="8567"/>
        <w:jc w:val="both"/>
        <w:rPr>
          <w:rFonts w:ascii="Calibri" w:eastAsia="Calibri" w:hAnsi="Calibri" w:cs="Calibri"/>
          <w:b/>
          <w:sz w:val="28"/>
          <w:szCs w:val="28"/>
        </w:rPr>
      </w:pPr>
    </w:p>
    <w:tbl>
      <w:tblPr>
        <w:tblStyle w:val="TableGrid"/>
        <w:tblW w:w="0" w:type="auto"/>
        <w:tblInd w:w="100" w:type="dxa"/>
        <w:shd w:val="clear" w:color="auto" w:fill="B4C6E7" w:themeFill="accent1" w:themeFillTint="66"/>
        <w:tblLook w:val="04A0" w:firstRow="1" w:lastRow="0" w:firstColumn="1" w:lastColumn="0" w:noHBand="0" w:noVBand="1"/>
      </w:tblPr>
      <w:tblGrid>
        <w:gridCol w:w="9450"/>
      </w:tblGrid>
      <w:tr w:rsidR="008E1C98" w:rsidTr="00F04DC1">
        <w:trPr>
          <w:trHeight w:val="901"/>
        </w:trPr>
        <w:tc>
          <w:tcPr>
            <w:tcW w:w="9590" w:type="dxa"/>
            <w:shd w:val="clear" w:color="auto" w:fill="B4C6E7" w:themeFill="accent1" w:themeFillTint="66"/>
            <w:vAlign w:val="center"/>
          </w:tcPr>
          <w:p w:rsidR="008E1C98" w:rsidRDefault="008E1C98" w:rsidP="008E1C98">
            <w:pPr>
              <w:pStyle w:val="Quote"/>
              <w:rPr>
                <w:rFonts w:ascii="Calibri" w:eastAsia="Calibri" w:hAnsi="Calibri" w:cs="Calibri"/>
                <w:b/>
                <w:sz w:val="28"/>
                <w:szCs w:val="28"/>
              </w:rPr>
            </w:pPr>
            <w:r w:rsidRPr="008E1C98">
              <w:rPr>
                <w:rFonts w:eastAsia="Calibri"/>
                <w:sz w:val="36"/>
                <w:szCs w:val="36"/>
              </w:rPr>
              <w:t>Storage</w:t>
            </w:r>
          </w:p>
        </w:tc>
      </w:tr>
    </w:tbl>
    <w:p w:rsidR="008E1C98" w:rsidRDefault="008E1C98">
      <w:pPr>
        <w:spacing w:line="340" w:lineRule="exact"/>
        <w:ind w:left="100" w:right="8567"/>
        <w:jc w:val="both"/>
        <w:rPr>
          <w:rFonts w:ascii="Calibri" w:eastAsia="Calibri" w:hAnsi="Calibri" w:cs="Calibri"/>
          <w:b/>
          <w:sz w:val="28"/>
          <w:szCs w:val="28"/>
        </w:rPr>
      </w:pPr>
    </w:p>
    <w:tbl>
      <w:tblPr>
        <w:tblStyle w:val="TableGrid"/>
        <w:tblW w:w="0" w:type="auto"/>
        <w:tblInd w:w="100" w:type="dxa"/>
        <w:shd w:val="clear" w:color="auto" w:fill="FFFF00"/>
        <w:tblLook w:val="04A0" w:firstRow="1" w:lastRow="0" w:firstColumn="1" w:lastColumn="0" w:noHBand="0" w:noVBand="1"/>
      </w:tblPr>
      <w:tblGrid>
        <w:gridCol w:w="4719"/>
        <w:gridCol w:w="4731"/>
      </w:tblGrid>
      <w:tr w:rsidR="00F04DC1" w:rsidTr="00F04DC1">
        <w:trPr>
          <w:trHeight w:val="1048"/>
        </w:trPr>
        <w:tc>
          <w:tcPr>
            <w:tcW w:w="4795" w:type="dxa"/>
            <w:shd w:val="clear" w:color="auto" w:fill="FFFF00"/>
            <w:vAlign w:val="center"/>
          </w:tcPr>
          <w:p w:rsidR="00F04DC1" w:rsidRDefault="00F04DC1" w:rsidP="00F04DC1">
            <w:pPr>
              <w:pStyle w:val="Quote"/>
              <w:rPr>
                <w:rFonts w:ascii="Calibri" w:eastAsia="Calibri" w:hAnsi="Calibri" w:cs="Calibri"/>
                <w:b/>
                <w:sz w:val="28"/>
                <w:szCs w:val="28"/>
              </w:rPr>
            </w:pPr>
            <w:r w:rsidRPr="00F04DC1">
              <w:rPr>
                <w:rFonts w:eastAsia="Calibri"/>
                <w:sz w:val="36"/>
                <w:szCs w:val="36"/>
              </w:rPr>
              <w:t>Data Entry</w:t>
            </w:r>
          </w:p>
        </w:tc>
        <w:tc>
          <w:tcPr>
            <w:tcW w:w="4795" w:type="dxa"/>
            <w:shd w:val="clear" w:color="auto" w:fill="FFFF00"/>
            <w:vAlign w:val="center"/>
          </w:tcPr>
          <w:p w:rsidR="00F04DC1" w:rsidRDefault="00F04DC1" w:rsidP="00F04DC1">
            <w:pPr>
              <w:pStyle w:val="Quote"/>
              <w:spacing w:before="360" w:after="360"/>
              <w:rPr>
                <w:rFonts w:ascii="Calibri" w:eastAsia="Calibri" w:hAnsi="Calibri" w:cs="Calibri"/>
                <w:b/>
                <w:sz w:val="28"/>
                <w:szCs w:val="28"/>
              </w:rPr>
            </w:pPr>
            <w:r w:rsidRPr="00F04DC1">
              <w:rPr>
                <w:rFonts w:eastAsia="Calibri"/>
                <w:sz w:val="36"/>
                <w:szCs w:val="36"/>
              </w:rPr>
              <w:t>Data Display</w:t>
            </w:r>
          </w:p>
        </w:tc>
      </w:tr>
    </w:tbl>
    <w:p w:rsidR="008E1C98" w:rsidRDefault="008E1C98" w:rsidP="00F04DC1">
      <w:pPr>
        <w:spacing w:line="340" w:lineRule="exact"/>
        <w:ind w:right="8567"/>
        <w:jc w:val="both"/>
        <w:rPr>
          <w:rFonts w:ascii="Calibri" w:eastAsia="Calibri" w:hAnsi="Calibri" w:cs="Calibri"/>
          <w:b/>
          <w:sz w:val="28"/>
          <w:szCs w:val="28"/>
        </w:rPr>
      </w:pPr>
    </w:p>
    <w:tbl>
      <w:tblPr>
        <w:tblStyle w:val="TableGrid"/>
        <w:tblW w:w="0" w:type="auto"/>
        <w:tblInd w:w="100" w:type="dxa"/>
        <w:shd w:val="clear" w:color="auto" w:fill="A8D08D" w:themeFill="accent6" w:themeFillTint="99"/>
        <w:tblLook w:val="04A0" w:firstRow="1" w:lastRow="0" w:firstColumn="1" w:lastColumn="0" w:noHBand="0" w:noVBand="1"/>
      </w:tblPr>
      <w:tblGrid>
        <w:gridCol w:w="9450"/>
      </w:tblGrid>
      <w:tr w:rsidR="00F04DC1" w:rsidTr="00F04DC1">
        <w:trPr>
          <w:trHeight w:val="1203"/>
        </w:trPr>
        <w:tc>
          <w:tcPr>
            <w:tcW w:w="9590" w:type="dxa"/>
            <w:shd w:val="clear" w:color="auto" w:fill="A8D08D" w:themeFill="accent6" w:themeFillTint="99"/>
            <w:vAlign w:val="center"/>
          </w:tcPr>
          <w:p w:rsidR="00F04DC1" w:rsidRPr="00F04DC1" w:rsidRDefault="00F04DC1" w:rsidP="00F04DC1">
            <w:pPr>
              <w:pStyle w:val="Quote"/>
              <w:spacing w:before="360" w:after="360"/>
              <w:rPr>
                <w:rFonts w:eastAsia="Calibri"/>
                <w:i w:val="0"/>
                <w:iCs w:val="0"/>
                <w:sz w:val="36"/>
                <w:szCs w:val="36"/>
              </w:rPr>
            </w:pPr>
            <w:r w:rsidRPr="00F04DC1">
              <w:rPr>
                <w:rFonts w:eastAsia="Calibri"/>
                <w:sz w:val="36"/>
                <w:szCs w:val="36"/>
              </w:rPr>
              <w:lastRenderedPageBreak/>
              <w:t>Data Processing 1</w:t>
            </w:r>
          </w:p>
        </w:tc>
      </w:tr>
      <w:tr w:rsidR="00F04DC1" w:rsidTr="00F04DC1">
        <w:trPr>
          <w:trHeight w:val="1203"/>
        </w:trPr>
        <w:tc>
          <w:tcPr>
            <w:tcW w:w="9590" w:type="dxa"/>
            <w:shd w:val="clear" w:color="auto" w:fill="A8D08D" w:themeFill="accent6" w:themeFillTint="99"/>
            <w:vAlign w:val="center"/>
          </w:tcPr>
          <w:tbl>
            <w:tblPr>
              <w:tblStyle w:val="TableGrid"/>
              <w:tblW w:w="0" w:type="auto"/>
              <w:tblLook w:val="04A0" w:firstRow="1" w:lastRow="0" w:firstColumn="1" w:lastColumn="0" w:noHBand="0" w:noVBand="1"/>
            </w:tblPr>
            <w:tblGrid>
              <w:gridCol w:w="4584"/>
              <w:gridCol w:w="4640"/>
            </w:tblGrid>
            <w:tr w:rsidR="00F04DC1" w:rsidTr="00F04DC1">
              <w:trPr>
                <w:trHeight w:val="847"/>
              </w:trPr>
              <w:tc>
                <w:tcPr>
                  <w:tcW w:w="4605" w:type="dxa"/>
                </w:tcPr>
                <w:p w:rsidR="00F04DC1" w:rsidRDefault="00F04DC1" w:rsidP="00F04DC1">
                  <w:pPr>
                    <w:pStyle w:val="Quote"/>
                    <w:spacing w:before="360" w:after="360"/>
                    <w:ind w:left="0"/>
                    <w:rPr>
                      <w:rFonts w:eastAsia="Calibri"/>
                      <w:sz w:val="36"/>
                      <w:szCs w:val="36"/>
                    </w:rPr>
                  </w:pPr>
                  <w:r>
                    <w:rPr>
                      <w:rFonts w:eastAsia="Calibri"/>
                      <w:sz w:val="36"/>
                      <w:szCs w:val="36"/>
                    </w:rPr>
                    <w:t>Data Sender 1</w:t>
                  </w:r>
                </w:p>
              </w:tc>
              <w:tc>
                <w:tcPr>
                  <w:tcW w:w="4659" w:type="dxa"/>
                </w:tcPr>
                <w:p w:rsidR="00F04DC1" w:rsidRDefault="00F04DC1" w:rsidP="00F04DC1">
                  <w:pPr>
                    <w:pStyle w:val="Quote"/>
                    <w:spacing w:before="360" w:after="360"/>
                    <w:ind w:left="0"/>
                    <w:rPr>
                      <w:rFonts w:eastAsia="Calibri"/>
                      <w:sz w:val="36"/>
                      <w:szCs w:val="36"/>
                    </w:rPr>
                  </w:pPr>
                  <w:r>
                    <w:rPr>
                      <w:rFonts w:eastAsia="Calibri"/>
                      <w:sz w:val="36"/>
                      <w:szCs w:val="36"/>
                    </w:rPr>
                    <w:t>Data Receiver 1</w:t>
                  </w:r>
                </w:p>
              </w:tc>
            </w:tr>
          </w:tbl>
          <w:p w:rsidR="00F04DC1" w:rsidRPr="00F04DC1" w:rsidRDefault="00F04DC1" w:rsidP="00F04DC1">
            <w:pPr>
              <w:pStyle w:val="Quote"/>
              <w:spacing w:before="360" w:after="360"/>
              <w:rPr>
                <w:rFonts w:eastAsia="Calibri"/>
                <w:sz w:val="36"/>
                <w:szCs w:val="36"/>
              </w:rPr>
            </w:pPr>
          </w:p>
        </w:tc>
      </w:tr>
    </w:tbl>
    <w:p w:rsidR="008E1C98" w:rsidRDefault="008E1C98" w:rsidP="00F04DC1">
      <w:pPr>
        <w:spacing w:line="340" w:lineRule="exact"/>
        <w:ind w:right="8567"/>
        <w:jc w:val="both"/>
        <w:rPr>
          <w:rFonts w:ascii="Calibri" w:eastAsia="Calibri" w:hAnsi="Calibri" w:cs="Calibri"/>
          <w:b/>
          <w:sz w:val="28"/>
          <w:szCs w:val="28"/>
        </w:rPr>
      </w:pPr>
    </w:p>
    <w:tbl>
      <w:tblPr>
        <w:tblStyle w:val="TableGrid"/>
        <w:tblW w:w="0" w:type="auto"/>
        <w:tblInd w:w="100" w:type="dxa"/>
        <w:shd w:val="clear" w:color="auto" w:fill="C5E0B3" w:themeFill="accent6" w:themeFillTint="66"/>
        <w:tblLook w:val="04A0" w:firstRow="1" w:lastRow="0" w:firstColumn="1" w:lastColumn="0" w:noHBand="0" w:noVBand="1"/>
      </w:tblPr>
      <w:tblGrid>
        <w:gridCol w:w="9450"/>
      </w:tblGrid>
      <w:tr w:rsidR="00F04DC1" w:rsidTr="00F04DC1">
        <w:trPr>
          <w:trHeight w:val="1203"/>
        </w:trPr>
        <w:tc>
          <w:tcPr>
            <w:tcW w:w="9590" w:type="dxa"/>
            <w:shd w:val="clear" w:color="auto" w:fill="C5E0B3" w:themeFill="accent6" w:themeFillTint="66"/>
            <w:vAlign w:val="center"/>
          </w:tcPr>
          <w:p w:rsidR="00F04DC1" w:rsidRPr="00F04DC1" w:rsidRDefault="00F04DC1" w:rsidP="00AD4B4D">
            <w:pPr>
              <w:pStyle w:val="Quote"/>
              <w:spacing w:before="360" w:after="360"/>
              <w:rPr>
                <w:rFonts w:eastAsia="Calibri"/>
                <w:i w:val="0"/>
                <w:iCs w:val="0"/>
                <w:sz w:val="36"/>
                <w:szCs w:val="36"/>
              </w:rPr>
            </w:pPr>
            <w:r w:rsidRPr="00F04DC1">
              <w:rPr>
                <w:rFonts w:eastAsia="Calibri"/>
                <w:sz w:val="36"/>
                <w:szCs w:val="36"/>
              </w:rPr>
              <w:t xml:space="preserve">Data Processing </w:t>
            </w:r>
            <w:r>
              <w:rPr>
                <w:rFonts w:eastAsia="Calibri"/>
                <w:sz w:val="36"/>
                <w:szCs w:val="36"/>
              </w:rPr>
              <w:t>2</w:t>
            </w:r>
          </w:p>
        </w:tc>
      </w:tr>
      <w:tr w:rsidR="00F04DC1" w:rsidTr="00F04DC1">
        <w:trPr>
          <w:trHeight w:val="815"/>
        </w:trPr>
        <w:tc>
          <w:tcPr>
            <w:tcW w:w="9590" w:type="dxa"/>
            <w:shd w:val="clear" w:color="auto" w:fill="C5E0B3" w:themeFill="accent6" w:themeFillTint="66"/>
            <w:vAlign w:val="center"/>
          </w:tcPr>
          <w:tbl>
            <w:tblPr>
              <w:tblStyle w:val="TableGrid"/>
              <w:tblW w:w="0" w:type="auto"/>
              <w:tblLook w:val="04A0" w:firstRow="1" w:lastRow="0" w:firstColumn="1" w:lastColumn="0" w:noHBand="0" w:noVBand="1"/>
            </w:tblPr>
            <w:tblGrid>
              <w:gridCol w:w="4584"/>
              <w:gridCol w:w="4640"/>
            </w:tblGrid>
            <w:tr w:rsidR="00F04DC1" w:rsidTr="00F04DC1">
              <w:trPr>
                <w:trHeight w:val="773"/>
              </w:trPr>
              <w:tc>
                <w:tcPr>
                  <w:tcW w:w="4605" w:type="dxa"/>
                </w:tcPr>
                <w:p w:rsidR="00F04DC1" w:rsidRDefault="00F04DC1" w:rsidP="00AD4B4D">
                  <w:pPr>
                    <w:pStyle w:val="Quote"/>
                    <w:spacing w:before="360" w:after="360"/>
                    <w:ind w:left="0"/>
                    <w:rPr>
                      <w:rFonts w:eastAsia="Calibri"/>
                      <w:sz w:val="36"/>
                      <w:szCs w:val="36"/>
                    </w:rPr>
                  </w:pPr>
                  <w:r>
                    <w:rPr>
                      <w:rFonts w:eastAsia="Calibri"/>
                      <w:sz w:val="36"/>
                      <w:szCs w:val="36"/>
                    </w:rPr>
                    <w:t>Data Sender 2</w:t>
                  </w:r>
                </w:p>
              </w:tc>
              <w:tc>
                <w:tcPr>
                  <w:tcW w:w="4659" w:type="dxa"/>
                </w:tcPr>
                <w:p w:rsidR="00F04DC1" w:rsidRDefault="00F04DC1" w:rsidP="00AD4B4D">
                  <w:pPr>
                    <w:pStyle w:val="Quote"/>
                    <w:spacing w:before="360" w:after="360"/>
                    <w:ind w:left="0"/>
                    <w:rPr>
                      <w:rFonts w:eastAsia="Calibri"/>
                      <w:sz w:val="36"/>
                      <w:szCs w:val="36"/>
                    </w:rPr>
                  </w:pPr>
                  <w:r>
                    <w:rPr>
                      <w:rFonts w:eastAsia="Calibri"/>
                      <w:sz w:val="36"/>
                      <w:szCs w:val="36"/>
                    </w:rPr>
                    <w:t>Data Receiver 2</w:t>
                  </w:r>
                </w:p>
              </w:tc>
            </w:tr>
          </w:tbl>
          <w:p w:rsidR="00F04DC1" w:rsidRPr="00F04DC1" w:rsidRDefault="00F04DC1" w:rsidP="00AD4B4D">
            <w:pPr>
              <w:pStyle w:val="Quote"/>
              <w:spacing w:before="360" w:after="360"/>
              <w:rPr>
                <w:rFonts w:eastAsia="Calibri"/>
                <w:sz w:val="36"/>
                <w:szCs w:val="36"/>
              </w:rPr>
            </w:pPr>
          </w:p>
        </w:tc>
      </w:tr>
    </w:tbl>
    <w:p w:rsidR="008E1C98" w:rsidRDefault="008E1C98">
      <w:pPr>
        <w:spacing w:line="340" w:lineRule="exact"/>
        <w:ind w:left="100" w:right="8567"/>
        <w:jc w:val="both"/>
        <w:rPr>
          <w:rFonts w:ascii="Calibri" w:eastAsia="Calibri" w:hAnsi="Calibri" w:cs="Calibri"/>
          <w:b/>
          <w:sz w:val="28"/>
          <w:szCs w:val="28"/>
        </w:rPr>
      </w:pPr>
    </w:p>
    <w:tbl>
      <w:tblPr>
        <w:tblStyle w:val="TableGrid"/>
        <w:tblW w:w="0" w:type="auto"/>
        <w:tblInd w:w="100" w:type="dxa"/>
        <w:shd w:val="clear" w:color="auto" w:fill="F7CAAC" w:themeFill="accent2" w:themeFillTint="66"/>
        <w:tblLook w:val="04A0" w:firstRow="1" w:lastRow="0" w:firstColumn="1" w:lastColumn="0" w:noHBand="0" w:noVBand="1"/>
      </w:tblPr>
      <w:tblGrid>
        <w:gridCol w:w="9450"/>
      </w:tblGrid>
      <w:tr w:rsidR="007F7602" w:rsidTr="00CD672B">
        <w:trPr>
          <w:trHeight w:val="849"/>
        </w:trPr>
        <w:tc>
          <w:tcPr>
            <w:tcW w:w="9490" w:type="dxa"/>
            <w:shd w:val="clear" w:color="auto" w:fill="F7CAAC" w:themeFill="accent2" w:themeFillTint="66"/>
            <w:vAlign w:val="center"/>
          </w:tcPr>
          <w:p w:rsidR="007F7602" w:rsidRPr="00F04DC1" w:rsidRDefault="007F7602" w:rsidP="00F04DC1">
            <w:pPr>
              <w:pStyle w:val="Quote"/>
              <w:spacing w:before="360" w:after="360"/>
              <w:ind w:left="0"/>
              <w:rPr>
                <w:rFonts w:eastAsia="Calibri"/>
                <w:sz w:val="36"/>
                <w:szCs w:val="36"/>
              </w:rPr>
            </w:pPr>
            <w:r w:rsidRPr="00F04DC1">
              <w:rPr>
                <w:rFonts w:eastAsia="Calibri"/>
                <w:sz w:val="36"/>
                <w:szCs w:val="36"/>
              </w:rPr>
              <w:t>Security and Actuators</w:t>
            </w:r>
          </w:p>
        </w:tc>
      </w:tr>
    </w:tbl>
    <w:p w:rsidR="00F04DC1" w:rsidRDefault="00F04DC1">
      <w:pPr>
        <w:spacing w:line="340" w:lineRule="exact"/>
        <w:ind w:left="100" w:right="8567"/>
        <w:jc w:val="both"/>
        <w:rPr>
          <w:rFonts w:ascii="Calibri" w:eastAsia="Calibri" w:hAnsi="Calibri" w:cs="Calibri"/>
          <w:b/>
          <w:sz w:val="28"/>
          <w:szCs w:val="28"/>
        </w:rPr>
      </w:pPr>
    </w:p>
    <w:p w:rsidR="007F7602" w:rsidRDefault="007F7602">
      <w:pPr>
        <w:spacing w:line="340" w:lineRule="exact"/>
        <w:ind w:left="100" w:right="8567"/>
        <w:jc w:val="both"/>
        <w:rPr>
          <w:rFonts w:ascii="Calibri" w:eastAsia="Calibri" w:hAnsi="Calibri" w:cs="Calibri"/>
          <w:b/>
          <w:sz w:val="28"/>
          <w:szCs w:val="28"/>
        </w:rPr>
      </w:pPr>
    </w:p>
    <w:p w:rsidR="00B706D3" w:rsidRDefault="00B706D3" w:rsidP="00BE5D49">
      <w:pPr>
        <w:ind w:right="6379"/>
        <w:jc w:val="both"/>
        <w:rPr>
          <w:rFonts w:ascii="Calibri" w:eastAsia="Calibri" w:hAnsi="Calibri" w:cs="Calibri"/>
          <w:b/>
          <w:color w:val="970000"/>
          <w:sz w:val="36"/>
          <w:szCs w:val="36"/>
        </w:rPr>
      </w:pPr>
    </w:p>
    <w:p w:rsidR="00B706D3" w:rsidRDefault="00B706D3" w:rsidP="00BE5D49">
      <w:pPr>
        <w:ind w:right="6379"/>
        <w:jc w:val="both"/>
        <w:rPr>
          <w:rFonts w:ascii="Calibri" w:eastAsia="Calibri" w:hAnsi="Calibri" w:cs="Calibri"/>
          <w:b/>
          <w:color w:val="970000"/>
          <w:sz w:val="36"/>
          <w:szCs w:val="36"/>
          <w:rtl/>
        </w:rPr>
      </w:pPr>
    </w:p>
    <w:p w:rsidR="003717B9" w:rsidRDefault="003717B9" w:rsidP="00BE5D49">
      <w:pPr>
        <w:ind w:right="6379"/>
        <w:jc w:val="both"/>
        <w:rPr>
          <w:rFonts w:ascii="Calibri" w:eastAsia="Calibri" w:hAnsi="Calibri" w:cs="Calibri"/>
          <w:b/>
          <w:color w:val="970000"/>
          <w:sz w:val="36"/>
          <w:szCs w:val="36"/>
        </w:rPr>
      </w:pPr>
    </w:p>
    <w:p w:rsidR="00BE5D49" w:rsidRDefault="00BE5D49" w:rsidP="00BE5D49">
      <w:pPr>
        <w:ind w:right="6379"/>
        <w:jc w:val="both"/>
        <w:rPr>
          <w:rFonts w:ascii="Calibri" w:eastAsia="Calibri" w:hAnsi="Calibri" w:cs="Calibri"/>
          <w:sz w:val="36"/>
          <w:szCs w:val="36"/>
        </w:rPr>
      </w:pPr>
      <w:r>
        <w:rPr>
          <w:rFonts w:ascii="Calibri" w:eastAsia="Calibri" w:hAnsi="Calibri" w:cs="Calibri"/>
          <w:b/>
          <w:color w:val="970000"/>
          <w:sz w:val="36"/>
          <w:szCs w:val="36"/>
        </w:rPr>
        <w:t>Computer</w:t>
      </w:r>
    </w:p>
    <w:p w:rsidR="00BE5D49" w:rsidRDefault="00BE5D49" w:rsidP="00BE5D49">
      <w:pPr>
        <w:ind w:left="100" w:right="6379"/>
        <w:jc w:val="both"/>
        <w:rPr>
          <w:rFonts w:ascii="Calibri" w:eastAsia="Calibri" w:hAnsi="Calibri" w:cs="Calibri"/>
          <w:sz w:val="36"/>
          <w:szCs w:val="36"/>
        </w:rPr>
      </w:pPr>
    </w:p>
    <w:p w:rsidR="00BE5D49" w:rsidRDefault="00BE5D49" w:rsidP="00BE5D49">
      <w:pPr>
        <w:spacing w:before="56" w:line="480" w:lineRule="auto"/>
        <w:rPr>
          <w:rFonts w:ascii="Calibri" w:eastAsia="Calibri" w:hAnsi="Calibri" w:cs="Calibri"/>
          <w:sz w:val="24"/>
          <w:szCs w:val="24"/>
        </w:rPr>
      </w:pPr>
      <w:proofErr w:type="gramStart"/>
      <w:r>
        <w:rPr>
          <w:rFonts w:ascii="Calibri" w:eastAsia="Calibri" w:hAnsi="Calibri" w:cs="Calibri"/>
          <w:sz w:val="24"/>
          <w:szCs w:val="24"/>
        </w:rPr>
        <w:t>We  will</w:t>
      </w:r>
      <w:proofErr w:type="gramEnd"/>
      <w:r>
        <w:rPr>
          <w:rFonts w:ascii="Calibri" w:eastAsia="Calibri" w:hAnsi="Calibri" w:cs="Calibri"/>
          <w:sz w:val="24"/>
          <w:szCs w:val="24"/>
        </w:rPr>
        <w:t xml:space="preserve">  use  a  computer  to  create  a .text  file  so  we  insert  in  this  file  the  names  of   the  products  and  their   prices  , and   using  the  programming  we  will give  the  microcontroller  commands  to   store  these  info  in  the  storage.  </w:t>
      </w:r>
      <w:proofErr w:type="gramStart"/>
      <w:r>
        <w:rPr>
          <w:rFonts w:ascii="Calibri" w:eastAsia="Calibri" w:hAnsi="Calibri" w:cs="Calibri"/>
          <w:sz w:val="24"/>
          <w:szCs w:val="24"/>
        </w:rPr>
        <w:t>Also ,</w:t>
      </w:r>
      <w:proofErr w:type="gramEnd"/>
      <w:r>
        <w:rPr>
          <w:rFonts w:ascii="Calibri" w:eastAsia="Calibri" w:hAnsi="Calibri" w:cs="Calibri"/>
          <w:sz w:val="24"/>
          <w:szCs w:val="24"/>
        </w:rPr>
        <w:t xml:space="preserve"> we  can  easily  update  the  information  in  this  file.</w:t>
      </w:r>
    </w:p>
    <w:p w:rsidR="00AE2F33" w:rsidRDefault="00AE2F33" w:rsidP="00BE5D49">
      <w:pPr>
        <w:ind w:right="6379"/>
        <w:jc w:val="both"/>
        <w:rPr>
          <w:rFonts w:ascii="Calibri" w:eastAsia="Calibri" w:hAnsi="Calibri" w:cs="Calibri"/>
          <w:b/>
          <w:color w:val="970000"/>
          <w:sz w:val="36"/>
          <w:szCs w:val="36"/>
          <w:rtl/>
        </w:rPr>
      </w:pPr>
    </w:p>
    <w:p w:rsidR="00AE2F33" w:rsidRDefault="00AE2F33" w:rsidP="00BE5D49">
      <w:pPr>
        <w:ind w:right="6379"/>
        <w:jc w:val="both"/>
        <w:rPr>
          <w:rFonts w:ascii="Calibri" w:eastAsia="Calibri" w:hAnsi="Calibri" w:cs="Calibri"/>
          <w:b/>
          <w:color w:val="970000"/>
          <w:sz w:val="36"/>
          <w:szCs w:val="36"/>
          <w:rtl/>
        </w:rPr>
      </w:pPr>
    </w:p>
    <w:p w:rsidR="00BE5D49" w:rsidRDefault="00BE5D49" w:rsidP="00BE5D49">
      <w:pPr>
        <w:ind w:right="6379"/>
        <w:jc w:val="both"/>
        <w:rPr>
          <w:rFonts w:ascii="Calibri" w:eastAsia="Calibri" w:hAnsi="Calibri" w:cs="Calibri"/>
          <w:sz w:val="36"/>
          <w:szCs w:val="36"/>
        </w:rPr>
      </w:pPr>
      <w:r>
        <w:rPr>
          <w:rFonts w:ascii="Calibri" w:eastAsia="Calibri" w:hAnsi="Calibri" w:cs="Calibri"/>
          <w:b/>
          <w:color w:val="970000"/>
          <w:sz w:val="36"/>
          <w:szCs w:val="36"/>
        </w:rPr>
        <w:lastRenderedPageBreak/>
        <w:t>Storage</w:t>
      </w:r>
    </w:p>
    <w:p w:rsidR="00BE5D49" w:rsidRDefault="00BE5D49" w:rsidP="00BE5D49">
      <w:pPr>
        <w:ind w:left="100" w:right="6379"/>
        <w:jc w:val="both"/>
        <w:rPr>
          <w:rFonts w:ascii="Calibri" w:eastAsia="Calibri" w:hAnsi="Calibri" w:cs="Calibri"/>
          <w:sz w:val="36"/>
          <w:szCs w:val="36"/>
        </w:rPr>
      </w:pPr>
    </w:p>
    <w:p w:rsidR="00BE5D49" w:rsidRDefault="00BE5D49" w:rsidP="00BE5D49">
      <w:pPr>
        <w:spacing w:before="56" w:line="480" w:lineRule="auto"/>
        <w:rPr>
          <w:rFonts w:ascii="Calibri" w:eastAsia="Calibri" w:hAnsi="Calibri" w:cs="Calibri"/>
          <w:sz w:val="24"/>
          <w:szCs w:val="24"/>
        </w:rPr>
      </w:pPr>
      <w:proofErr w:type="gramStart"/>
      <w:r>
        <w:rPr>
          <w:rFonts w:ascii="Calibri" w:eastAsia="Calibri" w:hAnsi="Calibri" w:cs="Calibri"/>
          <w:sz w:val="24"/>
          <w:szCs w:val="24"/>
        </w:rPr>
        <w:t>We  will</w:t>
      </w:r>
      <w:proofErr w:type="gramEnd"/>
      <w:r>
        <w:rPr>
          <w:rFonts w:ascii="Calibri" w:eastAsia="Calibri" w:hAnsi="Calibri" w:cs="Calibri"/>
          <w:sz w:val="24"/>
          <w:szCs w:val="24"/>
        </w:rPr>
        <w:t xml:space="preserve">  use  external  EEPROM to  store  :   the  names  of the  products  and  their  prices  and   the  passwords  of  the  internal  doors   and  the lockers .</w:t>
      </w:r>
    </w:p>
    <w:p w:rsidR="00BE5D49" w:rsidRDefault="00BE5D49" w:rsidP="00BE5D49">
      <w:pPr>
        <w:ind w:right="6379"/>
        <w:jc w:val="both"/>
        <w:rPr>
          <w:rFonts w:ascii="Calibri" w:eastAsia="Calibri" w:hAnsi="Calibri" w:cs="Calibri"/>
          <w:sz w:val="36"/>
          <w:szCs w:val="36"/>
        </w:rPr>
      </w:pPr>
      <w:r>
        <w:rPr>
          <w:rFonts w:ascii="Calibri" w:eastAsia="Calibri" w:hAnsi="Calibri" w:cs="Calibri"/>
          <w:b/>
          <w:color w:val="970000"/>
          <w:sz w:val="36"/>
          <w:szCs w:val="36"/>
        </w:rPr>
        <w:t>Data Entry</w:t>
      </w:r>
    </w:p>
    <w:p w:rsidR="00BE5D49" w:rsidRDefault="00BE5D49" w:rsidP="00BE5D49">
      <w:pPr>
        <w:ind w:left="100" w:right="6379"/>
        <w:jc w:val="both"/>
        <w:rPr>
          <w:rFonts w:ascii="Calibri" w:eastAsia="Calibri" w:hAnsi="Calibri" w:cs="Calibri"/>
          <w:sz w:val="36"/>
          <w:szCs w:val="36"/>
        </w:rPr>
      </w:pPr>
    </w:p>
    <w:p w:rsidR="00BE5D49" w:rsidRDefault="00BE5D49" w:rsidP="00BE5D49">
      <w:pPr>
        <w:spacing w:before="56" w:line="480" w:lineRule="auto"/>
        <w:rPr>
          <w:rFonts w:ascii="Calibri" w:eastAsia="Calibri" w:hAnsi="Calibri" w:cs="Calibri"/>
          <w:sz w:val="24"/>
          <w:szCs w:val="24"/>
        </w:rPr>
      </w:pPr>
      <w:proofErr w:type="gramStart"/>
      <w:r>
        <w:rPr>
          <w:rFonts w:ascii="Calibri" w:eastAsia="Calibri" w:hAnsi="Calibri" w:cs="Calibri"/>
          <w:sz w:val="24"/>
          <w:szCs w:val="24"/>
        </w:rPr>
        <w:t>We  will</w:t>
      </w:r>
      <w:proofErr w:type="gramEnd"/>
      <w:r>
        <w:rPr>
          <w:rFonts w:ascii="Calibri" w:eastAsia="Calibri" w:hAnsi="Calibri" w:cs="Calibri"/>
          <w:sz w:val="24"/>
          <w:szCs w:val="24"/>
        </w:rPr>
        <w:t xml:space="preserve">  use  a  Keypad  to  allow  the  security  manager  to  set  the  password  of  both  the  doors  or  the lockers .</w:t>
      </w:r>
    </w:p>
    <w:p w:rsidR="00BE5D49" w:rsidRDefault="00BE5D49" w:rsidP="00BE5D49">
      <w:pPr>
        <w:ind w:right="6379"/>
        <w:jc w:val="both"/>
        <w:rPr>
          <w:rFonts w:ascii="Calibri" w:eastAsia="Calibri" w:hAnsi="Calibri" w:cs="Calibri"/>
          <w:sz w:val="36"/>
          <w:szCs w:val="36"/>
        </w:rPr>
      </w:pPr>
      <w:r>
        <w:rPr>
          <w:rFonts w:ascii="Calibri" w:eastAsia="Calibri" w:hAnsi="Calibri" w:cs="Calibri"/>
          <w:b/>
          <w:color w:val="970000"/>
          <w:sz w:val="36"/>
          <w:szCs w:val="36"/>
        </w:rPr>
        <w:t>Data Display</w:t>
      </w:r>
    </w:p>
    <w:p w:rsidR="00BE5D49" w:rsidRDefault="00BE5D49" w:rsidP="00BE5D49">
      <w:pPr>
        <w:ind w:left="100" w:right="6379"/>
        <w:jc w:val="both"/>
        <w:rPr>
          <w:rFonts w:ascii="Calibri" w:eastAsia="Calibri" w:hAnsi="Calibri" w:cs="Calibri"/>
          <w:sz w:val="36"/>
          <w:szCs w:val="36"/>
        </w:rPr>
      </w:pPr>
    </w:p>
    <w:p w:rsidR="008E1C98" w:rsidRPr="00AE2F33" w:rsidRDefault="00BE5D49" w:rsidP="00AE2F33">
      <w:pPr>
        <w:spacing w:before="56" w:line="480" w:lineRule="auto"/>
        <w:rPr>
          <w:rFonts w:ascii="Calibri" w:eastAsia="Calibri" w:hAnsi="Calibri" w:cs="Calibri"/>
          <w:sz w:val="24"/>
          <w:szCs w:val="24"/>
        </w:rPr>
      </w:pPr>
      <w:proofErr w:type="gramStart"/>
      <w:r>
        <w:rPr>
          <w:rFonts w:ascii="Calibri" w:eastAsia="Calibri" w:hAnsi="Calibri" w:cs="Calibri"/>
          <w:sz w:val="24"/>
          <w:szCs w:val="24"/>
        </w:rPr>
        <w:t>We  will</w:t>
      </w:r>
      <w:proofErr w:type="gramEnd"/>
      <w:r>
        <w:rPr>
          <w:rFonts w:ascii="Calibri" w:eastAsia="Calibri" w:hAnsi="Calibri" w:cs="Calibri"/>
          <w:sz w:val="24"/>
          <w:szCs w:val="24"/>
        </w:rPr>
        <w:t xml:space="preserve">  use    LCD  module  so  that  the  Microcontroller  displays  instructions  to  interact  with  the  client   and  displays  some  choices   so  the  </w:t>
      </w:r>
      <w:r w:rsidR="006B5298">
        <w:rPr>
          <w:rFonts w:ascii="Calibri" w:eastAsia="Calibri" w:hAnsi="Calibri" w:cs="Calibri"/>
          <w:sz w:val="24"/>
          <w:szCs w:val="24"/>
        </w:rPr>
        <w:t>it</w:t>
      </w:r>
      <w:r>
        <w:rPr>
          <w:rFonts w:ascii="Calibri" w:eastAsia="Calibri" w:hAnsi="Calibri" w:cs="Calibri"/>
          <w:sz w:val="24"/>
          <w:szCs w:val="24"/>
        </w:rPr>
        <w:t xml:space="preserve">  takes  actions  according  to  the </w:t>
      </w:r>
      <w:r w:rsidR="006B5298">
        <w:rPr>
          <w:rFonts w:ascii="Calibri" w:eastAsia="Calibri" w:hAnsi="Calibri" w:cs="Calibri"/>
          <w:sz w:val="24"/>
          <w:szCs w:val="24"/>
        </w:rPr>
        <w:t xml:space="preserve">choices  of  the  client.  </w:t>
      </w:r>
      <w:proofErr w:type="gramStart"/>
      <w:r w:rsidR="006B5298">
        <w:rPr>
          <w:rFonts w:ascii="Calibri" w:eastAsia="Calibri" w:hAnsi="Calibri" w:cs="Calibri"/>
          <w:sz w:val="24"/>
          <w:szCs w:val="24"/>
        </w:rPr>
        <w:t>It  is</w:t>
      </w:r>
      <w:proofErr w:type="gramEnd"/>
      <w:r w:rsidR="006B5298">
        <w:rPr>
          <w:rFonts w:ascii="Calibri" w:eastAsia="Calibri" w:hAnsi="Calibri" w:cs="Calibri"/>
          <w:sz w:val="24"/>
          <w:szCs w:val="24"/>
        </w:rPr>
        <w:t xml:space="preserve">  used  to display  the numbers  entered  by the  client  wither  to  set  or  change  the  password  ,or   to  enter  the barcode  of  a  certain  product  to get  its  price  displayed  on  the  screen.</w:t>
      </w:r>
    </w:p>
    <w:p w:rsidR="006B5298" w:rsidRDefault="006B5298" w:rsidP="006B5298">
      <w:pPr>
        <w:ind w:right="6379"/>
        <w:jc w:val="both"/>
        <w:rPr>
          <w:rFonts w:ascii="Calibri" w:eastAsia="Calibri" w:hAnsi="Calibri" w:cs="Calibri"/>
          <w:sz w:val="36"/>
          <w:szCs w:val="36"/>
        </w:rPr>
      </w:pPr>
      <w:r>
        <w:rPr>
          <w:rFonts w:ascii="Calibri" w:eastAsia="Calibri" w:hAnsi="Calibri" w:cs="Calibri"/>
          <w:b/>
          <w:color w:val="970000"/>
          <w:sz w:val="36"/>
          <w:szCs w:val="36"/>
        </w:rPr>
        <w:t>Data Processing 1</w:t>
      </w:r>
    </w:p>
    <w:p w:rsidR="006B5298" w:rsidRDefault="006B5298" w:rsidP="006B5298">
      <w:pPr>
        <w:ind w:left="100" w:right="6379"/>
        <w:jc w:val="both"/>
        <w:rPr>
          <w:rFonts w:ascii="Calibri" w:eastAsia="Calibri" w:hAnsi="Calibri" w:cs="Calibri"/>
          <w:sz w:val="36"/>
          <w:szCs w:val="36"/>
        </w:rPr>
      </w:pPr>
    </w:p>
    <w:p w:rsidR="006B5298" w:rsidRDefault="006B5298" w:rsidP="006B5298">
      <w:pPr>
        <w:spacing w:before="56" w:line="480" w:lineRule="auto"/>
        <w:rPr>
          <w:rFonts w:ascii="Calibri" w:eastAsia="Calibri" w:hAnsi="Calibri" w:cs="Calibri"/>
          <w:sz w:val="24"/>
          <w:szCs w:val="24"/>
        </w:rPr>
      </w:pPr>
      <w:proofErr w:type="gramStart"/>
      <w:r>
        <w:rPr>
          <w:rFonts w:ascii="Calibri" w:eastAsia="Calibri" w:hAnsi="Calibri" w:cs="Calibri"/>
          <w:sz w:val="24"/>
          <w:szCs w:val="24"/>
        </w:rPr>
        <w:t>We  will</w:t>
      </w:r>
      <w:proofErr w:type="gramEnd"/>
      <w:r>
        <w:rPr>
          <w:rFonts w:ascii="Calibri" w:eastAsia="Calibri" w:hAnsi="Calibri" w:cs="Calibri"/>
          <w:sz w:val="24"/>
          <w:szCs w:val="24"/>
        </w:rPr>
        <w:t xml:space="preserve">  use  a  Microcontroller  that  takes  the  instructions from  the  client  entered  through  the  keypad  and  takes  actions   according  to  these  instructions . </w:t>
      </w:r>
    </w:p>
    <w:p w:rsidR="006B5298" w:rsidRPr="006B5298" w:rsidRDefault="006B5298" w:rsidP="006B5298">
      <w:pPr>
        <w:pStyle w:val="NoSpacing"/>
        <w:rPr>
          <w:rFonts w:ascii="Calibri" w:eastAsia="Calibri" w:hAnsi="Calibri" w:cs="Calibri"/>
          <w:b/>
          <w:color w:val="970000"/>
          <w:sz w:val="36"/>
          <w:szCs w:val="36"/>
        </w:rPr>
      </w:pPr>
      <w:r w:rsidRPr="006B5298">
        <w:rPr>
          <w:rFonts w:ascii="Calibri" w:eastAsia="Calibri" w:hAnsi="Calibri" w:cs="Calibri"/>
          <w:b/>
          <w:color w:val="970000"/>
          <w:sz w:val="36"/>
          <w:szCs w:val="36"/>
        </w:rPr>
        <w:t>Data Sender &amp; Receiver 1</w:t>
      </w:r>
    </w:p>
    <w:p w:rsidR="006B5298" w:rsidRDefault="006B5298" w:rsidP="006B5298">
      <w:pPr>
        <w:ind w:left="100" w:right="6379"/>
        <w:jc w:val="both"/>
        <w:rPr>
          <w:rFonts w:ascii="Calibri" w:eastAsia="Calibri" w:hAnsi="Calibri" w:cs="Calibri"/>
          <w:sz w:val="36"/>
          <w:szCs w:val="36"/>
        </w:rPr>
      </w:pPr>
    </w:p>
    <w:p w:rsidR="006B5298" w:rsidRDefault="006B5298" w:rsidP="006B5298">
      <w:pPr>
        <w:spacing w:before="56" w:line="480" w:lineRule="auto"/>
        <w:rPr>
          <w:rFonts w:ascii="Calibri" w:eastAsia="Calibri" w:hAnsi="Calibri" w:cs="Calibri"/>
          <w:sz w:val="24"/>
          <w:szCs w:val="24"/>
        </w:rPr>
      </w:pPr>
      <w:proofErr w:type="gramStart"/>
      <w:r>
        <w:rPr>
          <w:rFonts w:ascii="Calibri" w:eastAsia="Calibri" w:hAnsi="Calibri" w:cs="Calibri"/>
          <w:sz w:val="24"/>
          <w:szCs w:val="24"/>
        </w:rPr>
        <w:t>In  the</w:t>
      </w:r>
      <w:proofErr w:type="gramEnd"/>
      <w:r>
        <w:rPr>
          <w:rFonts w:ascii="Calibri" w:eastAsia="Calibri" w:hAnsi="Calibri" w:cs="Calibri"/>
          <w:sz w:val="24"/>
          <w:szCs w:val="24"/>
        </w:rPr>
        <w:t xml:space="preserve">  microcontroller  there  is  an embedded  USART  module  ,  we  will  use  it  to  interact  with  the  second  microcontroller  :  sending and  receiving  data.  </w:t>
      </w:r>
    </w:p>
    <w:p w:rsidR="00AE2F33" w:rsidRDefault="00AE2F33" w:rsidP="006B5298">
      <w:pPr>
        <w:ind w:right="6379"/>
        <w:jc w:val="both"/>
        <w:rPr>
          <w:rFonts w:ascii="Calibri" w:eastAsia="Calibri" w:hAnsi="Calibri" w:cs="Calibri"/>
          <w:b/>
          <w:color w:val="970000"/>
          <w:sz w:val="36"/>
          <w:szCs w:val="36"/>
          <w:rtl/>
        </w:rPr>
      </w:pPr>
    </w:p>
    <w:p w:rsidR="006B5298" w:rsidRDefault="006B5298" w:rsidP="006B5298">
      <w:pPr>
        <w:ind w:right="6379"/>
        <w:jc w:val="both"/>
        <w:rPr>
          <w:rFonts w:ascii="Calibri" w:eastAsia="Calibri" w:hAnsi="Calibri" w:cs="Calibri"/>
          <w:sz w:val="36"/>
          <w:szCs w:val="36"/>
        </w:rPr>
      </w:pPr>
      <w:bookmarkStart w:id="0" w:name="_GoBack"/>
      <w:bookmarkEnd w:id="0"/>
      <w:r>
        <w:rPr>
          <w:rFonts w:ascii="Calibri" w:eastAsia="Calibri" w:hAnsi="Calibri" w:cs="Calibri"/>
          <w:b/>
          <w:color w:val="970000"/>
          <w:sz w:val="36"/>
          <w:szCs w:val="36"/>
        </w:rPr>
        <w:lastRenderedPageBreak/>
        <w:t>Data Processing 2</w:t>
      </w:r>
    </w:p>
    <w:p w:rsidR="006B5298" w:rsidRDefault="006B5298" w:rsidP="006B5298">
      <w:pPr>
        <w:ind w:left="100" w:right="6379"/>
        <w:jc w:val="both"/>
        <w:rPr>
          <w:rFonts w:ascii="Calibri" w:eastAsia="Calibri" w:hAnsi="Calibri" w:cs="Calibri"/>
          <w:sz w:val="36"/>
          <w:szCs w:val="36"/>
        </w:rPr>
      </w:pPr>
    </w:p>
    <w:p w:rsidR="006B5298" w:rsidRDefault="006B5298" w:rsidP="006B5298">
      <w:pPr>
        <w:spacing w:before="56" w:line="480" w:lineRule="auto"/>
        <w:rPr>
          <w:rFonts w:ascii="Calibri" w:eastAsia="Calibri" w:hAnsi="Calibri" w:cs="Calibri"/>
          <w:sz w:val="24"/>
          <w:szCs w:val="24"/>
        </w:rPr>
      </w:pPr>
      <w:proofErr w:type="gramStart"/>
      <w:r>
        <w:rPr>
          <w:rFonts w:ascii="Calibri" w:eastAsia="Calibri" w:hAnsi="Calibri" w:cs="Calibri"/>
          <w:sz w:val="24"/>
          <w:szCs w:val="24"/>
        </w:rPr>
        <w:t>We  will</w:t>
      </w:r>
      <w:proofErr w:type="gramEnd"/>
      <w:r>
        <w:rPr>
          <w:rFonts w:ascii="Calibri" w:eastAsia="Calibri" w:hAnsi="Calibri" w:cs="Calibri"/>
          <w:sz w:val="24"/>
          <w:szCs w:val="24"/>
        </w:rPr>
        <w:t xml:space="preserve">  use  a  Microcontroller  that  receives  the  data  from  the  first  one  and  taking  action  according  to  these  data .  </w:t>
      </w:r>
      <w:proofErr w:type="gramStart"/>
      <w:r>
        <w:rPr>
          <w:rFonts w:ascii="Calibri" w:eastAsia="Calibri" w:hAnsi="Calibri" w:cs="Calibri"/>
          <w:sz w:val="24"/>
          <w:szCs w:val="24"/>
        </w:rPr>
        <w:t>It  will</w:t>
      </w:r>
      <w:proofErr w:type="gramEnd"/>
      <w:r>
        <w:rPr>
          <w:rFonts w:ascii="Calibri" w:eastAsia="Calibri" w:hAnsi="Calibri" w:cs="Calibri"/>
          <w:sz w:val="24"/>
          <w:szCs w:val="24"/>
        </w:rPr>
        <w:t xml:space="preserve">  either  send  data to  the  </w:t>
      </w:r>
      <w:r w:rsidR="00CD672B">
        <w:rPr>
          <w:rFonts w:ascii="Calibri" w:eastAsia="Calibri" w:hAnsi="Calibri" w:cs="Calibri"/>
          <w:sz w:val="24"/>
          <w:szCs w:val="24"/>
        </w:rPr>
        <w:t xml:space="preserve">first  one  if  it  asked  about  the  correctness  of  the  password  or  the  price  of  a  product  or  turn  on  the  </w:t>
      </w:r>
      <w:proofErr w:type="spellStart"/>
      <w:r w:rsidR="00CD672B">
        <w:rPr>
          <w:rFonts w:ascii="Calibri" w:eastAsia="Calibri" w:hAnsi="Calibri" w:cs="Calibri"/>
          <w:sz w:val="24"/>
          <w:szCs w:val="24"/>
        </w:rPr>
        <w:t>alrm</w:t>
      </w:r>
      <w:proofErr w:type="spellEnd"/>
      <w:r w:rsidR="00CD672B">
        <w:rPr>
          <w:rFonts w:ascii="Calibri" w:eastAsia="Calibri" w:hAnsi="Calibri" w:cs="Calibri"/>
          <w:sz w:val="24"/>
          <w:szCs w:val="24"/>
        </w:rPr>
        <w:t xml:space="preserve">  if there  is  a  </w:t>
      </w:r>
      <w:r w:rsidR="00CD672B" w:rsidRPr="00CD672B">
        <w:rPr>
          <w:rFonts w:ascii="Calibri" w:eastAsia="Calibri" w:hAnsi="Calibri" w:cs="Calibri"/>
          <w:sz w:val="24"/>
          <w:szCs w:val="24"/>
        </w:rPr>
        <w:t>robbery</w:t>
      </w:r>
      <w:r w:rsidR="00CD672B">
        <w:rPr>
          <w:rFonts w:ascii="Calibri" w:eastAsia="Calibri" w:hAnsi="Calibri" w:cs="Calibri"/>
          <w:sz w:val="24"/>
          <w:szCs w:val="24"/>
        </w:rPr>
        <w:t xml:space="preserve">  on  the  market.</w:t>
      </w:r>
      <w:r>
        <w:rPr>
          <w:rFonts w:ascii="Calibri" w:eastAsia="Calibri" w:hAnsi="Calibri" w:cs="Calibri"/>
          <w:sz w:val="24"/>
          <w:szCs w:val="24"/>
        </w:rPr>
        <w:t xml:space="preserve">    </w:t>
      </w:r>
    </w:p>
    <w:p w:rsidR="006B5298" w:rsidRPr="006B5298" w:rsidRDefault="006B5298" w:rsidP="006B5298">
      <w:pPr>
        <w:pStyle w:val="NoSpacing"/>
        <w:rPr>
          <w:rFonts w:ascii="Calibri" w:eastAsia="Calibri" w:hAnsi="Calibri" w:cs="Calibri"/>
          <w:b/>
          <w:color w:val="970000"/>
          <w:sz w:val="36"/>
          <w:szCs w:val="36"/>
        </w:rPr>
      </w:pPr>
      <w:r w:rsidRPr="006B5298">
        <w:rPr>
          <w:rFonts w:ascii="Calibri" w:eastAsia="Calibri" w:hAnsi="Calibri" w:cs="Calibri"/>
          <w:b/>
          <w:color w:val="970000"/>
          <w:sz w:val="36"/>
          <w:szCs w:val="36"/>
        </w:rPr>
        <w:t xml:space="preserve">Data Sender &amp; Receiver </w:t>
      </w:r>
      <w:r>
        <w:rPr>
          <w:rFonts w:ascii="Calibri" w:eastAsia="Calibri" w:hAnsi="Calibri" w:cs="Calibri"/>
          <w:b/>
          <w:color w:val="970000"/>
          <w:sz w:val="36"/>
          <w:szCs w:val="36"/>
        </w:rPr>
        <w:t>2</w:t>
      </w:r>
    </w:p>
    <w:p w:rsidR="006B5298" w:rsidRDefault="006B5298" w:rsidP="006B5298">
      <w:pPr>
        <w:ind w:left="100" w:right="6379"/>
        <w:jc w:val="both"/>
        <w:rPr>
          <w:rFonts w:ascii="Calibri" w:eastAsia="Calibri" w:hAnsi="Calibri" w:cs="Calibri"/>
          <w:sz w:val="36"/>
          <w:szCs w:val="36"/>
        </w:rPr>
      </w:pPr>
    </w:p>
    <w:p w:rsidR="006B5298" w:rsidRDefault="006B5298" w:rsidP="006B5298">
      <w:pPr>
        <w:spacing w:before="56" w:line="480" w:lineRule="auto"/>
        <w:rPr>
          <w:rFonts w:ascii="Calibri" w:eastAsia="Calibri" w:hAnsi="Calibri" w:cs="Calibri"/>
          <w:sz w:val="24"/>
          <w:szCs w:val="24"/>
        </w:rPr>
      </w:pPr>
      <w:proofErr w:type="gramStart"/>
      <w:r>
        <w:rPr>
          <w:rFonts w:ascii="Calibri" w:eastAsia="Calibri" w:hAnsi="Calibri" w:cs="Calibri"/>
          <w:sz w:val="24"/>
          <w:szCs w:val="24"/>
        </w:rPr>
        <w:t>In  the</w:t>
      </w:r>
      <w:proofErr w:type="gramEnd"/>
      <w:r>
        <w:rPr>
          <w:rFonts w:ascii="Calibri" w:eastAsia="Calibri" w:hAnsi="Calibri" w:cs="Calibri"/>
          <w:sz w:val="24"/>
          <w:szCs w:val="24"/>
        </w:rPr>
        <w:t xml:space="preserve">  microcontroller  there  is  an embedded  USART  module  ,  we  will  use  it  to  interact  with  the  </w:t>
      </w:r>
      <w:r w:rsidR="00CD672B">
        <w:rPr>
          <w:rFonts w:ascii="Calibri" w:eastAsia="Calibri" w:hAnsi="Calibri" w:cs="Calibri"/>
          <w:sz w:val="24"/>
          <w:szCs w:val="24"/>
        </w:rPr>
        <w:t>first</w:t>
      </w:r>
      <w:r>
        <w:rPr>
          <w:rFonts w:ascii="Calibri" w:eastAsia="Calibri" w:hAnsi="Calibri" w:cs="Calibri"/>
          <w:sz w:val="24"/>
          <w:szCs w:val="24"/>
        </w:rPr>
        <w:t xml:space="preserve">  microcontroller  :  sending and  receiving  data.  </w:t>
      </w:r>
    </w:p>
    <w:p w:rsidR="00CD672B" w:rsidRPr="006B5298" w:rsidRDefault="00CD672B" w:rsidP="00CD672B">
      <w:pPr>
        <w:pStyle w:val="NoSpacing"/>
        <w:rPr>
          <w:rFonts w:ascii="Calibri" w:eastAsia="Calibri" w:hAnsi="Calibri" w:cs="Calibri"/>
          <w:b/>
          <w:color w:val="970000"/>
          <w:sz w:val="36"/>
          <w:szCs w:val="36"/>
        </w:rPr>
      </w:pPr>
      <w:r>
        <w:rPr>
          <w:rFonts w:ascii="Calibri" w:eastAsia="Calibri" w:hAnsi="Calibri" w:cs="Calibri"/>
          <w:b/>
          <w:color w:val="970000"/>
          <w:sz w:val="36"/>
          <w:szCs w:val="36"/>
        </w:rPr>
        <w:t>Security &amp; Actuators</w:t>
      </w:r>
    </w:p>
    <w:p w:rsidR="00CD672B" w:rsidRDefault="00CD672B" w:rsidP="00CD672B">
      <w:pPr>
        <w:ind w:left="100" w:right="6379"/>
        <w:jc w:val="both"/>
        <w:rPr>
          <w:rFonts w:ascii="Calibri" w:eastAsia="Calibri" w:hAnsi="Calibri" w:cs="Calibri"/>
          <w:sz w:val="36"/>
          <w:szCs w:val="36"/>
        </w:rPr>
      </w:pPr>
    </w:p>
    <w:p w:rsidR="00CD672B" w:rsidRDefault="00CD672B" w:rsidP="00CD672B">
      <w:pPr>
        <w:spacing w:before="56" w:line="480" w:lineRule="auto"/>
        <w:rPr>
          <w:rFonts w:ascii="Calibri" w:eastAsia="Calibri" w:hAnsi="Calibri" w:cs="Calibri"/>
          <w:sz w:val="24"/>
          <w:szCs w:val="24"/>
        </w:rPr>
      </w:pPr>
      <w:proofErr w:type="gramStart"/>
      <w:r>
        <w:rPr>
          <w:rFonts w:ascii="Calibri" w:eastAsia="Calibri" w:hAnsi="Calibri" w:cs="Calibri"/>
          <w:sz w:val="24"/>
          <w:szCs w:val="24"/>
        </w:rPr>
        <w:t>This  system</w:t>
      </w:r>
      <w:proofErr w:type="gramEnd"/>
      <w:r>
        <w:rPr>
          <w:rFonts w:ascii="Calibri" w:eastAsia="Calibri" w:hAnsi="Calibri" w:cs="Calibri"/>
          <w:sz w:val="24"/>
          <w:szCs w:val="24"/>
        </w:rPr>
        <w:t xml:space="preserve">   will  be  provided  with  an  alarm  which  will be  turned on   if  there  is  a  robbery  ,  and  actuators   will  be  used  to  open  the  locker  if  the  entered  password  was  right.</w:t>
      </w:r>
    </w:p>
    <w:p w:rsidR="008E1C98" w:rsidRDefault="008E1C98">
      <w:pPr>
        <w:spacing w:line="340" w:lineRule="exact"/>
        <w:ind w:left="100" w:right="8567"/>
        <w:jc w:val="both"/>
        <w:rPr>
          <w:rFonts w:ascii="Calibri" w:eastAsia="Calibri" w:hAnsi="Calibri" w:cs="Calibri"/>
          <w:b/>
          <w:sz w:val="28"/>
          <w:szCs w:val="28"/>
        </w:rPr>
      </w:pPr>
    </w:p>
    <w:p w:rsidR="008E1C98" w:rsidRDefault="008E1C98">
      <w:pPr>
        <w:spacing w:line="340" w:lineRule="exact"/>
        <w:ind w:left="100" w:right="8567"/>
        <w:jc w:val="both"/>
        <w:rPr>
          <w:rFonts w:ascii="Calibri" w:eastAsia="Calibri" w:hAnsi="Calibri" w:cs="Calibri"/>
          <w:b/>
          <w:sz w:val="28"/>
          <w:szCs w:val="28"/>
        </w:rPr>
      </w:pPr>
    </w:p>
    <w:p w:rsidR="008E1C98" w:rsidRDefault="008E1C98">
      <w:pPr>
        <w:spacing w:line="340" w:lineRule="exact"/>
        <w:ind w:left="100" w:right="8567"/>
        <w:jc w:val="both"/>
        <w:rPr>
          <w:rFonts w:ascii="Calibri" w:eastAsia="Calibri" w:hAnsi="Calibri" w:cs="Calibri"/>
          <w:b/>
          <w:sz w:val="28"/>
          <w:szCs w:val="28"/>
        </w:rPr>
      </w:pPr>
    </w:p>
    <w:p w:rsidR="004132AA" w:rsidRDefault="004132AA" w:rsidP="00A96B6A">
      <w:pPr>
        <w:rPr>
          <w:rFonts w:ascii="Arial" w:eastAsia="Arial" w:hAnsi="Arial" w:cs="Arial"/>
          <w:sz w:val="22"/>
          <w:szCs w:val="22"/>
        </w:rPr>
        <w:sectPr w:rsidR="004132AA" w:rsidSect="003717B9">
          <w:footerReference w:type="default" r:id="rId29"/>
          <w:pgSz w:w="12240" w:h="15840"/>
          <w:pgMar w:top="1260" w:right="1340" w:bottom="1440" w:left="1340" w:header="540" w:footer="1077" w:gutter="0"/>
          <w:cols w:space="720"/>
        </w:sectPr>
      </w:pPr>
    </w:p>
    <w:p w:rsidR="008A1A8C" w:rsidRPr="00ED3668" w:rsidRDefault="008A1A8C" w:rsidP="00AD4C8D">
      <w:pPr>
        <w:pStyle w:val="Heading1"/>
        <w:numPr>
          <w:ilvl w:val="0"/>
          <w:numId w:val="0"/>
        </w:numPr>
        <w:ind w:left="720"/>
        <w:jc w:val="center"/>
        <w:rPr>
          <w:sz w:val="52"/>
          <w:szCs w:val="52"/>
        </w:rPr>
      </w:pPr>
      <w:r w:rsidRPr="00AD4C8D">
        <w:rPr>
          <w:rFonts w:asciiTheme="majorBidi" w:eastAsia="Times New Roman" w:hAnsiTheme="majorBidi"/>
          <w:color w:val="7F7F7F" w:themeColor="text1" w:themeTint="80"/>
          <w:kern w:val="0"/>
          <w:sz w:val="44"/>
          <w:szCs w:val="44"/>
        </w:rPr>
        <w:lastRenderedPageBreak/>
        <w:t>System</w:t>
      </w:r>
      <w:r w:rsidRPr="00ED3668">
        <w:rPr>
          <w:sz w:val="52"/>
          <w:szCs w:val="52"/>
        </w:rPr>
        <w:t xml:space="preserve"> </w:t>
      </w:r>
      <w:r w:rsidRPr="00AD4C8D">
        <w:rPr>
          <w:rFonts w:asciiTheme="majorBidi" w:eastAsia="Times New Roman" w:hAnsiTheme="majorBidi"/>
          <w:color w:val="7F7F7F" w:themeColor="text1" w:themeTint="80"/>
          <w:kern w:val="0"/>
          <w:sz w:val="44"/>
          <w:szCs w:val="44"/>
        </w:rPr>
        <w:t>Features</w:t>
      </w:r>
    </w:p>
    <w:p w:rsidR="008A1A8C" w:rsidRDefault="008A1A8C" w:rsidP="008A1A8C">
      <w:pPr>
        <w:rPr>
          <w:sz w:val="48"/>
          <w:szCs w:val="48"/>
        </w:rPr>
      </w:pP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Input data</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Simple output</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Customer’s change calculation</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Security</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Handling wrong data</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Sale rate for all products</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Storage data</w:t>
      </w:r>
    </w:p>
    <w:p w:rsidR="008A1A8C" w:rsidRPr="008A1A8C" w:rsidRDefault="00AD4C8D" w:rsidP="008A1A8C">
      <w:pPr>
        <w:pStyle w:val="ListParagraph"/>
        <w:numPr>
          <w:ilvl w:val="0"/>
          <w:numId w:val="10"/>
        </w:numPr>
        <w:spacing w:line="360" w:lineRule="auto"/>
        <w:rPr>
          <w:color w:val="1F3864" w:themeColor="accent1" w:themeShade="80"/>
          <w:sz w:val="28"/>
          <w:szCs w:val="28"/>
        </w:rPr>
      </w:pPr>
      <w:r>
        <w:rPr>
          <w:color w:val="1F3864" w:themeColor="accent1" w:themeShade="80"/>
          <w:sz w:val="28"/>
          <w:szCs w:val="28"/>
        </w:rPr>
        <w:t>L</w:t>
      </w:r>
      <w:r w:rsidR="008A1A8C" w:rsidRPr="008A1A8C">
        <w:rPr>
          <w:color w:val="1F3864" w:themeColor="accent1" w:themeShade="80"/>
          <w:sz w:val="28"/>
          <w:szCs w:val="28"/>
        </w:rPr>
        <w:t>ow priced</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Temperature indication</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Robust Hardware</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Maintenance ease</w:t>
      </w:r>
    </w:p>
    <w:p w:rsidR="008A1A8C" w:rsidRPr="008A1A8C" w:rsidRDefault="008A1A8C" w:rsidP="008A1A8C">
      <w:pPr>
        <w:pStyle w:val="ListParagraph"/>
        <w:numPr>
          <w:ilvl w:val="0"/>
          <w:numId w:val="10"/>
        </w:numPr>
        <w:spacing w:line="360" w:lineRule="auto"/>
        <w:rPr>
          <w:color w:val="1F3864" w:themeColor="accent1" w:themeShade="80"/>
          <w:sz w:val="28"/>
          <w:szCs w:val="28"/>
        </w:rPr>
      </w:pPr>
      <w:r w:rsidRPr="008A1A8C">
        <w:rPr>
          <w:color w:val="1F3864" w:themeColor="accent1" w:themeShade="80"/>
          <w:sz w:val="28"/>
          <w:szCs w:val="28"/>
        </w:rPr>
        <w:t>Electricity and batteries usage</w:t>
      </w:r>
    </w:p>
    <w:p w:rsidR="008A1A8C" w:rsidRDefault="008A1A8C" w:rsidP="008A1A8C">
      <w:pPr>
        <w:rPr>
          <w:sz w:val="52"/>
          <w:szCs w:val="52"/>
        </w:rPr>
      </w:pPr>
    </w:p>
    <w:p w:rsidR="008A1A8C" w:rsidRDefault="008A1A8C" w:rsidP="008A1A8C">
      <w:pPr>
        <w:rPr>
          <w:sz w:val="52"/>
          <w:szCs w:val="52"/>
        </w:rPr>
      </w:pPr>
    </w:p>
    <w:p w:rsidR="008A1A8C" w:rsidRPr="008A1A8C" w:rsidRDefault="00AD4C8D" w:rsidP="008A1A8C">
      <w:pPr>
        <w:rPr>
          <w:rFonts w:ascii="Calibri" w:eastAsia="Calibri" w:hAnsi="Calibri" w:cs="Calibri"/>
          <w:b/>
          <w:color w:val="970000"/>
          <w:sz w:val="36"/>
          <w:szCs w:val="36"/>
        </w:rPr>
      </w:pPr>
      <w:r>
        <w:rPr>
          <w:rFonts w:ascii="Calibri" w:eastAsia="Calibri" w:hAnsi="Calibri" w:cs="Calibri"/>
          <w:b/>
          <w:color w:val="970000"/>
          <w:sz w:val="36"/>
          <w:szCs w:val="36"/>
        </w:rPr>
        <w:t>Data Input</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 xml:space="preserve">The data entered may be a </w:t>
      </w:r>
      <w:proofErr w:type="gramStart"/>
      <w:r w:rsidRPr="00AD4C8D">
        <w:rPr>
          <w:rFonts w:ascii="Calibri" w:eastAsia="Calibri" w:hAnsi="Calibri" w:cs="Calibri"/>
          <w:sz w:val="24"/>
          <w:szCs w:val="24"/>
        </w:rPr>
        <w:t>product  barcode</w:t>
      </w:r>
      <w:proofErr w:type="gramEnd"/>
      <w:r w:rsidRPr="00AD4C8D">
        <w:rPr>
          <w:rFonts w:ascii="Calibri" w:eastAsia="Calibri" w:hAnsi="Calibri" w:cs="Calibri"/>
          <w:sz w:val="24"/>
          <w:szCs w:val="24"/>
        </w:rPr>
        <w:t xml:space="preserve"> or new product data like price and par code. The Barcode consists of 6 decimal digits so the product numbers that can be entered in the system are too much. </w:t>
      </w:r>
      <w:proofErr w:type="gramStart"/>
      <w:r w:rsidRPr="00AD4C8D">
        <w:rPr>
          <w:rFonts w:ascii="Calibri" w:eastAsia="Calibri" w:hAnsi="Calibri" w:cs="Calibri"/>
          <w:sz w:val="24"/>
          <w:szCs w:val="24"/>
        </w:rPr>
        <w:t>Also</w:t>
      </w:r>
      <w:proofErr w:type="gramEnd"/>
      <w:r w:rsidRPr="00AD4C8D">
        <w:rPr>
          <w:rFonts w:ascii="Calibri" w:eastAsia="Calibri" w:hAnsi="Calibri" w:cs="Calibri"/>
          <w:sz w:val="24"/>
          <w:szCs w:val="24"/>
        </w:rPr>
        <w:t xml:space="preserve"> the price has six decimal digits. The data entered by a key pad; it’s very simple. </w:t>
      </w:r>
    </w:p>
    <w:p w:rsidR="008A1A8C" w:rsidRDefault="008A1A8C" w:rsidP="008A1A8C">
      <w:pPr>
        <w:rPr>
          <w:sz w:val="40"/>
          <w:szCs w:val="40"/>
        </w:rPr>
      </w:pPr>
    </w:p>
    <w:p w:rsidR="008A1A8C" w:rsidRPr="008A1A8C" w:rsidRDefault="008A1A8C" w:rsidP="008A1A8C">
      <w:pPr>
        <w:rPr>
          <w:rFonts w:ascii="Calibri" w:eastAsia="Calibri" w:hAnsi="Calibri" w:cs="Calibri"/>
          <w:b/>
          <w:color w:val="970000"/>
          <w:sz w:val="36"/>
          <w:szCs w:val="36"/>
        </w:rPr>
      </w:pPr>
      <w:r w:rsidRPr="008A1A8C">
        <w:rPr>
          <w:rFonts w:ascii="Calibri" w:eastAsia="Calibri" w:hAnsi="Calibri" w:cs="Calibri"/>
          <w:b/>
          <w:color w:val="970000"/>
          <w:sz w:val="36"/>
          <w:szCs w:val="36"/>
        </w:rPr>
        <w:t>Simple output</w:t>
      </w:r>
    </w:p>
    <w:p w:rsidR="008A1A8C" w:rsidRDefault="008A1A8C" w:rsidP="008A1A8C">
      <w:pPr>
        <w:rPr>
          <w:rFonts w:ascii="Calibri" w:eastAsia="Calibri" w:hAnsi="Calibri" w:cs="Calibri"/>
          <w:sz w:val="24"/>
          <w:szCs w:val="24"/>
        </w:rPr>
      </w:pPr>
      <w:r w:rsidRPr="00AD4C8D">
        <w:rPr>
          <w:rFonts w:ascii="Calibri" w:eastAsia="Calibri" w:hAnsi="Calibri" w:cs="Calibri"/>
          <w:sz w:val="24"/>
          <w:szCs w:val="24"/>
        </w:rPr>
        <w:t xml:space="preserve">The output will be very simple; the screen used is Nokia LCD. When you get started you </w:t>
      </w:r>
      <w:proofErr w:type="gramStart"/>
      <w:r w:rsidRPr="00AD4C8D">
        <w:rPr>
          <w:rFonts w:ascii="Calibri" w:eastAsia="Calibri" w:hAnsi="Calibri" w:cs="Calibri"/>
          <w:sz w:val="24"/>
          <w:szCs w:val="24"/>
        </w:rPr>
        <w:t>have to</w:t>
      </w:r>
      <w:proofErr w:type="gramEnd"/>
      <w:r w:rsidRPr="00AD4C8D">
        <w:rPr>
          <w:rFonts w:ascii="Calibri" w:eastAsia="Calibri" w:hAnsi="Calibri" w:cs="Calibri"/>
          <w:sz w:val="24"/>
          <w:szCs w:val="24"/>
        </w:rPr>
        <w:t xml:space="preserve"> enter the password then the menu appears, now you have many options, you can check the product price by its barcode, making receipt, adding new product, modify a product data, modify password or product rating</w:t>
      </w:r>
      <w:r w:rsidRPr="00AD4C8D">
        <w:rPr>
          <w:rFonts w:ascii="Calibri" w:eastAsia="Calibri" w:hAnsi="Calibri" w:cs="Calibri" w:hint="cs"/>
          <w:sz w:val="24"/>
          <w:szCs w:val="24"/>
          <w:rtl/>
        </w:rPr>
        <w:t>.</w:t>
      </w:r>
    </w:p>
    <w:p w:rsidR="00AD4C8D" w:rsidRPr="00AD4C8D" w:rsidRDefault="00AD4C8D" w:rsidP="008A1A8C">
      <w:pPr>
        <w:rPr>
          <w:rFonts w:ascii="Calibri" w:eastAsia="Calibri" w:hAnsi="Calibri" w:cs="Calibri"/>
          <w:sz w:val="24"/>
          <w:szCs w:val="24"/>
          <w:rtl/>
        </w:rPr>
      </w:pPr>
    </w:p>
    <w:p w:rsidR="008A1A8C" w:rsidRDefault="008A1A8C" w:rsidP="008A1A8C">
      <w:pPr>
        <w:rPr>
          <w:sz w:val="40"/>
          <w:szCs w:val="40"/>
        </w:rPr>
      </w:pPr>
    </w:p>
    <w:p w:rsidR="008A1A8C" w:rsidRDefault="008A1A8C" w:rsidP="008A1A8C">
      <w:pPr>
        <w:rPr>
          <w:sz w:val="40"/>
          <w:szCs w:val="40"/>
        </w:rPr>
      </w:pPr>
      <w:r>
        <w:t xml:space="preserve"> </w:t>
      </w:r>
    </w:p>
    <w:p w:rsidR="008A1A8C" w:rsidRPr="008A1A8C" w:rsidRDefault="008A1A8C" w:rsidP="008A1A8C">
      <w:pPr>
        <w:rPr>
          <w:rFonts w:ascii="Calibri" w:eastAsia="Calibri" w:hAnsi="Calibri" w:cs="Calibri"/>
          <w:b/>
          <w:color w:val="970000"/>
          <w:sz w:val="36"/>
          <w:szCs w:val="36"/>
        </w:rPr>
      </w:pPr>
      <w:r w:rsidRPr="008A1A8C">
        <w:rPr>
          <w:rFonts w:ascii="Calibri" w:eastAsia="Calibri" w:hAnsi="Calibri" w:cs="Calibri"/>
          <w:b/>
          <w:color w:val="970000"/>
          <w:sz w:val="36"/>
          <w:szCs w:val="36"/>
        </w:rPr>
        <w:lastRenderedPageBreak/>
        <w:t>Customer’s change calculation</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The system has a simple calculator to calculate the receipt, it is flexible and any modification        on the receipt automatically modify the net balance,</w:t>
      </w:r>
      <w:r w:rsidRPr="00AD4C8D">
        <w:rPr>
          <w:rFonts w:ascii="Calibri" w:eastAsia="Calibri" w:hAnsi="Calibri" w:cs="Calibri" w:hint="cs"/>
          <w:sz w:val="24"/>
          <w:szCs w:val="24"/>
          <w:rtl/>
        </w:rPr>
        <w:t xml:space="preserve"> </w:t>
      </w:r>
      <w:r w:rsidRPr="00AD4C8D">
        <w:rPr>
          <w:rFonts w:ascii="Calibri" w:eastAsia="Calibri" w:hAnsi="Calibri" w:cs="Calibri"/>
          <w:sz w:val="24"/>
          <w:szCs w:val="24"/>
        </w:rPr>
        <w:t>also you can use it as a calculator,</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There are many times you will find yourself in need to make a quick decision in front of a customer; this is going to help you too much.</w:t>
      </w:r>
    </w:p>
    <w:p w:rsidR="008A1A8C" w:rsidRPr="00D3072C" w:rsidRDefault="008A1A8C" w:rsidP="008A1A8C">
      <w:r w:rsidRPr="00D3072C">
        <w:t xml:space="preserve">    </w:t>
      </w:r>
    </w:p>
    <w:p w:rsidR="008A1A8C" w:rsidRPr="00AD4C8D" w:rsidRDefault="008A1A8C" w:rsidP="008A1A8C">
      <w:pPr>
        <w:rPr>
          <w:rFonts w:ascii="Calibri" w:eastAsia="Calibri" w:hAnsi="Calibri" w:cs="Calibri"/>
          <w:b/>
          <w:color w:val="970000"/>
          <w:sz w:val="36"/>
          <w:szCs w:val="36"/>
        </w:rPr>
      </w:pPr>
      <w:r w:rsidRPr="00AD4C8D">
        <w:rPr>
          <w:rFonts w:ascii="Calibri" w:eastAsia="Calibri" w:hAnsi="Calibri" w:cs="Calibri"/>
          <w:b/>
          <w:color w:val="970000"/>
          <w:sz w:val="36"/>
          <w:szCs w:val="36"/>
        </w:rPr>
        <w:t>Security</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 xml:space="preserve">It is important to acknowledge that all new systems do have some levels of risk when it comes to security. To access the </w:t>
      </w:r>
      <w:proofErr w:type="gramStart"/>
      <w:r w:rsidRPr="00AD4C8D">
        <w:rPr>
          <w:rFonts w:ascii="Calibri" w:eastAsia="Calibri" w:hAnsi="Calibri" w:cs="Calibri"/>
          <w:sz w:val="24"/>
          <w:szCs w:val="24"/>
        </w:rPr>
        <w:t>safe</w:t>
      </w:r>
      <w:proofErr w:type="gramEnd"/>
      <w:r w:rsidRPr="00AD4C8D">
        <w:rPr>
          <w:rFonts w:ascii="Calibri" w:eastAsia="Calibri" w:hAnsi="Calibri" w:cs="Calibri"/>
          <w:sz w:val="24"/>
          <w:szCs w:val="24"/>
        </w:rPr>
        <w:t xml:space="preserve"> you have to enter a password; if the entered password is wrong three times in series, an alarm will operate as indication to an unsecured activity. To modify the product data-the price for example- you </w:t>
      </w:r>
      <w:proofErr w:type="gramStart"/>
      <w:r w:rsidRPr="00AD4C8D">
        <w:rPr>
          <w:rFonts w:ascii="Calibri" w:eastAsia="Calibri" w:hAnsi="Calibri" w:cs="Calibri"/>
          <w:sz w:val="24"/>
          <w:szCs w:val="24"/>
        </w:rPr>
        <w:t>have to</w:t>
      </w:r>
      <w:proofErr w:type="gramEnd"/>
      <w:r w:rsidRPr="00AD4C8D">
        <w:rPr>
          <w:rFonts w:ascii="Calibri" w:eastAsia="Calibri" w:hAnsi="Calibri" w:cs="Calibri"/>
          <w:sz w:val="24"/>
          <w:szCs w:val="24"/>
        </w:rPr>
        <w:t xml:space="preserve"> enter another password but there is no alarm in this case, just try after certain time which increases after every wrong entry.</w:t>
      </w:r>
    </w:p>
    <w:p w:rsidR="008A1A8C" w:rsidRPr="00AD4C8D" w:rsidRDefault="008A1A8C" w:rsidP="008A1A8C">
      <w:pPr>
        <w:rPr>
          <w:rFonts w:ascii="Calibri" w:eastAsia="Calibri" w:hAnsi="Calibri" w:cs="Calibri"/>
          <w:sz w:val="24"/>
          <w:szCs w:val="24"/>
        </w:rPr>
      </w:pPr>
    </w:p>
    <w:p w:rsidR="008A1A8C" w:rsidRDefault="008A1A8C" w:rsidP="008A1A8C"/>
    <w:p w:rsidR="008A1A8C" w:rsidRPr="00AD4C8D" w:rsidRDefault="008A1A8C" w:rsidP="008A1A8C">
      <w:pPr>
        <w:rPr>
          <w:rFonts w:ascii="Calibri" w:eastAsia="Calibri" w:hAnsi="Calibri" w:cs="Calibri"/>
          <w:b/>
          <w:color w:val="970000"/>
          <w:sz w:val="36"/>
          <w:szCs w:val="36"/>
        </w:rPr>
      </w:pPr>
      <w:r w:rsidRPr="00AD4C8D">
        <w:rPr>
          <w:rFonts w:ascii="Calibri" w:eastAsia="Calibri" w:hAnsi="Calibri" w:cs="Calibri"/>
          <w:b/>
          <w:color w:val="970000"/>
          <w:sz w:val="36"/>
          <w:szCs w:val="36"/>
        </w:rPr>
        <w:t>Handling wrong data</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The entered data must have a certain value barcode or price with constrains that are mentioned in the input section, but if the data is out of the constrains the system doesn’t fail; it just gives out a message to enter the data again.</w:t>
      </w:r>
    </w:p>
    <w:p w:rsidR="008A1A8C" w:rsidRDefault="008A1A8C" w:rsidP="008A1A8C"/>
    <w:p w:rsidR="008A1A8C" w:rsidRPr="00AD4C8D" w:rsidRDefault="008A1A8C" w:rsidP="008A1A8C">
      <w:pPr>
        <w:rPr>
          <w:rFonts w:ascii="Calibri" w:eastAsia="Calibri" w:hAnsi="Calibri" w:cs="Calibri"/>
          <w:b/>
          <w:color w:val="970000"/>
          <w:sz w:val="36"/>
          <w:szCs w:val="36"/>
        </w:rPr>
      </w:pPr>
      <w:r w:rsidRPr="00AD4C8D">
        <w:rPr>
          <w:rFonts w:ascii="Calibri" w:eastAsia="Calibri" w:hAnsi="Calibri" w:cs="Calibri"/>
          <w:b/>
          <w:color w:val="970000"/>
          <w:sz w:val="36"/>
          <w:szCs w:val="36"/>
        </w:rPr>
        <w:t>Sale rate for all products</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 xml:space="preserve">You may buy similar product from different companies; </w:t>
      </w:r>
      <w:proofErr w:type="gramStart"/>
      <w:r w:rsidRPr="00AD4C8D">
        <w:rPr>
          <w:rFonts w:ascii="Calibri" w:eastAsia="Calibri" w:hAnsi="Calibri" w:cs="Calibri"/>
          <w:sz w:val="24"/>
          <w:szCs w:val="24"/>
        </w:rPr>
        <w:t>so</w:t>
      </w:r>
      <w:proofErr w:type="gramEnd"/>
      <w:r w:rsidRPr="00AD4C8D">
        <w:rPr>
          <w:rFonts w:ascii="Calibri" w:eastAsia="Calibri" w:hAnsi="Calibri" w:cs="Calibri"/>
          <w:sz w:val="24"/>
          <w:szCs w:val="24"/>
        </w:rPr>
        <w:t xml:space="preserve"> you need to know what’s sold more than the other so that you buy from that one company, the system gives you the availability for such a process. </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 xml:space="preserve">At any </w:t>
      </w:r>
      <w:proofErr w:type="gramStart"/>
      <w:r w:rsidRPr="00AD4C8D">
        <w:rPr>
          <w:rFonts w:ascii="Calibri" w:eastAsia="Calibri" w:hAnsi="Calibri" w:cs="Calibri"/>
          <w:sz w:val="24"/>
          <w:szCs w:val="24"/>
        </w:rPr>
        <w:t>time</w:t>
      </w:r>
      <w:proofErr w:type="gramEnd"/>
      <w:r w:rsidRPr="00AD4C8D">
        <w:rPr>
          <w:rFonts w:ascii="Calibri" w:eastAsia="Calibri" w:hAnsi="Calibri" w:cs="Calibri"/>
          <w:sz w:val="24"/>
          <w:szCs w:val="24"/>
        </w:rPr>
        <w:t xml:space="preserve"> you can check the sale rate for any product at a day or month, sale rating will be the number of sold products at a certain time.</w:t>
      </w:r>
    </w:p>
    <w:p w:rsidR="008A1A8C" w:rsidRDefault="008A1A8C" w:rsidP="008A1A8C"/>
    <w:p w:rsidR="008A1A8C" w:rsidRPr="00AD4C8D" w:rsidRDefault="00AD4C8D" w:rsidP="008A1A8C">
      <w:pPr>
        <w:rPr>
          <w:rFonts w:ascii="Calibri" w:eastAsia="Calibri" w:hAnsi="Calibri" w:cs="Calibri"/>
          <w:b/>
          <w:color w:val="970000"/>
          <w:sz w:val="36"/>
          <w:szCs w:val="36"/>
        </w:rPr>
      </w:pPr>
      <w:r>
        <w:rPr>
          <w:rFonts w:ascii="Calibri" w:eastAsia="Calibri" w:hAnsi="Calibri" w:cs="Calibri"/>
          <w:b/>
          <w:color w:val="970000"/>
          <w:sz w:val="36"/>
          <w:szCs w:val="36"/>
        </w:rPr>
        <w:t>Data Storage</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You can store many products’ data on the system and it will be safe if the system fails, the data is the product data, sale rate and the net balance also you can clear or modify any data, just enter the password and do what you like.</w:t>
      </w:r>
    </w:p>
    <w:p w:rsidR="008A1A8C" w:rsidRDefault="008A1A8C" w:rsidP="008A1A8C"/>
    <w:p w:rsidR="008A1A8C" w:rsidRDefault="008A1A8C" w:rsidP="008A1A8C"/>
    <w:p w:rsidR="008A1A8C" w:rsidRPr="00AD4C8D" w:rsidRDefault="008A1A8C" w:rsidP="008A1A8C">
      <w:pPr>
        <w:rPr>
          <w:rFonts w:ascii="Calibri" w:eastAsia="Calibri" w:hAnsi="Calibri" w:cs="Calibri"/>
          <w:b/>
          <w:color w:val="970000"/>
          <w:sz w:val="36"/>
          <w:szCs w:val="36"/>
        </w:rPr>
      </w:pPr>
      <w:r w:rsidRPr="00AD4C8D">
        <w:rPr>
          <w:rFonts w:ascii="Calibri" w:eastAsia="Calibri" w:hAnsi="Calibri" w:cs="Calibri"/>
          <w:b/>
          <w:color w:val="970000"/>
          <w:sz w:val="36"/>
          <w:szCs w:val="36"/>
        </w:rPr>
        <w:t>Temperature indication</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 xml:space="preserve">For sure you want to protect your market from any accident; and the most accident you may face is the fire. The system has a temperature sensor always displays the </w:t>
      </w:r>
      <w:proofErr w:type="spellStart"/>
      <w:r w:rsidRPr="00AD4C8D">
        <w:rPr>
          <w:rFonts w:ascii="Calibri" w:eastAsia="Calibri" w:hAnsi="Calibri" w:cs="Calibri"/>
          <w:sz w:val="24"/>
          <w:szCs w:val="24"/>
        </w:rPr>
        <w:t>teperature</w:t>
      </w:r>
      <w:proofErr w:type="spellEnd"/>
      <w:r w:rsidRPr="00AD4C8D">
        <w:rPr>
          <w:rFonts w:ascii="Calibri" w:eastAsia="Calibri" w:hAnsi="Calibri" w:cs="Calibri"/>
          <w:sz w:val="24"/>
          <w:szCs w:val="24"/>
        </w:rPr>
        <w:t xml:space="preserve"> on the LCD and operates the alarm at a certain temperature which will indicate to a fire, then the system will stop automatically</w:t>
      </w:r>
    </w:p>
    <w:p w:rsidR="008A1A8C" w:rsidRDefault="008A1A8C" w:rsidP="008A1A8C"/>
    <w:p w:rsidR="008A1A8C" w:rsidRPr="00155C33" w:rsidRDefault="008A1A8C" w:rsidP="008A1A8C"/>
    <w:p w:rsidR="008A1A8C" w:rsidRPr="00AD4C8D" w:rsidRDefault="008A1A8C" w:rsidP="008A1A8C">
      <w:pPr>
        <w:rPr>
          <w:rFonts w:ascii="Calibri" w:eastAsia="Calibri" w:hAnsi="Calibri" w:cs="Calibri"/>
          <w:b/>
          <w:color w:val="970000"/>
          <w:sz w:val="36"/>
          <w:szCs w:val="36"/>
        </w:rPr>
      </w:pPr>
      <w:r w:rsidRPr="00AD4C8D">
        <w:rPr>
          <w:rFonts w:ascii="Calibri" w:eastAsia="Calibri" w:hAnsi="Calibri" w:cs="Calibri"/>
          <w:b/>
          <w:color w:val="970000"/>
          <w:sz w:val="36"/>
          <w:szCs w:val="36"/>
        </w:rPr>
        <w:t>Low priced</w:t>
      </w:r>
    </w:p>
    <w:p w:rsidR="008A1A8C" w:rsidRPr="00AD4C8D" w:rsidRDefault="008A1A8C" w:rsidP="008A1A8C">
      <w:pPr>
        <w:rPr>
          <w:rFonts w:ascii="Calibri" w:eastAsia="Calibri" w:hAnsi="Calibri" w:cs="Calibri"/>
          <w:sz w:val="24"/>
          <w:szCs w:val="24"/>
        </w:rPr>
      </w:pPr>
      <w:r w:rsidRPr="00AD4C8D">
        <w:rPr>
          <w:rFonts w:ascii="Calibri" w:eastAsia="Calibri" w:hAnsi="Calibri" w:cs="Calibri"/>
          <w:sz w:val="24"/>
          <w:szCs w:val="24"/>
        </w:rPr>
        <w:t xml:space="preserve">The system is multi-functional; it is not only a cashier machine, it also can work as a fire alarm. </w:t>
      </w:r>
      <w:proofErr w:type="gramStart"/>
      <w:r w:rsidRPr="00AD4C8D">
        <w:rPr>
          <w:rFonts w:ascii="Calibri" w:eastAsia="Calibri" w:hAnsi="Calibri" w:cs="Calibri"/>
          <w:sz w:val="24"/>
          <w:szCs w:val="24"/>
        </w:rPr>
        <w:t>So</w:t>
      </w:r>
      <w:proofErr w:type="gramEnd"/>
      <w:r w:rsidRPr="00AD4C8D">
        <w:rPr>
          <w:rFonts w:ascii="Calibri" w:eastAsia="Calibri" w:hAnsi="Calibri" w:cs="Calibri"/>
          <w:sz w:val="24"/>
          <w:szCs w:val="24"/>
        </w:rPr>
        <w:t xml:space="preserve"> you don’t have to buy two systems to perform such a functionality because you have all you need in such one system. Even the components are very cheap; just key pad, LCD, controller and some simple electronic components. The net price is nothing compared to the value from such a project.</w:t>
      </w:r>
    </w:p>
    <w:p w:rsidR="008A1A8C" w:rsidRDefault="008A1A8C" w:rsidP="008A1A8C"/>
    <w:p w:rsidR="008A1A8C" w:rsidRDefault="008A1A8C" w:rsidP="008A1A8C">
      <w:r>
        <w:t>.</w:t>
      </w:r>
    </w:p>
    <w:p w:rsidR="008A1A8C" w:rsidRDefault="008A1A8C" w:rsidP="008A1A8C"/>
    <w:p w:rsidR="008A1A8C" w:rsidRDefault="008A1A8C" w:rsidP="008A1A8C">
      <w:r>
        <w:t xml:space="preserve"> </w:t>
      </w:r>
    </w:p>
    <w:p w:rsidR="008A1A8C" w:rsidRPr="00AD4C8D" w:rsidRDefault="008A1A8C" w:rsidP="00AD4C8D">
      <w:pPr>
        <w:rPr>
          <w:rFonts w:ascii="Calibri" w:eastAsia="Calibri" w:hAnsi="Calibri" w:cs="Calibri"/>
          <w:b/>
          <w:color w:val="970000"/>
          <w:sz w:val="36"/>
          <w:szCs w:val="36"/>
        </w:rPr>
      </w:pPr>
      <w:r w:rsidRPr="00AD4C8D">
        <w:rPr>
          <w:rFonts w:ascii="Calibri" w:eastAsia="Calibri" w:hAnsi="Calibri" w:cs="Calibri"/>
          <w:b/>
          <w:color w:val="970000"/>
          <w:sz w:val="36"/>
          <w:szCs w:val="36"/>
        </w:rPr>
        <w:t>Robust Hardware</w:t>
      </w:r>
    </w:p>
    <w:p w:rsidR="008A1A8C" w:rsidRPr="00AD4C8D" w:rsidRDefault="008A1A8C" w:rsidP="008A1A8C">
      <w:pPr>
        <w:pStyle w:val="NormalWeb"/>
        <w:spacing w:before="0" w:beforeAutospacing="0" w:after="240" w:afterAutospacing="0" w:line="405" w:lineRule="atLeast"/>
      </w:pPr>
      <w:r w:rsidRPr="00AD4C8D">
        <w:t xml:space="preserve">Your hardware is going to get handled by lots of people, and most of the time their hands will be covered by food and stains. You want hardware capable of holding up to the task, so that you don’t have to replace it every couple of years. </w:t>
      </w:r>
      <w:proofErr w:type="gramStart"/>
      <w:r w:rsidRPr="00AD4C8D">
        <w:t>So</w:t>
      </w:r>
      <w:proofErr w:type="gramEnd"/>
      <w:r w:rsidRPr="00AD4C8D">
        <w:t xml:space="preserve"> the hardware will be strong enough to work under stress which will help you not to by new one or even think of its maintenance.</w:t>
      </w:r>
    </w:p>
    <w:p w:rsidR="008A1A8C" w:rsidRDefault="008A1A8C" w:rsidP="008A1A8C">
      <w:pPr>
        <w:pStyle w:val="NormalWeb"/>
        <w:spacing w:before="0" w:beforeAutospacing="0" w:after="240" w:afterAutospacing="0" w:line="405" w:lineRule="atLeast"/>
        <w:rPr>
          <w:rFonts w:ascii="Helvetica" w:hAnsi="Helvetica"/>
          <w:color w:val="000000"/>
          <w:spacing w:val="6"/>
        </w:rPr>
      </w:pPr>
    </w:p>
    <w:p w:rsidR="008A1A8C" w:rsidRPr="00AD4C8D" w:rsidRDefault="008A1A8C" w:rsidP="008A1A8C">
      <w:pPr>
        <w:pStyle w:val="NormalWeb"/>
        <w:spacing w:before="0" w:beforeAutospacing="0" w:after="240" w:afterAutospacing="0" w:line="405" w:lineRule="atLeast"/>
        <w:rPr>
          <w:rFonts w:ascii="Calibri" w:eastAsia="Calibri" w:hAnsi="Calibri" w:cs="Calibri"/>
          <w:b/>
          <w:color w:val="970000"/>
          <w:sz w:val="36"/>
          <w:szCs w:val="36"/>
        </w:rPr>
      </w:pPr>
      <w:r w:rsidRPr="00AD4C8D">
        <w:rPr>
          <w:rFonts w:ascii="Calibri" w:eastAsia="Calibri" w:hAnsi="Calibri" w:cs="Calibri"/>
          <w:b/>
          <w:color w:val="970000"/>
          <w:sz w:val="36"/>
          <w:szCs w:val="36"/>
        </w:rPr>
        <w:t>Maintenance ease</w:t>
      </w:r>
    </w:p>
    <w:p w:rsidR="008A1A8C" w:rsidRPr="007F3F36" w:rsidRDefault="008A1A8C" w:rsidP="008A1A8C">
      <w:pPr>
        <w:pStyle w:val="NormalWeb"/>
        <w:spacing w:before="0" w:beforeAutospacing="0" w:after="240" w:afterAutospacing="0" w:line="405" w:lineRule="atLeast"/>
      </w:pPr>
      <w:r>
        <w:t xml:space="preserve">Knowing the fact that our system is reliable and can handle many things, but surely it will need a periodic maintenance check to make sure of the best performance. The point is the technology used is not that complicated; </w:t>
      </w:r>
      <w:proofErr w:type="gramStart"/>
      <w:r>
        <w:t>so</w:t>
      </w:r>
      <w:proofErr w:type="gramEnd"/>
      <w:r>
        <w:t xml:space="preserve"> it will be an easy process to maintain such a system</w:t>
      </w:r>
    </w:p>
    <w:p w:rsidR="008A1A8C" w:rsidRDefault="008A1A8C" w:rsidP="008A1A8C">
      <w:r w:rsidRPr="007874D3">
        <w:t xml:space="preserve"> </w:t>
      </w:r>
    </w:p>
    <w:p w:rsidR="008A1A8C" w:rsidRPr="00AD4C8D" w:rsidRDefault="008A1A8C" w:rsidP="00AD4C8D">
      <w:pPr>
        <w:pStyle w:val="NormalWeb"/>
        <w:spacing w:before="0" w:beforeAutospacing="0" w:after="240" w:afterAutospacing="0" w:line="405" w:lineRule="atLeast"/>
        <w:rPr>
          <w:rFonts w:ascii="Calibri" w:eastAsia="Calibri" w:hAnsi="Calibri" w:cs="Calibri"/>
          <w:b/>
          <w:color w:val="970000"/>
          <w:sz w:val="36"/>
          <w:szCs w:val="36"/>
        </w:rPr>
      </w:pPr>
      <w:r w:rsidRPr="00AD4C8D">
        <w:rPr>
          <w:rFonts w:ascii="Calibri" w:eastAsia="Calibri" w:hAnsi="Calibri" w:cs="Calibri"/>
          <w:b/>
          <w:color w:val="970000"/>
          <w:sz w:val="36"/>
          <w:szCs w:val="36"/>
        </w:rPr>
        <w:t>Electricity and batteries usage</w:t>
      </w:r>
    </w:p>
    <w:p w:rsidR="008A1A8C" w:rsidRPr="00471857" w:rsidRDefault="008A1A8C" w:rsidP="00AD4C8D">
      <w:pPr>
        <w:pStyle w:val="NormalWeb"/>
        <w:spacing w:before="0" w:beforeAutospacing="0" w:after="240" w:afterAutospacing="0" w:line="405" w:lineRule="atLeast"/>
      </w:pPr>
      <w:r>
        <w:t>There are too many technologies you may find to perform such a task, but there is always a concern which is how much you will pay for its electricity consumption. The system needs 5 volts which is low voltage, you can use a battery or adaptor for such a purpose. This will help largely in decreasing the electricity consumption then the extra costs.</w:t>
      </w:r>
    </w:p>
    <w:p w:rsidR="008A1A8C" w:rsidRDefault="008A1A8C" w:rsidP="008A1A8C"/>
    <w:p w:rsidR="008A1A8C" w:rsidRDefault="008A1A8C" w:rsidP="008A1A8C"/>
    <w:p w:rsidR="008A1A8C" w:rsidRDefault="008A1A8C" w:rsidP="008A1A8C"/>
    <w:p w:rsidR="008A1A8C" w:rsidRPr="00D3072C" w:rsidRDefault="008A1A8C" w:rsidP="008A1A8C"/>
    <w:p w:rsidR="008A1A8C" w:rsidRDefault="008A1A8C" w:rsidP="008A1A8C">
      <w:pPr>
        <w:pStyle w:val="ListParagraph"/>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AD4C8D" w:rsidRPr="00AD4C8D" w:rsidRDefault="00AD4C8D" w:rsidP="00AD4C8D">
      <w:pPr>
        <w:pStyle w:val="Heading1"/>
        <w:numPr>
          <w:ilvl w:val="0"/>
          <w:numId w:val="0"/>
        </w:numPr>
        <w:spacing w:line="360" w:lineRule="auto"/>
        <w:ind w:left="720"/>
        <w:jc w:val="center"/>
        <w:rPr>
          <w:rFonts w:asciiTheme="majorBidi" w:eastAsia="Times New Roman" w:hAnsiTheme="majorBidi"/>
          <w:color w:val="7F7F7F" w:themeColor="text1" w:themeTint="80"/>
          <w:kern w:val="0"/>
          <w:sz w:val="44"/>
          <w:szCs w:val="44"/>
        </w:rPr>
      </w:pPr>
      <w:r w:rsidRPr="00AD4C8D">
        <w:rPr>
          <w:rFonts w:asciiTheme="majorBidi" w:eastAsia="Times New Roman" w:hAnsiTheme="majorBidi"/>
          <w:color w:val="7F7F7F" w:themeColor="text1" w:themeTint="80"/>
          <w:kern w:val="0"/>
          <w:sz w:val="44"/>
          <w:szCs w:val="44"/>
        </w:rPr>
        <w:lastRenderedPageBreak/>
        <w:t>System Development and Operation:</w:t>
      </w:r>
    </w:p>
    <w:p w:rsidR="00AD4C8D" w:rsidRPr="00AD4C8D" w:rsidRDefault="00AD4C8D" w:rsidP="00AD4C8D">
      <w:pPr>
        <w:pStyle w:val="Heading2"/>
        <w:numPr>
          <w:ilvl w:val="0"/>
          <w:numId w:val="0"/>
        </w:numPr>
        <w:spacing w:line="360" w:lineRule="auto"/>
        <w:rPr>
          <w:rFonts w:ascii="Calibri" w:eastAsia="Calibri" w:hAnsi="Calibri" w:cs="Calibri"/>
          <w:bCs w:val="0"/>
          <w:i w:val="0"/>
          <w:iCs w:val="0"/>
          <w:color w:val="970000"/>
          <w:sz w:val="36"/>
          <w:szCs w:val="36"/>
        </w:rPr>
      </w:pPr>
      <w:r w:rsidRPr="00AD4C8D">
        <w:rPr>
          <w:rFonts w:ascii="Calibri" w:eastAsia="Calibri" w:hAnsi="Calibri" w:cs="Calibri"/>
          <w:bCs w:val="0"/>
          <w:i w:val="0"/>
          <w:iCs w:val="0"/>
          <w:color w:val="970000"/>
          <w:sz w:val="36"/>
          <w:szCs w:val="36"/>
        </w:rPr>
        <w:t>Overview:</w:t>
      </w:r>
    </w:p>
    <w:p w:rsidR="00AD4C8D" w:rsidRDefault="00AD4C8D" w:rsidP="00AD4C8D">
      <w:pPr>
        <w:spacing w:line="360" w:lineRule="auto"/>
      </w:pPr>
    </w:p>
    <w:p w:rsidR="00AD4C8D" w:rsidRDefault="00AD4C8D" w:rsidP="00AD4C8D">
      <w:pPr>
        <w:spacing w:line="360" w:lineRule="auto"/>
        <w:rPr>
          <w:sz w:val="24"/>
          <w:szCs w:val="24"/>
        </w:rPr>
      </w:pPr>
      <w:r w:rsidRPr="00505EE1">
        <w:rPr>
          <w:sz w:val="24"/>
          <w:szCs w:val="24"/>
        </w:rPr>
        <w:t xml:space="preserve">The system is developed using Agile </w:t>
      </w:r>
      <w:proofErr w:type="gramStart"/>
      <w:r w:rsidRPr="00505EE1">
        <w:rPr>
          <w:sz w:val="24"/>
          <w:szCs w:val="24"/>
        </w:rPr>
        <w:t>Technique .</w:t>
      </w:r>
      <w:proofErr w:type="gramEnd"/>
      <w:r>
        <w:rPr>
          <w:sz w:val="24"/>
          <w:szCs w:val="24"/>
        </w:rPr>
        <w:t xml:space="preserve"> </w:t>
      </w:r>
      <w:proofErr w:type="gramStart"/>
      <w:r>
        <w:rPr>
          <w:sz w:val="24"/>
          <w:szCs w:val="24"/>
        </w:rPr>
        <w:t>Initially ,</w:t>
      </w:r>
      <w:proofErr w:type="gramEnd"/>
      <w:r>
        <w:rPr>
          <w:sz w:val="24"/>
          <w:szCs w:val="24"/>
        </w:rPr>
        <w:t xml:space="preserve"> R&amp;D is applied to tools and techniques that are intended to be used . </w:t>
      </w:r>
      <w:proofErr w:type="gramStart"/>
      <w:r>
        <w:rPr>
          <w:sz w:val="24"/>
          <w:szCs w:val="24"/>
        </w:rPr>
        <w:t>Later ,</w:t>
      </w:r>
      <w:proofErr w:type="gramEnd"/>
      <w:r>
        <w:rPr>
          <w:sz w:val="24"/>
          <w:szCs w:val="24"/>
        </w:rPr>
        <w:t xml:space="preserve"> during development phase , continuous R&amp;D will take place alongside the development . First prototype will be available by the end of the second </w:t>
      </w:r>
      <w:proofErr w:type="gramStart"/>
      <w:r>
        <w:rPr>
          <w:sz w:val="24"/>
          <w:szCs w:val="24"/>
        </w:rPr>
        <w:t>week .</w:t>
      </w:r>
      <w:proofErr w:type="gramEnd"/>
      <w:r>
        <w:rPr>
          <w:sz w:val="24"/>
          <w:szCs w:val="24"/>
        </w:rPr>
        <w:t xml:space="preserve"> On finishing this </w:t>
      </w:r>
      <w:proofErr w:type="gramStart"/>
      <w:r>
        <w:rPr>
          <w:sz w:val="24"/>
          <w:szCs w:val="24"/>
        </w:rPr>
        <w:t>prototype ,</w:t>
      </w:r>
      <w:proofErr w:type="gramEnd"/>
      <w:r>
        <w:rPr>
          <w:sz w:val="24"/>
          <w:szCs w:val="24"/>
        </w:rPr>
        <w:t xml:space="preserve"> the system should enter an initial operation phase that lasts for six weeks . During that </w:t>
      </w:r>
      <w:proofErr w:type="gramStart"/>
      <w:r>
        <w:rPr>
          <w:sz w:val="24"/>
          <w:szCs w:val="24"/>
        </w:rPr>
        <w:t>time ,</w:t>
      </w:r>
      <w:proofErr w:type="gramEnd"/>
      <w:r>
        <w:rPr>
          <w:sz w:val="24"/>
          <w:szCs w:val="24"/>
        </w:rPr>
        <w:t xml:space="preserve"> development team will be communicating and getting feedback from operating and business teams to make sure that the system fulfills all agreed requirements and will be solving any stuck issue . </w:t>
      </w:r>
      <w:proofErr w:type="gramStart"/>
      <w:r>
        <w:rPr>
          <w:sz w:val="24"/>
          <w:szCs w:val="24"/>
        </w:rPr>
        <w:t>Lastly ,</w:t>
      </w:r>
      <w:proofErr w:type="gramEnd"/>
      <w:r>
        <w:rPr>
          <w:sz w:val="24"/>
          <w:szCs w:val="24"/>
        </w:rPr>
        <w:t xml:space="preserve"> system will enter final operation and maintenance phase during which indirect technical support will be provided by a minor development team .</w:t>
      </w:r>
    </w:p>
    <w:p w:rsidR="00AD4C8D" w:rsidRDefault="00AD4C8D" w:rsidP="00AD4C8D">
      <w:pPr>
        <w:rPr>
          <w:sz w:val="24"/>
          <w:szCs w:val="24"/>
        </w:rPr>
      </w:pPr>
    </w:p>
    <w:p w:rsidR="00AD4C8D" w:rsidRPr="00AD4C8D" w:rsidRDefault="00AD4C8D" w:rsidP="00AD4C8D">
      <w:pPr>
        <w:pStyle w:val="Heading1"/>
        <w:rPr>
          <w:rFonts w:ascii="Calibri" w:eastAsia="Calibri" w:hAnsi="Calibri" w:cs="Calibri"/>
          <w:bCs w:val="0"/>
          <w:color w:val="970000"/>
          <w:kern w:val="0"/>
          <w:sz w:val="36"/>
          <w:szCs w:val="36"/>
        </w:rPr>
      </w:pPr>
      <w:r w:rsidRPr="00AD4C8D">
        <w:rPr>
          <w:rFonts w:ascii="Calibri" w:eastAsia="Calibri" w:hAnsi="Calibri" w:cs="Calibri"/>
          <w:bCs w:val="0"/>
          <w:color w:val="970000"/>
          <w:kern w:val="0"/>
          <w:sz w:val="36"/>
          <w:szCs w:val="36"/>
        </w:rPr>
        <w:t>Development Plan:</w:t>
      </w:r>
    </w:p>
    <w:p w:rsidR="00AD4C8D" w:rsidRDefault="00AD4C8D" w:rsidP="00AD4C8D">
      <w:r>
        <w:rPr>
          <w:noProof/>
        </w:rPr>
        <w:drawing>
          <wp:inline distT="0" distB="0" distL="0" distR="0" wp14:anchorId="02B2BF39" wp14:editId="1E5EB0D8">
            <wp:extent cx="5943600" cy="3406140"/>
            <wp:effectExtent l="0" t="0" r="0" b="3810"/>
            <wp:docPr id="25" name="Picture 2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000.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rsidR="00AD4C8D" w:rsidRDefault="00AD4C8D" w:rsidP="00AD4C8D"/>
    <w:p w:rsidR="00AD4C8D" w:rsidRDefault="00AD4C8D" w:rsidP="00AD4C8D"/>
    <w:p w:rsidR="00AD4C8D" w:rsidRDefault="00AD4C8D" w:rsidP="00AD4C8D"/>
    <w:p w:rsidR="00AD4C8D" w:rsidRDefault="00AD4C8D" w:rsidP="00AD4C8D"/>
    <w:p w:rsidR="00AD4C8D" w:rsidRDefault="00AD4C8D" w:rsidP="00AD4C8D"/>
    <w:p w:rsidR="00AD4C8D" w:rsidRPr="00AD4C8D" w:rsidRDefault="00AD4C8D" w:rsidP="00AD4C8D">
      <w:pPr>
        <w:pStyle w:val="Heading1"/>
        <w:rPr>
          <w:rFonts w:ascii="Calibri" w:eastAsia="Calibri" w:hAnsi="Calibri" w:cs="Calibri"/>
          <w:bCs w:val="0"/>
          <w:color w:val="970000"/>
          <w:kern w:val="0"/>
          <w:sz w:val="36"/>
          <w:szCs w:val="36"/>
        </w:rPr>
      </w:pPr>
      <w:r w:rsidRPr="00AD4C8D">
        <w:rPr>
          <w:rFonts w:ascii="Calibri" w:eastAsia="Calibri" w:hAnsi="Calibri" w:cs="Calibri"/>
          <w:bCs w:val="0"/>
          <w:color w:val="970000"/>
          <w:kern w:val="0"/>
          <w:sz w:val="36"/>
          <w:szCs w:val="36"/>
        </w:rPr>
        <w:lastRenderedPageBreak/>
        <w:t>Operation Plan:</w:t>
      </w:r>
    </w:p>
    <w:p w:rsidR="00AD4C8D" w:rsidRDefault="00AD4C8D" w:rsidP="00AD4C8D"/>
    <w:p w:rsidR="00AD4C8D" w:rsidRDefault="00AD4C8D" w:rsidP="00AD4C8D">
      <w:pPr>
        <w:rPr>
          <w:rtl/>
        </w:rPr>
      </w:pPr>
      <w:r>
        <w:rPr>
          <w:noProof/>
        </w:rPr>
        <w:drawing>
          <wp:inline distT="0" distB="0" distL="0" distR="0" wp14:anchorId="31B31EB8" wp14:editId="3FAE57EE">
            <wp:extent cx="5943600" cy="2926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00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rsidR="00AD4C8D" w:rsidRDefault="00AD4C8D" w:rsidP="00AD4C8D">
      <w:pPr>
        <w:rPr>
          <w:rtl/>
        </w:rPr>
      </w:pPr>
    </w:p>
    <w:p w:rsidR="00AD4C8D" w:rsidRDefault="00AD4C8D" w:rsidP="00AD4C8D">
      <w:pPr>
        <w:pStyle w:val="Heading1"/>
        <w:numPr>
          <w:ilvl w:val="0"/>
          <w:numId w:val="0"/>
        </w:numPr>
        <w:ind w:left="720"/>
        <w:rPr>
          <w:color w:val="FF0000"/>
          <w:sz w:val="36"/>
          <w:szCs w:val="36"/>
          <w:rtl/>
        </w:rPr>
      </w:pPr>
    </w:p>
    <w:p w:rsidR="00AD4C8D" w:rsidRPr="00AD4C8D" w:rsidRDefault="00AD4C8D" w:rsidP="00AD4C8D">
      <w:pPr>
        <w:pStyle w:val="Heading1"/>
        <w:rPr>
          <w:rFonts w:ascii="Calibri" w:eastAsia="Calibri" w:hAnsi="Calibri" w:cs="Calibri"/>
          <w:bCs w:val="0"/>
          <w:color w:val="970000"/>
          <w:kern w:val="0"/>
          <w:sz w:val="36"/>
          <w:szCs w:val="36"/>
        </w:rPr>
      </w:pPr>
      <w:r w:rsidRPr="00AD4C8D">
        <w:rPr>
          <w:rFonts w:ascii="Calibri" w:eastAsia="Calibri" w:hAnsi="Calibri" w:cs="Calibri"/>
          <w:bCs w:val="0"/>
          <w:color w:val="970000"/>
          <w:kern w:val="0"/>
          <w:sz w:val="36"/>
          <w:szCs w:val="36"/>
        </w:rPr>
        <w:t>Team Structure:</w:t>
      </w:r>
    </w:p>
    <w:p w:rsidR="00AD4C8D" w:rsidRPr="00AD4C8D" w:rsidRDefault="00AD4C8D" w:rsidP="00AD4C8D">
      <w:pPr>
        <w:pStyle w:val="Heading1"/>
        <w:numPr>
          <w:ilvl w:val="0"/>
          <w:numId w:val="0"/>
        </w:numPr>
        <w:ind w:left="720"/>
        <w:rPr>
          <w:color w:val="FF0000"/>
          <w:sz w:val="36"/>
          <w:szCs w:val="36"/>
        </w:rPr>
      </w:pPr>
      <w:r>
        <w:rPr>
          <w:noProof/>
        </w:rPr>
        <w:drawing>
          <wp:inline distT="0" distB="0" distL="0" distR="0" wp14:anchorId="1E700C32" wp14:editId="4B909F9F">
            <wp:extent cx="5943600" cy="4512310"/>
            <wp:effectExtent l="0" t="0" r="0" b="2540"/>
            <wp:docPr id="27" name="Picture 2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010.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512310"/>
                    </a:xfrm>
                    <a:prstGeom prst="rect">
                      <a:avLst/>
                    </a:prstGeom>
                  </pic:spPr>
                </pic:pic>
              </a:graphicData>
            </a:graphic>
          </wp:inline>
        </w:drawing>
      </w:r>
    </w:p>
    <w:p w:rsidR="00AD4C8D" w:rsidRDefault="00AD4C8D" w:rsidP="00AD4C8D"/>
    <w:p w:rsidR="00AD4C8D" w:rsidRDefault="00AD4C8D"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C21DB9" w:rsidRDefault="00C21DB9" w:rsidP="00AD4C8D"/>
    <w:p w:rsidR="00AD4C8D" w:rsidRPr="00AD4C8D" w:rsidRDefault="00AD4C8D" w:rsidP="00AD4C8D">
      <w:pPr>
        <w:pStyle w:val="Heading1"/>
        <w:rPr>
          <w:rFonts w:ascii="Calibri" w:eastAsia="Calibri" w:hAnsi="Calibri" w:cs="Calibri"/>
          <w:bCs w:val="0"/>
          <w:color w:val="970000"/>
          <w:kern w:val="0"/>
          <w:sz w:val="36"/>
          <w:szCs w:val="36"/>
        </w:rPr>
      </w:pPr>
      <w:r w:rsidRPr="00AD4C8D">
        <w:rPr>
          <w:rFonts w:ascii="Calibri" w:eastAsia="Calibri" w:hAnsi="Calibri" w:cs="Calibri"/>
          <w:bCs w:val="0"/>
          <w:color w:val="970000"/>
          <w:kern w:val="0"/>
          <w:sz w:val="36"/>
          <w:szCs w:val="36"/>
        </w:rPr>
        <w:lastRenderedPageBreak/>
        <w:t>Tools:</w:t>
      </w:r>
    </w:p>
    <w:p w:rsidR="00AD4C8D" w:rsidRPr="003341CD" w:rsidRDefault="00AD4C8D" w:rsidP="00AD4C8D">
      <w:pPr>
        <w:rPr>
          <w:sz w:val="32"/>
          <w:szCs w:val="32"/>
        </w:rPr>
      </w:pPr>
    </w:p>
    <w:p w:rsidR="00AD4C8D" w:rsidRPr="00C21DB9" w:rsidRDefault="00AD4C8D" w:rsidP="00AD4C8D">
      <w:pPr>
        <w:spacing w:line="348" w:lineRule="auto"/>
        <w:ind w:left="100" w:right="60"/>
        <w:jc w:val="both"/>
        <w:rPr>
          <w:sz w:val="24"/>
          <w:szCs w:val="24"/>
        </w:rPr>
      </w:pPr>
      <w:r w:rsidRPr="00C21DB9">
        <w:rPr>
          <w:sz w:val="24"/>
          <w:szCs w:val="24"/>
        </w:rPr>
        <w:t xml:space="preserve">Market Control System will be developed using open source tools, languages and servers. Commercial tools will be </w:t>
      </w:r>
      <w:proofErr w:type="gramStart"/>
      <w:r w:rsidRPr="00C21DB9">
        <w:rPr>
          <w:sz w:val="24"/>
          <w:szCs w:val="24"/>
        </w:rPr>
        <w:t>used  in</w:t>
      </w:r>
      <w:proofErr w:type="gramEnd"/>
      <w:r w:rsidRPr="00C21DB9">
        <w:rPr>
          <w:sz w:val="24"/>
          <w:szCs w:val="24"/>
        </w:rPr>
        <w:t xml:space="preserve">  case  there  is  no  open  source  alternative.  </w:t>
      </w:r>
      <w:proofErr w:type="gramStart"/>
      <w:r w:rsidRPr="00C21DB9">
        <w:rPr>
          <w:sz w:val="24"/>
          <w:szCs w:val="24"/>
        </w:rPr>
        <w:t>This  will</w:t>
      </w:r>
      <w:proofErr w:type="gramEnd"/>
      <w:r w:rsidRPr="00C21DB9">
        <w:rPr>
          <w:sz w:val="24"/>
          <w:szCs w:val="24"/>
        </w:rPr>
        <w:t xml:space="preserve">  decrease  the  cost  especially  for  long  term operation.</w:t>
      </w:r>
    </w:p>
    <w:p w:rsidR="00AD4C8D" w:rsidRPr="00C21DB9" w:rsidRDefault="00AD4C8D" w:rsidP="00AD4C8D">
      <w:pPr>
        <w:spacing w:before="22" w:line="348" w:lineRule="auto"/>
        <w:ind w:left="100" w:right="62"/>
        <w:jc w:val="both"/>
        <w:rPr>
          <w:sz w:val="24"/>
          <w:szCs w:val="24"/>
        </w:rPr>
      </w:pPr>
      <w:r w:rsidRPr="00C21DB9">
        <w:rPr>
          <w:sz w:val="24"/>
          <w:szCs w:val="24"/>
        </w:rPr>
        <w:t xml:space="preserve">While development only online tools will be used for management, tracking, testing and source control. </w:t>
      </w:r>
      <w:proofErr w:type="gramStart"/>
      <w:r w:rsidRPr="00C21DB9">
        <w:rPr>
          <w:sz w:val="24"/>
          <w:szCs w:val="24"/>
        </w:rPr>
        <w:t>This  will</w:t>
      </w:r>
      <w:proofErr w:type="gramEnd"/>
      <w:r w:rsidRPr="00C21DB9">
        <w:rPr>
          <w:sz w:val="24"/>
          <w:szCs w:val="24"/>
        </w:rPr>
        <w:t xml:space="preserve">  increase  the  collaboration  between  team  members  even  they  are  not  located  at  the  same place. Also, this will allow external teams and members to participate.</w:t>
      </w:r>
    </w:p>
    <w:p w:rsidR="00C21DB9" w:rsidRPr="00B00743" w:rsidRDefault="00C21DB9" w:rsidP="00AD4C8D">
      <w:pPr>
        <w:spacing w:before="22" w:line="348" w:lineRule="auto"/>
        <w:ind w:left="100" w:right="62"/>
        <w:jc w:val="both"/>
        <w:rPr>
          <w:rFonts w:ascii="Calibri" w:eastAsia="Calibri" w:hAnsi="Calibri" w:cs="Calibri"/>
          <w:sz w:val="24"/>
          <w:szCs w:val="24"/>
        </w:rPr>
      </w:pPr>
    </w:p>
    <w:p w:rsidR="00AD4C8D" w:rsidRDefault="00AD4C8D" w:rsidP="00AD4C8D">
      <w:pPr>
        <w:spacing w:before="22"/>
        <w:ind w:left="100" w:right="3169"/>
        <w:jc w:val="both"/>
        <w:rPr>
          <w:rFonts w:ascii="Calibri" w:eastAsia="Calibri" w:hAnsi="Calibri" w:cs="Calibri"/>
          <w:sz w:val="32"/>
          <w:szCs w:val="32"/>
        </w:rPr>
      </w:pPr>
      <w:r>
        <w:rPr>
          <w:rFonts w:ascii="Calibri" w:eastAsia="Calibri" w:hAnsi="Calibri" w:cs="Calibri" w:hint="cs"/>
          <w:noProof/>
          <w:sz w:val="32"/>
          <w:szCs w:val="32"/>
          <w:rtl/>
          <w:lang w:val="ar-EG" w:bidi="ar-EG"/>
        </w:rPr>
        <w:drawing>
          <wp:inline distT="0" distB="0" distL="0" distR="0" wp14:anchorId="06487F37" wp14:editId="26451C67">
            <wp:extent cx="5570703" cy="14707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011.PNG"/>
                    <pic:cNvPicPr/>
                  </pic:nvPicPr>
                  <pic:blipFill>
                    <a:blip r:embed="rId33">
                      <a:extLst>
                        <a:ext uri="{28A0092B-C50C-407E-A947-70E740481C1C}">
                          <a14:useLocalDpi xmlns:a14="http://schemas.microsoft.com/office/drawing/2010/main" val="0"/>
                        </a:ext>
                      </a:extLst>
                    </a:blip>
                    <a:stretch>
                      <a:fillRect/>
                    </a:stretch>
                  </pic:blipFill>
                  <pic:spPr>
                    <a:xfrm>
                      <a:off x="0" y="0"/>
                      <a:ext cx="5570703" cy="1470787"/>
                    </a:xfrm>
                    <a:prstGeom prst="rect">
                      <a:avLst/>
                    </a:prstGeom>
                  </pic:spPr>
                </pic:pic>
              </a:graphicData>
            </a:graphic>
          </wp:inline>
        </w:drawing>
      </w:r>
    </w:p>
    <w:p w:rsidR="00AD4C8D" w:rsidRPr="003341CD" w:rsidRDefault="00AD4C8D" w:rsidP="00AD4C8D">
      <w:pPr>
        <w:spacing w:before="22"/>
        <w:ind w:left="100" w:right="3169"/>
        <w:jc w:val="both"/>
        <w:rPr>
          <w:rFonts w:ascii="Calibri" w:eastAsia="Calibri" w:hAnsi="Calibri" w:cs="Calibri"/>
          <w:sz w:val="32"/>
          <w:szCs w:val="32"/>
          <w:rtl/>
          <w:lang w:bidi="ar-EG"/>
        </w:rPr>
      </w:pPr>
    </w:p>
    <w:p w:rsidR="00AD4C8D" w:rsidRPr="00AD4C8D" w:rsidRDefault="00AD4C8D" w:rsidP="00AD4C8D">
      <w:pPr>
        <w:pStyle w:val="Heading1"/>
        <w:rPr>
          <w:rFonts w:ascii="Calibri" w:eastAsia="Calibri" w:hAnsi="Calibri" w:cs="Calibri"/>
          <w:bCs w:val="0"/>
          <w:color w:val="970000"/>
          <w:kern w:val="0"/>
          <w:sz w:val="36"/>
          <w:szCs w:val="36"/>
        </w:rPr>
      </w:pPr>
      <w:r w:rsidRPr="00AD4C8D">
        <w:rPr>
          <w:rFonts w:ascii="Calibri" w:eastAsia="Calibri" w:hAnsi="Calibri" w:cs="Calibri"/>
          <w:bCs w:val="0"/>
          <w:color w:val="970000"/>
          <w:kern w:val="0"/>
          <w:sz w:val="36"/>
          <w:szCs w:val="36"/>
        </w:rPr>
        <w:t>Cost:</w:t>
      </w:r>
    </w:p>
    <w:p w:rsidR="00AD4C8D" w:rsidRPr="00AD4C8D" w:rsidRDefault="00AD4C8D" w:rsidP="00AD4C8D">
      <w:pPr>
        <w:rPr>
          <w:sz w:val="32"/>
          <w:szCs w:val="32"/>
        </w:rPr>
      </w:pPr>
      <w:r w:rsidRPr="00AD4C8D">
        <w:rPr>
          <w:sz w:val="32"/>
          <w:szCs w:val="32"/>
        </w:rPr>
        <w:t>The Project is expected to cost 30000 EGPs.</w:t>
      </w:r>
    </w:p>
    <w:p w:rsidR="00AD4C8D" w:rsidRDefault="00AD4C8D" w:rsidP="00AD4C8D">
      <w:pPr>
        <w:rPr>
          <w:sz w:val="40"/>
          <w:szCs w:val="40"/>
        </w:rPr>
      </w:pPr>
    </w:p>
    <w:p w:rsidR="00AD4C8D" w:rsidRPr="00AD4C8D" w:rsidRDefault="00AD4C8D" w:rsidP="00AD4C8D">
      <w:pPr>
        <w:pStyle w:val="Heading1"/>
        <w:rPr>
          <w:rFonts w:ascii="Calibri" w:eastAsia="Calibri" w:hAnsi="Calibri" w:cs="Calibri"/>
          <w:bCs w:val="0"/>
          <w:color w:val="970000"/>
          <w:kern w:val="0"/>
          <w:sz w:val="36"/>
          <w:szCs w:val="36"/>
        </w:rPr>
      </w:pPr>
      <w:r w:rsidRPr="00AD4C8D">
        <w:rPr>
          <w:rFonts w:ascii="Calibri" w:eastAsia="Calibri" w:hAnsi="Calibri" w:cs="Calibri"/>
          <w:bCs w:val="0"/>
          <w:color w:val="970000"/>
          <w:kern w:val="0"/>
          <w:sz w:val="36"/>
          <w:szCs w:val="36"/>
        </w:rPr>
        <w:t>Assumptions:</w:t>
      </w:r>
    </w:p>
    <w:p w:rsidR="00AD4C8D" w:rsidRPr="00AD4C8D" w:rsidRDefault="00AD4C8D" w:rsidP="00AD4C8D">
      <w:pPr>
        <w:spacing w:after="160" w:line="259" w:lineRule="auto"/>
        <w:rPr>
          <w:sz w:val="32"/>
          <w:szCs w:val="32"/>
        </w:rPr>
      </w:pPr>
      <w:r w:rsidRPr="00AD4C8D">
        <w:rPr>
          <w:sz w:val="32"/>
          <w:szCs w:val="32"/>
        </w:rPr>
        <w:t>The system completely depends on free open source tools and languages.</w:t>
      </w:r>
    </w:p>
    <w:p w:rsidR="00AD4C8D" w:rsidRDefault="00AD4C8D" w:rsidP="00AD4C8D">
      <w:pPr>
        <w:rPr>
          <w:rtl/>
        </w:rPr>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8A1A8C" w:rsidRDefault="008A1A8C" w:rsidP="008A1A8C">
      <w:pPr>
        <w:rPr>
          <w:sz w:val="40"/>
          <w:szCs w:val="40"/>
        </w:rPr>
      </w:pPr>
    </w:p>
    <w:p w:rsidR="008A1A8C" w:rsidRPr="002910B4" w:rsidRDefault="008A1A8C" w:rsidP="008A1A8C">
      <w:pPr>
        <w:rPr>
          <w:sz w:val="40"/>
          <w:szCs w:val="40"/>
        </w:rPr>
      </w:pPr>
    </w:p>
    <w:p w:rsidR="004132AA" w:rsidRDefault="004132AA">
      <w:pPr>
        <w:spacing w:before="5" w:line="120" w:lineRule="exact"/>
        <w:rPr>
          <w:sz w:val="12"/>
          <w:szCs w:val="12"/>
        </w:rPr>
      </w:pPr>
    </w:p>
    <w:p w:rsidR="004132AA" w:rsidRDefault="004132AA">
      <w:pPr>
        <w:spacing w:line="200" w:lineRule="exact"/>
      </w:pPr>
    </w:p>
    <w:p w:rsidR="004132AA" w:rsidRDefault="004132AA">
      <w:pPr>
        <w:spacing w:line="200" w:lineRule="exact"/>
      </w:pPr>
    </w:p>
    <w:p w:rsidR="004132AA" w:rsidRDefault="004132AA">
      <w:pPr>
        <w:spacing w:line="200" w:lineRule="exact"/>
      </w:pPr>
    </w:p>
    <w:p w:rsidR="008A1A8C" w:rsidRDefault="008A1A8C">
      <w:pPr>
        <w:spacing w:line="540" w:lineRule="exact"/>
        <w:ind w:left="100"/>
        <w:rPr>
          <w:rFonts w:ascii="Calibri" w:eastAsia="Calibri" w:hAnsi="Calibri" w:cs="Calibri"/>
          <w:b/>
          <w:color w:val="434343"/>
          <w:position w:val="1"/>
          <w:sz w:val="48"/>
          <w:szCs w:val="48"/>
        </w:rPr>
      </w:pPr>
    </w:p>
    <w:p w:rsidR="008A1A8C" w:rsidRDefault="008A1A8C">
      <w:pPr>
        <w:spacing w:line="540" w:lineRule="exact"/>
        <w:ind w:left="100"/>
        <w:rPr>
          <w:rFonts w:ascii="Calibri" w:eastAsia="Calibri" w:hAnsi="Calibri" w:cs="Calibri"/>
          <w:b/>
          <w:color w:val="434343"/>
          <w:position w:val="1"/>
          <w:sz w:val="48"/>
          <w:szCs w:val="48"/>
        </w:rPr>
      </w:pPr>
    </w:p>
    <w:p w:rsidR="004132AA" w:rsidRDefault="001A3664" w:rsidP="00B706D3">
      <w:pPr>
        <w:spacing w:line="540" w:lineRule="exact"/>
        <w:rPr>
          <w:rFonts w:ascii="Calibri" w:eastAsia="Calibri" w:hAnsi="Calibri" w:cs="Calibri"/>
          <w:sz w:val="48"/>
          <w:szCs w:val="48"/>
        </w:rPr>
      </w:pPr>
      <w:r>
        <w:rPr>
          <w:rFonts w:ascii="Calibri" w:eastAsia="Calibri" w:hAnsi="Calibri" w:cs="Calibri"/>
          <w:b/>
          <w:color w:val="434343"/>
          <w:position w:val="1"/>
          <w:sz w:val="48"/>
          <w:szCs w:val="48"/>
        </w:rPr>
        <w:t>Appendices</w:t>
      </w:r>
    </w:p>
    <w:p w:rsidR="004132AA" w:rsidRDefault="004132AA">
      <w:pPr>
        <w:spacing w:line="200" w:lineRule="exact"/>
      </w:pPr>
    </w:p>
    <w:p w:rsidR="004132AA" w:rsidRDefault="004132AA">
      <w:pPr>
        <w:spacing w:before="16" w:line="260" w:lineRule="exact"/>
        <w:rPr>
          <w:sz w:val="26"/>
          <w:szCs w:val="26"/>
        </w:rPr>
      </w:pPr>
    </w:p>
    <w:p w:rsidR="004132AA" w:rsidRDefault="001A3664">
      <w:pPr>
        <w:ind w:left="100"/>
        <w:rPr>
          <w:rFonts w:ascii="Calibri" w:eastAsia="Calibri" w:hAnsi="Calibri" w:cs="Calibri"/>
          <w:sz w:val="36"/>
          <w:szCs w:val="36"/>
        </w:rPr>
      </w:pPr>
      <w:r>
        <w:rPr>
          <w:rFonts w:ascii="Calibri" w:eastAsia="Calibri" w:hAnsi="Calibri" w:cs="Calibri"/>
          <w:b/>
          <w:color w:val="970000"/>
          <w:sz w:val="36"/>
          <w:szCs w:val="36"/>
        </w:rPr>
        <w:t xml:space="preserve">Appendix A: </w:t>
      </w:r>
      <w:proofErr w:type="spellStart"/>
      <w:proofErr w:type="gramStart"/>
      <w:r w:rsidR="00A96B6A" w:rsidRPr="00A96B6A">
        <w:rPr>
          <w:rFonts w:ascii="Calibri" w:eastAsia="Calibri" w:hAnsi="Calibri" w:cs="Calibri"/>
          <w:color w:val="970000"/>
          <w:sz w:val="36"/>
          <w:szCs w:val="36"/>
        </w:rPr>
        <w:t>Mazidi</w:t>
      </w:r>
      <w:proofErr w:type="spellEnd"/>
      <w:r w:rsidR="00A96B6A" w:rsidRPr="00A96B6A">
        <w:rPr>
          <w:rFonts w:ascii="Calibri" w:eastAsia="Calibri" w:hAnsi="Calibri" w:cs="Calibri"/>
          <w:b/>
          <w:color w:val="970000"/>
          <w:sz w:val="36"/>
          <w:szCs w:val="36"/>
        </w:rPr>
        <w:t>  text</w:t>
      </w:r>
      <w:proofErr w:type="gramEnd"/>
      <w:r w:rsidR="00A96B6A" w:rsidRPr="00A96B6A">
        <w:rPr>
          <w:rFonts w:ascii="Calibri" w:eastAsia="Calibri" w:hAnsi="Calibri" w:cs="Calibri"/>
          <w:b/>
          <w:color w:val="970000"/>
          <w:sz w:val="36"/>
          <w:szCs w:val="36"/>
        </w:rPr>
        <w:t xml:space="preserve"> book</w:t>
      </w:r>
    </w:p>
    <w:p w:rsidR="004132AA" w:rsidRDefault="004132AA">
      <w:pPr>
        <w:spacing w:line="200" w:lineRule="exact"/>
      </w:pPr>
    </w:p>
    <w:p w:rsidR="004132AA" w:rsidRDefault="004132AA">
      <w:pPr>
        <w:spacing w:line="200" w:lineRule="exact"/>
      </w:pPr>
    </w:p>
    <w:p w:rsidR="004132AA" w:rsidRDefault="004132AA">
      <w:pPr>
        <w:spacing w:before="14" w:line="200" w:lineRule="exact"/>
      </w:pPr>
    </w:p>
    <w:p w:rsidR="004132AA" w:rsidRDefault="001A3664">
      <w:pPr>
        <w:ind w:left="100"/>
        <w:rPr>
          <w:rFonts w:ascii="Calibri" w:eastAsia="Calibri" w:hAnsi="Calibri" w:cs="Calibri"/>
          <w:sz w:val="48"/>
          <w:szCs w:val="48"/>
        </w:rPr>
      </w:pPr>
      <w:r>
        <w:rPr>
          <w:rFonts w:ascii="Calibri" w:eastAsia="Calibri" w:hAnsi="Calibri" w:cs="Calibri"/>
          <w:b/>
          <w:color w:val="434343"/>
          <w:sz w:val="48"/>
          <w:szCs w:val="48"/>
        </w:rPr>
        <w:t>References</w:t>
      </w:r>
    </w:p>
    <w:p w:rsidR="004132AA" w:rsidRDefault="004132AA">
      <w:pPr>
        <w:spacing w:before="1" w:line="280" w:lineRule="exact"/>
        <w:rPr>
          <w:sz w:val="28"/>
          <w:szCs w:val="28"/>
        </w:rPr>
      </w:pPr>
    </w:p>
    <w:p w:rsidR="004132AA" w:rsidRDefault="004132AA">
      <w:pPr>
        <w:ind w:left="460"/>
        <w:rPr>
          <w:rFonts w:ascii="Calibri" w:eastAsia="Calibri" w:hAnsi="Calibri" w:cs="Calibri"/>
          <w:sz w:val="22"/>
          <w:szCs w:val="22"/>
        </w:rPr>
      </w:pPr>
    </w:p>
    <w:p w:rsidR="00A96B6A" w:rsidRDefault="003B1ADE" w:rsidP="00A96B6A">
      <w:pPr>
        <w:pStyle w:val="ListParagraph"/>
        <w:numPr>
          <w:ilvl w:val="0"/>
          <w:numId w:val="5"/>
        </w:numPr>
        <w:rPr>
          <w:rFonts w:ascii="Calibri" w:eastAsia="Calibri" w:hAnsi="Calibri" w:cs="Calibri"/>
          <w:sz w:val="22"/>
          <w:szCs w:val="22"/>
        </w:rPr>
      </w:pPr>
      <w:hyperlink r:id="rId34" w:history="1">
        <w:r w:rsidR="006D22D3" w:rsidRPr="008F579B">
          <w:rPr>
            <w:rStyle w:val="Hyperlink"/>
            <w:rFonts w:ascii="Calibri" w:eastAsia="Calibri" w:hAnsi="Calibri" w:cs="Calibri"/>
            <w:sz w:val="22"/>
            <w:szCs w:val="22"/>
          </w:rPr>
          <w:t>www.extremeelectronix.com</w:t>
        </w:r>
      </w:hyperlink>
    </w:p>
    <w:p w:rsidR="006D22D3" w:rsidRDefault="003B1ADE" w:rsidP="00A96B6A">
      <w:pPr>
        <w:pStyle w:val="ListParagraph"/>
        <w:numPr>
          <w:ilvl w:val="0"/>
          <w:numId w:val="5"/>
        </w:numPr>
        <w:rPr>
          <w:rFonts w:ascii="Calibri" w:eastAsia="Calibri" w:hAnsi="Calibri" w:cs="Calibri"/>
          <w:sz w:val="22"/>
          <w:szCs w:val="22"/>
        </w:rPr>
      </w:pPr>
      <w:hyperlink r:id="rId35" w:history="1">
        <w:r w:rsidR="006D22D3" w:rsidRPr="008F579B">
          <w:rPr>
            <w:rStyle w:val="Hyperlink"/>
            <w:rFonts w:ascii="Calibri" w:eastAsia="Calibri" w:hAnsi="Calibri" w:cs="Calibri"/>
            <w:sz w:val="22"/>
            <w:szCs w:val="22"/>
          </w:rPr>
          <w:t>www.maxembedded.com</w:t>
        </w:r>
      </w:hyperlink>
      <w:r w:rsidR="006D22D3">
        <w:rPr>
          <w:rFonts w:ascii="Calibri" w:eastAsia="Calibri" w:hAnsi="Calibri" w:cs="Calibri"/>
          <w:sz w:val="22"/>
          <w:szCs w:val="22"/>
        </w:rPr>
        <w:t xml:space="preserve"> </w:t>
      </w:r>
    </w:p>
    <w:p w:rsidR="003717B9" w:rsidRPr="00A96B6A" w:rsidRDefault="003717B9" w:rsidP="00A96B6A">
      <w:pPr>
        <w:pStyle w:val="ListParagraph"/>
        <w:numPr>
          <w:ilvl w:val="0"/>
          <w:numId w:val="5"/>
        </w:numPr>
        <w:rPr>
          <w:rFonts w:ascii="Calibri" w:eastAsia="Calibri" w:hAnsi="Calibri" w:cs="Calibri"/>
          <w:sz w:val="22"/>
          <w:szCs w:val="22"/>
        </w:rPr>
      </w:pPr>
      <w:r w:rsidRPr="003717B9">
        <w:rPr>
          <w:rFonts w:ascii="Calibri" w:eastAsia="Calibri" w:hAnsi="Calibri" w:cs="Calibri"/>
          <w:sz w:val="22"/>
          <w:szCs w:val="22"/>
        </w:rPr>
        <w:t>www.academia.edu/10159567/DESIGN_AND_IMPLEMENTATION_OF_SUPERMARKET_MANAGEMENT_SYSTEM</w:t>
      </w:r>
    </w:p>
    <w:sectPr w:rsidR="003717B9" w:rsidRPr="00A96B6A">
      <w:pgSz w:w="12240" w:h="15840"/>
      <w:pgMar w:top="740" w:right="1400" w:bottom="280" w:left="1340" w:header="540" w:footer="10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ADE" w:rsidRDefault="003B1ADE">
      <w:r>
        <w:separator/>
      </w:r>
    </w:p>
  </w:endnote>
  <w:endnote w:type="continuationSeparator" w:id="0">
    <w:p w:rsidR="003B1ADE" w:rsidRDefault="003B1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B4D" w:rsidRDefault="008A1A8C">
    <w:pPr>
      <w:spacing w:line="200" w:lineRule="exact"/>
    </w:pPr>
    <w:r>
      <w:rPr>
        <w:noProof/>
      </w:rPr>
      <mc:AlternateContent>
        <mc:Choice Requires="wps">
          <w:drawing>
            <wp:anchor distT="0" distB="0" distL="114300" distR="114300" simplePos="0" relativeHeight="503314932" behindDoc="1" locked="0" layoutInCell="1" allowOverlap="1">
              <wp:simplePos x="0" y="0"/>
              <wp:positionH relativeFrom="page">
                <wp:posOffset>889000</wp:posOffset>
              </wp:positionH>
              <wp:positionV relativeFrom="page">
                <wp:posOffset>9226550</wp:posOffset>
              </wp:positionV>
              <wp:extent cx="192405" cy="165100"/>
              <wp:effectExtent l="3175" t="0" r="444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B4D" w:rsidRDefault="00AD4B4D">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0pt;margin-top:726.5pt;width:15.15pt;height:13pt;z-index:-15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" filled="f" stroked="f">
              <v:textbox inset="0,0,0,0">
                <w:txbxContent>
                  <w:p w:rsidR="00AD4B4D" w:rsidRDefault="00AD4B4D">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ADE" w:rsidRDefault="003B1ADE">
      <w:r>
        <w:separator/>
      </w:r>
    </w:p>
  </w:footnote>
  <w:footnote w:type="continuationSeparator" w:id="0">
    <w:p w:rsidR="003B1ADE" w:rsidRDefault="003B1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40A"/>
    <w:multiLevelType w:val="hybridMultilevel"/>
    <w:tmpl w:val="62F0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318D4"/>
    <w:multiLevelType w:val="hybridMultilevel"/>
    <w:tmpl w:val="5866A6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67BAF"/>
    <w:multiLevelType w:val="hybridMultilevel"/>
    <w:tmpl w:val="35F2DF50"/>
    <w:lvl w:ilvl="0" w:tplc="9552F6C2">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21573EE1"/>
    <w:multiLevelType w:val="multilevel"/>
    <w:tmpl w:val="014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51831"/>
    <w:multiLevelType w:val="hybridMultilevel"/>
    <w:tmpl w:val="D4FC8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06ED5"/>
    <w:multiLevelType w:val="hybridMultilevel"/>
    <w:tmpl w:val="6FC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32416"/>
    <w:multiLevelType w:val="hybridMultilevel"/>
    <w:tmpl w:val="28D0FF50"/>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46364DE9"/>
    <w:multiLevelType w:val="hybridMultilevel"/>
    <w:tmpl w:val="4A82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62B04"/>
    <w:multiLevelType w:val="hybridMultilevel"/>
    <w:tmpl w:val="C83EA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95904"/>
    <w:multiLevelType w:val="hybridMultilevel"/>
    <w:tmpl w:val="28D0FF50"/>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65F06697"/>
    <w:multiLevelType w:val="multilevel"/>
    <w:tmpl w:val="180CE1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6F6138AB"/>
    <w:multiLevelType w:val="hybridMultilevel"/>
    <w:tmpl w:val="1A7C7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2"/>
  </w:num>
  <w:num w:numId="5">
    <w:abstractNumId w:val="4"/>
  </w:num>
  <w:num w:numId="6">
    <w:abstractNumId w:val="3"/>
  </w:num>
  <w:num w:numId="7">
    <w:abstractNumId w:val="11"/>
  </w:num>
  <w:num w:numId="8">
    <w:abstractNumId w:val="8"/>
  </w:num>
  <w:num w:numId="9">
    <w:abstractNumId w:val="1"/>
  </w:num>
  <w:num w:numId="10">
    <w:abstractNumId w:val="7"/>
  </w:num>
  <w:num w:numId="11">
    <w:abstractNumId w:val="0"/>
  </w:num>
  <w:num w:numId="12">
    <w:abstractNumId w:val="5"/>
  </w:num>
  <w:num w:numId="13">
    <w:abstractNumId w:val="10"/>
  </w:num>
  <w:num w:numId="14">
    <w:abstractNumId w:val="10"/>
  </w:num>
  <w:num w:numId="15">
    <w:abstractNumId w:val="1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2AA"/>
    <w:rsid w:val="0008218A"/>
    <w:rsid w:val="001A3664"/>
    <w:rsid w:val="00217B07"/>
    <w:rsid w:val="002965D1"/>
    <w:rsid w:val="002F1D88"/>
    <w:rsid w:val="00312A71"/>
    <w:rsid w:val="003717B9"/>
    <w:rsid w:val="003B1ADE"/>
    <w:rsid w:val="003B3FF0"/>
    <w:rsid w:val="004132AA"/>
    <w:rsid w:val="004478DB"/>
    <w:rsid w:val="004A6B5F"/>
    <w:rsid w:val="00615BAE"/>
    <w:rsid w:val="00690F5E"/>
    <w:rsid w:val="006B5298"/>
    <w:rsid w:val="006C00EC"/>
    <w:rsid w:val="006D22D3"/>
    <w:rsid w:val="007F7602"/>
    <w:rsid w:val="008A1A8C"/>
    <w:rsid w:val="008E1C98"/>
    <w:rsid w:val="009055D1"/>
    <w:rsid w:val="00A57678"/>
    <w:rsid w:val="00A96B6A"/>
    <w:rsid w:val="00AD4B4D"/>
    <w:rsid w:val="00AD4C8D"/>
    <w:rsid w:val="00AE2F33"/>
    <w:rsid w:val="00B37402"/>
    <w:rsid w:val="00B706D3"/>
    <w:rsid w:val="00B73F66"/>
    <w:rsid w:val="00BE5D49"/>
    <w:rsid w:val="00C21DB9"/>
    <w:rsid w:val="00CD672B"/>
    <w:rsid w:val="00E71D23"/>
    <w:rsid w:val="00F04DC1"/>
    <w:rsid w:val="00FA5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8E2A4"/>
  <w15:docId w15:val="{2000BE96-13ED-4BD0-9F9C-792ACDD0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A576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57678"/>
    <w:rPr>
      <w:i/>
      <w:iCs/>
      <w:color w:val="404040" w:themeColor="text1" w:themeTint="BF"/>
    </w:rPr>
  </w:style>
  <w:style w:type="character" w:styleId="Emphasis">
    <w:name w:val="Emphasis"/>
    <w:basedOn w:val="DefaultParagraphFont"/>
    <w:uiPriority w:val="20"/>
    <w:qFormat/>
    <w:rsid w:val="00A57678"/>
    <w:rPr>
      <w:i/>
      <w:iCs/>
    </w:rPr>
  </w:style>
  <w:style w:type="paragraph" w:styleId="Subtitle">
    <w:name w:val="Subtitle"/>
    <w:basedOn w:val="Normal"/>
    <w:next w:val="Normal"/>
    <w:link w:val="SubtitleChar"/>
    <w:uiPriority w:val="11"/>
    <w:qFormat/>
    <w:rsid w:val="00A5767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5767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A57678"/>
    <w:rPr>
      <w:i/>
      <w:iCs/>
      <w:color w:val="404040" w:themeColor="text1" w:themeTint="BF"/>
    </w:rPr>
  </w:style>
  <w:style w:type="paragraph" w:styleId="Header">
    <w:name w:val="header"/>
    <w:basedOn w:val="Normal"/>
    <w:link w:val="HeaderChar"/>
    <w:uiPriority w:val="99"/>
    <w:unhideWhenUsed/>
    <w:rsid w:val="00615BAE"/>
    <w:pPr>
      <w:tabs>
        <w:tab w:val="center" w:pos="4153"/>
        <w:tab w:val="right" w:pos="8306"/>
      </w:tabs>
    </w:pPr>
  </w:style>
  <w:style w:type="character" w:customStyle="1" w:styleId="HeaderChar">
    <w:name w:val="Header Char"/>
    <w:basedOn w:val="DefaultParagraphFont"/>
    <w:link w:val="Header"/>
    <w:uiPriority w:val="99"/>
    <w:rsid w:val="00615BAE"/>
  </w:style>
  <w:style w:type="paragraph" w:styleId="Footer">
    <w:name w:val="footer"/>
    <w:basedOn w:val="Normal"/>
    <w:link w:val="FooterChar"/>
    <w:uiPriority w:val="99"/>
    <w:unhideWhenUsed/>
    <w:rsid w:val="00615BAE"/>
    <w:pPr>
      <w:tabs>
        <w:tab w:val="center" w:pos="4153"/>
        <w:tab w:val="right" w:pos="8306"/>
      </w:tabs>
    </w:pPr>
  </w:style>
  <w:style w:type="character" w:customStyle="1" w:styleId="FooterChar">
    <w:name w:val="Footer Char"/>
    <w:basedOn w:val="DefaultParagraphFont"/>
    <w:link w:val="Footer"/>
    <w:uiPriority w:val="99"/>
    <w:rsid w:val="00615BAE"/>
  </w:style>
  <w:style w:type="paragraph" w:styleId="ListParagraph">
    <w:name w:val="List Paragraph"/>
    <w:basedOn w:val="Normal"/>
    <w:uiPriority w:val="34"/>
    <w:qFormat/>
    <w:rsid w:val="00312A71"/>
    <w:pPr>
      <w:ind w:left="720"/>
      <w:contextualSpacing/>
    </w:pPr>
  </w:style>
  <w:style w:type="table" w:styleId="TableGrid">
    <w:name w:val="Table Grid"/>
    <w:basedOn w:val="TableNormal"/>
    <w:uiPriority w:val="59"/>
    <w:unhideWhenUsed/>
    <w:rsid w:val="008E1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1C98"/>
  </w:style>
  <w:style w:type="character" w:styleId="IntenseReference">
    <w:name w:val="Intense Reference"/>
    <w:basedOn w:val="DefaultParagraphFont"/>
    <w:uiPriority w:val="32"/>
    <w:qFormat/>
    <w:rsid w:val="008E1C98"/>
    <w:rPr>
      <w:b/>
      <w:bCs/>
      <w:smallCaps/>
      <w:color w:val="4472C4" w:themeColor="accent1"/>
      <w:spacing w:val="5"/>
    </w:rPr>
  </w:style>
  <w:style w:type="character" w:customStyle="1" w:styleId="apple-converted-space">
    <w:name w:val="apple-converted-space"/>
    <w:basedOn w:val="DefaultParagraphFont"/>
    <w:rsid w:val="00A96B6A"/>
  </w:style>
  <w:style w:type="character" w:styleId="Hyperlink">
    <w:name w:val="Hyperlink"/>
    <w:basedOn w:val="DefaultParagraphFont"/>
    <w:uiPriority w:val="99"/>
    <w:unhideWhenUsed/>
    <w:rsid w:val="006D22D3"/>
    <w:rPr>
      <w:color w:val="0563C1" w:themeColor="hyperlink"/>
      <w:u w:val="single"/>
    </w:rPr>
  </w:style>
  <w:style w:type="character" w:styleId="UnresolvedMention">
    <w:name w:val="Unresolved Mention"/>
    <w:basedOn w:val="DefaultParagraphFont"/>
    <w:uiPriority w:val="99"/>
    <w:semiHidden/>
    <w:unhideWhenUsed/>
    <w:rsid w:val="006D22D3"/>
    <w:rPr>
      <w:color w:val="605E5C"/>
      <w:shd w:val="clear" w:color="auto" w:fill="E1DFDD"/>
    </w:rPr>
  </w:style>
  <w:style w:type="paragraph" w:styleId="NormalWeb">
    <w:name w:val="Normal (Web)"/>
    <w:basedOn w:val="Normal"/>
    <w:uiPriority w:val="99"/>
    <w:unhideWhenUsed/>
    <w:rsid w:val="008A1A8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07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VR_microcontrollers" TargetMode="External"/><Relationship Id="rId13" Type="http://schemas.openxmlformats.org/officeDocument/2006/relationships/hyperlink" Target="https://en.wikipedia.org/wiki/AVR_microcontrollers" TargetMode="External"/><Relationship Id="rId18" Type="http://schemas.openxmlformats.org/officeDocument/2006/relationships/hyperlink" Target="https://en.wikipedia.org/wiki/High-level_programming_language" TargetMode="External"/><Relationship Id="rId26" Type="http://schemas.openxmlformats.org/officeDocument/2006/relationships/hyperlink" Target="http://verifiedlabel.com/labels-retail.aspx" TargetMode="External"/><Relationship Id="rId3" Type="http://schemas.openxmlformats.org/officeDocument/2006/relationships/settings" Target="settings.xml"/><Relationship Id="rId21" Type="http://schemas.openxmlformats.org/officeDocument/2006/relationships/hyperlink" Target="https://en.wikipedia.org/wiki/Intel_8051" TargetMode="External"/><Relationship Id="rId34" Type="http://schemas.openxmlformats.org/officeDocument/2006/relationships/hyperlink" Target="http://www.extremeelectronix.com" TargetMode="External"/><Relationship Id="rId7" Type="http://schemas.openxmlformats.org/officeDocument/2006/relationships/image" Target="media/image1.jpeg"/><Relationship Id="rId12" Type="http://schemas.openxmlformats.org/officeDocument/2006/relationships/hyperlink" Target="https://en.wikipedia.org/wiki/Wikipedia:Citation_needed" TargetMode="External"/><Relationship Id="rId17" Type="http://schemas.openxmlformats.org/officeDocument/2006/relationships/hyperlink" Target="https://en.wikipedia.org/wiki/Compiler" TargetMode="External"/><Relationship Id="rId25" Type="http://schemas.openxmlformats.org/officeDocument/2006/relationships/hyperlink" Target="https://www.futuremarketinsights.com/reports/barcode-scanner-market"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IAR_Systems" TargetMode="External"/><Relationship Id="rId20" Type="http://schemas.openxmlformats.org/officeDocument/2006/relationships/hyperlink" Target="https://en.wikipedia.org/wiki/AVR_microcontroller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ordic_Semiconductor" TargetMode="External"/><Relationship Id="rId24" Type="http://schemas.openxmlformats.org/officeDocument/2006/relationships/image" Target="media/image2.jpeg"/><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Very-large-scale_integration" TargetMode="External"/><Relationship Id="rId23" Type="http://schemas.openxmlformats.org/officeDocument/2006/relationships/hyperlink" Target="https://en.wikipedia.org/wiki/Arduino" TargetMode="External"/><Relationship Id="rId28" Type="http://schemas.openxmlformats.org/officeDocument/2006/relationships/image" Target="media/image3.jpg"/><Relationship Id="rId36" Type="http://schemas.openxmlformats.org/officeDocument/2006/relationships/fontTable" Target="fontTable.xml"/><Relationship Id="rId10" Type="http://schemas.openxmlformats.org/officeDocument/2006/relationships/hyperlink" Target="https://en.wikipedia.org/wiki/Trondheim,_Norway" TargetMode="External"/><Relationship Id="rId19" Type="http://schemas.openxmlformats.org/officeDocument/2006/relationships/hyperlink" Target="https://en.wikipedia.org/wiki/AVR_microcontroller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Application-specific_integrated_circuit" TargetMode="External"/><Relationship Id="rId14" Type="http://schemas.openxmlformats.org/officeDocument/2006/relationships/hyperlink" Target="https://en.wikipedia.org/wiki/AVR_microcontrollers" TargetMode="External"/><Relationship Id="rId22" Type="http://schemas.openxmlformats.org/officeDocument/2006/relationships/hyperlink" Target="https://en.wikipedia.org/wiki/AVR_microcontrollers" TargetMode="External"/><Relationship Id="rId27" Type="http://schemas.openxmlformats.org/officeDocument/2006/relationships/hyperlink" Target="http://verifiedlabel.com/labels-bar.aspx" TargetMode="External"/><Relationship Id="rId30" Type="http://schemas.openxmlformats.org/officeDocument/2006/relationships/image" Target="media/image4.PNG"/><Relationship Id="rId35" Type="http://schemas.openxmlformats.org/officeDocument/2006/relationships/hyperlink" Target="http://www.maxembedd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Faculty Student</cp:lastModifiedBy>
  <cp:revision>14</cp:revision>
  <dcterms:created xsi:type="dcterms:W3CDTF">2018-10-27T13:53:00Z</dcterms:created>
  <dcterms:modified xsi:type="dcterms:W3CDTF">2018-10-28T14:35:00Z</dcterms:modified>
</cp:coreProperties>
</file>